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0287" w:rsidRDefault="007F0287">
      <w:pPr>
        <w:pStyle w:val="Heading"/>
      </w:pPr>
      <w:bookmarkStart w:id="0" w:name="_GoBack"/>
      <w:bookmarkEnd w:id="0"/>
      <w:r>
        <w:t>Database Edit</w:t>
      </w:r>
    </w:p>
    <w:p w:rsidR="007F0287" w:rsidRDefault="007F0287">
      <w:pPr>
        <w:pStyle w:val="Heading"/>
      </w:pPr>
      <w:r>
        <w:t xml:space="preserve">Test plan  </w:t>
      </w:r>
    </w:p>
    <w:p w:rsidR="007F0287" w:rsidRDefault="007F0287">
      <w:pPr>
        <w:pStyle w:val="Subtitle"/>
      </w:pPr>
      <w:r>
        <w:t>Version 1.0</w:t>
      </w:r>
    </w:p>
    <w:p w:rsidR="007F0287" w:rsidRDefault="007F0287">
      <w:pPr>
        <w:pStyle w:val="Subtitle"/>
        <w:sectPr w:rsidR="007F0287">
          <w:headerReference w:type="default" r:id="rId7"/>
          <w:footerReference w:type="default" r:id="rId8"/>
          <w:headerReference w:type="first" r:id="rId9"/>
          <w:footerReference w:type="first" r:id="rId10"/>
          <w:pgSz w:w="12240" w:h="15840"/>
          <w:pgMar w:top="1440" w:right="1440" w:bottom="1440" w:left="1800" w:header="720" w:footer="720" w:gutter="0"/>
          <w:pgNumType w:fmt="lowerRoman"/>
          <w:cols w:space="720"/>
          <w:docGrid w:linePitch="360"/>
        </w:sectPr>
      </w:pPr>
      <w:r>
        <w:t>04/21/2020</w:t>
      </w:r>
    </w:p>
    <w:p w:rsidR="007F0287" w:rsidRDefault="007F0287">
      <w:pPr>
        <w:pStyle w:val="DocControlHeading"/>
      </w:pPr>
      <w:bookmarkStart w:id="1" w:name="__RefHeading___Toc22915465"/>
      <w:bookmarkEnd w:id="1"/>
      <w:r>
        <w:lastRenderedPageBreak/>
        <w:t>Document Control</w:t>
      </w:r>
    </w:p>
    <w:p w:rsidR="007F0287" w:rsidRDefault="007F0287">
      <w:pPr>
        <w:pStyle w:val="DocControlHeading2"/>
      </w:pPr>
      <w:bookmarkStart w:id="2" w:name="__RefHeading___Toc22915466"/>
      <w:bookmarkEnd w:id="2"/>
      <w:r>
        <w:t>Approval</w:t>
      </w:r>
    </w:p>
    <w:p w:rsidR="007F0287" w:rsidRDefault="007F0287">
      <w:pPr>
        <w:pStyle w:val="Paragraph"/>
      </w:pPr>
      <w:r>
        <w:t>The Guidance Team and the customer shall approve this document.</w:t>
      </w:r>
    </w:p>
    <w:p w:rsidR="007F0287" w:rsidRDefault="007F0287">
      <w:pPr>
        <w:pStyle w:val="DocControlHeading2"/>
      </w:pPr>
      <w:bookmarkStart w:id="3" w:name="__RefHeading___Toc22915467"/>
      <w:bookmarkEnd w:id="3"/>
      <w:r>
        <w:t>Document Change Control</w:t>
      </w:r>
    </w:p>
    <w:tbl>
      <w:tblPr>
        <w:tblW w:w="0" w:type="auto"/>
        <w:tblInd w:w="-15" w:type="dxa"/>
        <w:tblLayout w:type="fixed"/>
        <w:tblLook w:val="0000" w:firstRow="0" w:lastRow="0" w:firstColumn="0" w:lastColumn="0" w:noHBand="0" w:noVBand="0"/>
      </w:tblPr>
      <w:tblGrid>
        <w:gridCol w:w="4428"/>
        <w:gridCol w:w="4458"/>
      </w:tblGrid>
      <w:tr w:rsidR="007F0287">
        <w:tc>
          <w:tcPr>
            <w:tcW w:w="4428" w:type="dxa"/>
            <w:tcBorders>
              <w:top w:val="single" w:sz="4" w:space="0" w:color="000000"/>
              <w:left w:val="single" w:sz="4" w:space="0" w:color="000000"/>
              <w:bottom w:val="single" w:sz="4" w:space="0" w:color="000000"/>
            </w:tcBorders>
            <w:shd w:val="clear" w:color="auto" w:fill="auto"/>
          </w:tcPr>
          <w:p w:rsidR="007F0287" w:rsidRDefault="007F0287">
            <w:pPr>
              <w:jc w:val="right"/>
            </w:pPr>
            <w:r>
              <w:t>Initial Release:</w:t>
            </w:r>
          </w:p>
        </w:tc>
        <w:tc>
          <w:tcPr>
            <w:tcW w:w="4458" w:type="dxa"/>
            <w:tcBorders>
              <w:top w:val="single" w:sz="4" w:space="0" w:color="000000"/>
              <w:left w:val="single" w:sz="4" w:space="0" w:color="000000"/>
              <w:bottom w:val="single" w:sz="4" w:space="0" w:color="000000"/>
              <w:right w:val="single" w:sz="4" w:space="0" w:color="000000"/>
            </w:tcBorders>
            <w:shd w:val="clear" w:color="auto" w:fill="auto"/>
          </w:tcPr>
          <w:p w:rsidR="007F0287" w:rsidRDefault="007F0287">
            <w:pPr>
              <w:snapToGrid w:val="0"/>
            </w:pPr>
            <w:r>
              <w:t>1.0</w:t>
            </w:r>
          </w:p>
        </w:tc>
      </w:tr>
      <w:tr w:rsidR="007F0287">
        <w:tc>
          <w:tcPr>
            <w:tcW w:w="4428" w:type="dxa"/>
            <w:tcBorders>
              <w:top w:val="single" w:sz="4" w:space="0" w:color="000000"/>
              <w:left w:val="single" w:sz="4" w:space="0" w:color="000000"/>
              <w:bottom w:val="single" w:sz="4" w:space="0" w:color="000000"/>
            </w:tcBorders>
            <w:shd w:val="clear" w:color="auto" w:fill="auto"/>
          </w:tcPr>
          <w:p w:rsidR="007F0287" w:rsidRDefault="007F0287">
            <w:pPr>
              <w:jc w:val="right"/>
            </w:pPr>
            <w:r>
              <w:t>Current Release:</w:t>
            </w:r>
          </w:p>
        </w:tc>
        <w:tc>
          <w:tcPr>
            <w:tcW w:w="4458" w:type="dxa"/>
            <w:tcBorders>
              <w:top w:val="single" w:sz="4" w:space="0" w:color="000000"/>
              <w:left w:val="single" w:sz="4" w:space="0" w:color="000000"/>
              <w:bottom w:val="single" w:sz="4" w:space="0" w:color="000000"/>
              <w:right w:val="single" w:sz="4" w:space="0" w:color="000000"/>
            </w:tcBorders>
            <w:shd w:val="clear" w:color="auto" w:fill="auto"/>
          </w:tcPr>
          <w:p w:rsidR="007F0287" w:rsidRDefault="007F0287">
            <w:pPr>
              <w:snapToGrid w:val="0"/>
            </w:pPr>
            <w:r>
              <w:t>1.0</w:t>
            </w:r>
          </w:p>
        </w:tc>
      </w:tr>
      <w:tr w:rsidR="007F0287">
        <w:tc>
          <w:tcPr>
            <w:tcW w:w="4428" w:type="dxa"/>
            <w:tcBorders>
              <w:top w:val="single" w:sz="4" w:space="0" w:color="000000"/>
              <w:left w:val="single" w:sz="4" w:space="0" w:color="000000"/>
              <w:bottom w:val="single" w:sz="4" w:space="0" w:color="000000"/>
            </w:tcBorders>
            <w:shd w:val="clear" w:color="auto" w:fill="auto"/>
          </w:tcPr>
          <w:p w:rsidR="007F0287" w:rsidRDefault="007F0287">
            <w:pPr>
              <w:jc w:val="right"/>
            </w:pPr>
            <w:r>
              <w:t>Indicator of Last Page in Document:</w:t>
            </w:r>
          </w:p>
        </w:tc>
        <w:tc>
          <w:tcPr>
            <w:tcW w:w="4458" w:type="dxa"/>
            <w:tcBorders>
              <w:top w:val="single" w:sz="4" w:space="0" w:color="000000"/>
              <w:left w:val="single" w:sz="4" w:space="0" w:color="000000"/>
              <w:bottom w:val="single" w:sz="4" w:space="0" w:color="000000"/>
              <w:right w:val="single" w:sz="4" w:space="0" w:color="000000"/>
            </w:tcBorders>
            <w:shd w:val="clear" w:color="auto" w:fill="auto"/>
          </w:tcPr>
          <w:p w:rsidR="007F0287" w:rsidRDefault="007F0287">
            <w:pPr>
              <w:snapToGrid w:val="0"/>
            </w:pPr>
            <w:r>
              <w:t>*</w:t>
            </w:r>
          </w:p>
        </w:tc>
      </w:tr>
      <w:tr w:rsidR="007F0287">
        <w:tc>
          <w:tcPr>
            <w:tcW w:w="4428" w:type="dxa"/>
            <w:tcBorders>
              <w:top w:val="single" w:sz="4" w:space="0" w:color="000000"/>
              <w:left w:val="single" w:sz="4" w:space="0" w:color="000000"/>
              <w:bottom w:val="single" w:sz="4" w:space="0" w:color="000000"/>
            </w:tcBorders>
            <w:shd w:val="clear" w:color="auto" w:fill="auto"/>
          </w:tcPr>
          <w:p w:rsidR="007F0287" w:rsidRDefault="007F0287">
            <w:pPr>
              <w:jc w:val="right"/>
            </w:pPr>
            <w:r>
              <w:t>Date of Last Review:</w:t>
            </w:r>
          </w:p>
        </w:tc>
        <w:tc>
          <w:tcPr>
            <w:tcW w:w="4458" w:type="dxa"/>
            <w:tcBorders>
              <w:top w:val="single" w:sz="4" w:space="0" w:color="000000"/>
              <w:left w:val="single" w:sz="4" w:space="0" w:color="000000"/>
              <w:bottom w:val="single" w:sz="4" w:space="0" w:color="000000"/>
              <w:right w:val="single" w:sz="4" w:space="0" w:color="000000"/>
            </w:tcBorders>
            <w:shd w:val="clear" w:color="auto" w:fill="auto"/>
          </w:tcPr>
          <w:p w:rsidR="007F0287" w:rsidRDefault="007F0287">
            <w:pPr>
              <w:snapToGrid w:val="0"/>
            </w:pPr>
            <w:r>
              <w:t>4/10/2020</w:t>
            </w:r>
          </w:p>
        </w:tc>
      </w:tr>
      <w:tr w:rsidR="007F0287">
        <w:tc>
          <w:tcPr>
            <w:tcW w:w="4428" w:type="dxa"/>
            <w:tcBorders>
              <w:top w:val="single" w:sz="4" w:space="0" w:color="000000"/>
              <w:left w:val="single" w:sz="4" w:space="0" w:color="000000"/>
              <w:bottom w:val="single" w:sz="4" w:space="0" w:color="000000"/>
            </w:tcBorders>
            <w:shd w:val="clear" w:color="auto" w:fill="auto"/>
          </w:tcPr>
          <w:p w:rsidR="007F0287" w:rsidRDefault="007F0287">
            <w:pPr>
              <w:jc w:val="right"/>
            </w:pPr>
            <w:r>
              <w:t>Date of Next Review:</w:t>
            </w:r>
          </w:p>
        </w:tc>
        <w:tc>
          <w:tcPr>
            <w:tcW w:w="4458" w:type="dxa"/>
            <w:tcBorders>
              <w:top w:val="single" w:sz="4" w:space="0" w:color="000000"/>
              <w:left w:val="single" w:sz="4" w:space="0" w:color="000000"/>
              <w:bottom w:val="single" w:sz="4" w:space="0" w:color="000000"/>
              <w:right w:val="single" w:sz="4" w:space="0" w:color="000000"/>
            </w:tcBorders>
            <w:shd w:val="clear" w:color="auto" w:fill="auto"/>
          </w:tcPr>
          <w:p w:rsidR="007F0287" w:rsidRDefault="007F0287">
            <w:pPr>
              <w:snapToGrid w:val="0"/>
            </w:pPr>
          </w:p>
        </w:tc>
      </w:tr>
      <w:tr w:rsidR="007F0287">
        <w:tc>
          <w:tcPr>
            <w:tcW w:w="4428" w:type="dxa"/>
            <w:tcBorders>
              <w:top w:val="single" w:sz="4" w:space="0" w:color="000000"/>
              <w:left w:val="single" w:sz="4" w:space="0" w:color="000000"/>
              <w:bottom w:val="single" w:sz="4" w:space="0" w:color="000000"/>
            </w:tcBorders>
            <w:shd w:val="clear" w:color="auto" w:fill="auto"/>
          </w:tcPr>
          <w:p w:rsidR="007F0287" w:rsidRDefault="007F0287">
            <w:pPr>
              <w:jc w:val="right"/>
            </w:pPr>
            <w:r>
              <w:t>Target Date for Next Update:</w:t>
            </w:r>
          </w:p>
        </w:tc>
        <w:tc>
          <w:tcPr>
            <w:tcW w:w="4458" w:type="dxa"/>
            <w:tcBorders>
              <w:top w:val="single" w:sz="4" w:space="0" w:color="000000"/>
              <w:left w:val="single" w:sz="4" w:space="0" w:color="000000"/>
              <w:bottom w:val="single" w:sz="4" w:space="0" w:color="000000"/>
              <w:right w:val="single" w:sz="4" w:space="0" w:color="000000"/>
            </w:tcBorders>
            <w:shd w:val="clear" w:color="auto" w:fill="auto"/>
          </w:tcPr>
          <w:p w:rsidR="007F0287" w:rsidRDefault="007F0287">
            <w:pPr>
              <w:snapToGrid w:val="0"/>
            </w:pPr>
            <w:r>
              <w:t>4/14/2020</w:t>
            </w:r>
          </w:p>
        </w:tc>
      </w:tr>
    </w:tbl>
    <w:p w:rsidR="007F0287" w:rsidRDefault="007F0287">
      <w:pPr>
        <w:pStyle w:val="DocControlHeading2"/>
      </w:pPr>
      <w:bookmarkStart w:id="4" w:name="__RefHeading___Toc22915468"/>
      <w:bookmarkEnd w:id="4"/>
      <w:r>
        <w:t>Distribution List</w:t>
      </w:r>
    </w:p>
    <w:p w:rsidR="007F0287" w:rsidRDefault="007F0287">
      <w:pPr>
        <w:pStyle w:val="Paragraph"/>
      </w:pPr>
      <w:r>
        <w:t>This following list of people shall receive a copy of this document every time a new version of this document becomes available:</w:t>
      </w:r>
    </w:p>
    <w:p w:rsidR="007F0287" w:rsidRDefault="007F0287">
      <w:pPr>
        <w:ind w:left="2160"/>
      </w:pPr>
      <w:r>
        <w:t>Guidance Team Members: Dr Steve Roach</w:t>
      </w:r>
    </w:p>
    <w:p w:rsidR="007F0287" w:rsidRDefault="007F0287">
      <w:pPr>
        <w:ind w:left="2160"/>
      </w:pPr>
    </w:p>
    <w:p w:rsidR="007F0287" w:rsidRDefault="007F0287">
      <w:pPr>
        <w:ind w:left="1440" w:firstLine="720"/>
      </w:pPr>
      <w:r>
        <w:t>Customer: Dr Steve Roach</w:t>
      </w:r>
    </w:p>
    <w:p w:rsidR="007F0287" w:rsidRDefault="007F0287">
      <w:pPr>
        <w:ind w:left="1440" w:firstLine="720"/>
      </w:pPr>
      <w:r>
        <w:t xml:space="preserve"> </w:t>
      </w:r>
    </w:p>
    <w:p w:rsidR="007F0287" w:rsidRDefault="007F0287">
      <w:pPr>
        <w:ind w:left="1440" w:firstLine="720"/>
      </w:pPr>
      <w:r>
        <w:t xml:space="preserve">Software Team Members: </w:t>
      </w:r>
      <w:r>
        <w:br/>
      </w:r>
      <w:r>
        <w:tab/>
      </w:r>
      <w:r>
        <w:tab/>
        <w:t>Author: Ernesto Vazquez</w:t>
      </w:r>
    </w:p>
    <w:p w:rsidR="007F0287" w:rsidRDefault="007F0287">
      <w:pPr>
        <w:ind w:left="1440" w:firstLine="720"/>
      </w:pPr>
      <w:r>
        <w:tab/>
        <w:t>Reviewer: Diana L Ramirez</w:t>
      </w:r>
    </w:p>
    <w:p w:rsidR="007F0287" w:rsidRDefault="007F0287">
      <w:pPr>
        <w:ind w:left="1440" w:firstLine="720"/>
      </w:pPr>
      <w:r>
        <w:tab/>
        <w:t xml:space="preserve">Reviewer: </w:t>
      </w:r>
      <w:proofErr w:type="spellStart"/>
      <w:r>
        <w:t>Annadiley</w:t>
      </w:r>
      <w:proofErr w:type="spellEnd"/>
      <w:r>
        <w:t xml:space="preserve"> Gallegos Garcia</w:t>
      </w:r>
    </w:p>
    <w:p w:rsidR="007F0287" w:rsidRDefault="007F0287">
      <w:pPr>
        <w:pStyle w:val="DocControlHeading2"/>
      </w:pPr>
      <w:bookmarkStart w:id="5" w:name="__RefHeading___Toc22915469"/>
      <w:bookmarkEnd w:id="5"/>
      <w:r>
        <w:t>Change Summary</w:t>
      </w:r>
    </w:p>
    <w:p w:rsidR="007F0287" w:rsidRDefault="007F0287">
      <w:pPr>
        <w:pStyle w:val="Paragraph"/>
      </w:pPr>
      <w:r>
        <w:t>The following table details changes made between versions of this document</w:t>
      </w:r>
    </w:p>
    <w:p w:rsidR="007F0287" w:rsidRDefault="007F0287">
      <w:pPr>
        <w:ind w:left="144"/>
      </w:pPr>
    </w:p>
    <w:tbl>
      <w:tblPr>
        <w:tblW w:w="0" w:type="auto"/>
        <w:tblInd w:w="129" w:type="dxa"/>
        <w:tblLayout w:type="fixed"/>
        <w:tblLook w:val="0000" w:firstRow="0" w:lastRow="0" w:firstColumn="0" w:lastColumn="0" w:noHBand="0" w:noVBand="0"/>
      </w:tblPr>
      <w:tblGrid>
        <w:gridCol w:w="1764"/>
        <w:gridCol w:w="1170"/>
        <w:gridCol w:w="1800"/>
        <w:gridCol w:w="4008"/>
      </w:tblGrid>
      <w:tr w:rsidR="007F0287">
        <w:tc>
          <w:tcPr>
            <w:tcW w:w="1764" w:type="dxa"/>
            <w:tcBorders>
              <w:top w:val="single" w:sz="4" w:space="0" w:color="000000"/>
              <w:left w:val="single" w:sz="4" w:space="0" w:color="000000"/>
              <w:bottom w:val="single" w:sz="4" w:space="0" w:color="000000"/>
            </w:tcBorders>
            <w:shd w:val="clear" w:color="auto" w:fill="auto"/>
          </w:tcPr>
          <w:p w:rsidR="007F0287" w:rsidRDefault="007F0287">
            <w:pPr>
              <w:jc w:val="center"/>
            </w:pPr>
            <w:r>
              <w:t>Version</w:t>
            </w:r>
          </w:p>
        </w:tc>
        <w:tc>
          <w:tcPr>
            <w:tcW w:w="1170" w:type="dxa"/>
            <w:tcBorders>
              <w:top w:val="single" w:sz="4" w:space="0" w:color="000000"/>
              <w:left w:val="single" w:sz="4" w:space="0" w:color="000000"/>
              <w:bottom w:val="single" w:sz="4" w:space="0" w:color="000000"/>
            </w:tcBorders>
            <w:shd w:val="clear" w:color="auto" w:fill="auto"/>
          </w:tcPr>
          <w:p w:rsidR="007F0287" w:rsidRDefault="007F0287">
            <w:pPr>
              <w:jc w:val="center"/>
            </w:pPr>
            <w:r>
              <w:t>Date</w:t>
            </w:r>
          </w:p>
        </w:tc>
        <w:tc>
          <w:tcPr>
            <w:tcW w:w="1800" w:type="dxa"/>
            <w:tcBorders>
              <w:top w:val="single" w:sz="4" w:space="0" w:color="000000"/>
              <w:left w:val="single" w:sz="4" w:space="0" w:color="000000"/>
              <w:bottom w:val="single" w:sz="4" w:space="0" w:color="000000"/>
            </w:tcBorders>
            <w:shd w:val="clear" w:color="auto" w:fill="auto"/>
          </w:tcPr>
          <w:p w:rsidR="007F0287" w:rsidRDefault="007F0287">
            <w:pPr>
              <w:jc w:val="center"/>
            </w:pPr>
            <w:r>
              <w:t>Modifier</w:t>
            </w:r>
          </w:p>
        </w:tc>
        <w:tc>
          <w:tcPr>
            <w:tcW w:w="4008" w:type="dxa"/>
            <w:tcBorders>
              <w:top w:val="single" w:sz="4" w:space="0" w:color="000000"/>
              <w:left w:val="single" w:sz="4" w:space="0" w:color="000000"/>
              <w:bottom w:val="single" w:sz="4" w:space="0" w:color="000000"/>
              <w:right w:val="single" w:sz="4" w:space="0" w:color="000000"/>
            </w:tcBorders>
            <w:shd w:val="clear" w:color="auto" w:fill="auto"/>
          </w:tcPr>
          <w:p w:rsidR="007F0287" w:rsidRDefault="007F0287">
            <w:pPr>
              <w:jc w:val="center"/>
            </w:pPr>
            <w:r>
              <w:t>Description</w:t>
            </w:r>
          </w:p>
        </w:tc>
      </w:tr>
      <w:tr w:rsidR="007F0287">
        <w:tc>
          <w:tcPr>
            <w:tcW w:w="1764" w:type="dxa"/>
            <w:tcBorders>
              <w:top w:val="single" w:sz="4" w:space="0" w:color="000000"/>
              <w:left w:val="single" w:sz="4" w:space="0" w:color="000000"/>
              <w:bottom w:val="single" w:sz="4" w:space="0" w:color="000000"/>
            </w:tcBorders>
            <w:shd w:val="clear" w:color="auto" w:fill="auto"/>
          </w:tcPr>
          <w:p w:rsidR="007F0287" w:rsidRDefault="007F0287">
            <w:pPr>
              <w:snapToGrid w:val="0"/>
              <w:jc w:val="center"/>
            </w:pPr>
            <w:r>
              <w:t>1.0</w:t>
            </w:r>
          </w:p>
        </w:tc>
        <w:tc>
          <w:tcPr>
            <w:tcW w:w="1170" w:type="dxa"/>
            <w:tcBorders>
              <w:top w:val="single" w:sz="4" w:space="0" w:color="000000"/>
              <w:left w:val="single" w:sz="4" w:space="0" w:color="000000"/>
              <w:bottom w:val="single" w:sz="4" w:space="0" w:color="000000"/>
            </w:tcBorders>
            <w:shd w:val="clear" w:color="auto" w:fill="auto"/>
          </w:tcPr>
          <w:p w:rsidR="007F0287" w:rsidRDefault="007F0287">
            <w:pPr>
              <w:snapToGrid w:val="0"/>
              <w:jc w:val="center"/>
            </w:pPr>
            <w:r>
              <w:t>4/10/2020</w:t>
            </w:r>
          </w:p>
        </w:tc>
        <w:tc>
          <w:tcPr>
            <w:tcW w:w="1800" w:type="dxa"/>
            <w:tcBorders>
              <w:top w:val="single" w:sz="4" w:space="0" w:color="000000"/>
              <w:left w:val="single" w:sz="4" w:space="0" w:color="000000"/>
              <w:bottom w:val="single" w:sz="4" w:space="0" w:color="000000"/>
            </w:tcBorders>
            <w:shd w:val="clear" w:color="auto" w:fill="auto"/>
          </w:tcPr>
          <w:p w:rsidR="007F0287" w:rsidRDefault="007F0287">
            <w:pPr>
              <w:snapToGrid w:val="0"/>
              <w:jc w:val="center"/>
            </w:pPr>
            <w:r>
              <w:t>Ernesto Vazquez</w:t>
            </w:r>
          </w:p>
        </w:tc>
        <w:tc>
          <w:tcPr>
            <w:tcW w:w="4008" w:type="dxa"/>
            <w:tcBorders>
              <w:top w:val="single" w:sz="4" w:space="0" w:color="000000"/>
              <w:left w:val="single" w:sz="4" w:space="0" w:color="000000"/>
              <w:bottom w:val="single" w:sz="4" w:space="0" w:color="000000"/>
              <w:right w:val="single" w:sz="4" w:space="0" w:color="000000"/>
            </w:tcBorders>
            <w:shd w:val="clear" w:color="auto" w:fill="auto"/>
          </w:tcPr>
          <w:p w:rsidR="007F0287" w:rsidRDefault="007F0287">
            <w:pPr>
              <w:pStyle w:val="TableText"/>
              <w:widowControl/>
              <w:snapToGrid w:val="0"/>
              <w:spacing w:before="0" w:after="0"/>
            </w:pPr>
            <w:r>
              <w:t>Created initial test plan, includes initial test cases</w:t>
            </w:r>
          </w:p>
        </w:tc>
      </w:tr>
      <w:tr w:rsidR="007F0287">
        <w:tc>
          <w:tcPr>
            <w:tcW w:w="1764" w:type="dxa"/>
            <w:tcBorders>
              <w:top w:val="single" w:sz="4" w:space="0" w:color="000000"/>
              <w:left w:val="single" w:sz="4" w:space="0" w:color="000000"/>
              <w:bottom w:val="single" w:sz="4" w:space="0" w:color="000000"/>
            </w:tcBorders>
            <w:shd w:val="clear" w:color="auto" w:fill="auto"/>
          </w:tcPr>
          <w:p w:rsidR="007F0287" w:rsidRDefault="007F0287">
            <w:pPr>
              <w:snapToGrid w:val="0"/>
            </w:pPr>
          </w:p>
        </w:tc>
        <w:tc>
          <w:tcPr>
            <w:tcW w:w="1170" w:type="dxa"/>
            <w:tcBorders>
              <w:top w:val="single" w:sz="4" w:space="0" w:color="000000"/>
              <w:left w:val="single" w:sz="4" w:space="0" w:color="000000"/>
              <w:bottom w:val="single" w:sz="4" w:space="0" w:color="000000"/>
            </w:tcBorders>
            <w:shd w:val="clear" w:color="auto" w:fill="auto"/>
          </w:tcPr>
          <w:p w:rsidR="007F0287" w:rsidRDefault="007F0287">
            <w:pPr>
              <w:snapToGrid w:val="0"/>
            </w:pPr>
          </w:p>
        </w:tc>
        <w:tc>
          <w:tcPr>
            <w:tcW w:w="1800" w:type="dxa"/>
            <w:tcBorders>
              <w:top w:val="single" w:sz="4" w:space="0" w:color="000000"/>
              <w:left w:val="single" w:sz="4" w:space="0" w:color="000000"/>
              <w:bottom w:val="single" w:sz="4" w:space="0" w:color="000000"/>
            </w:tcBorders>
            <w:shd w:val="clear" w:color="auto" w:fill="auto"/>
          </w:tcPr>
          <w:p w:rsidR="007F0287" w:rsidRDefault="007F0287">
            <w:pPr>
              <w:snapToGrid w:val="0"/>
            </w:pPr>
          </w:p>
        </w:tc>
        <w:tc>
          <w:tcPr>
            <w:tcW w:w="4008" w:type="dxa"/>
            <w:tcBorders>
              <w:top w:val="single" w:sz="4" w:space="0" w:color="000000"/>
              <w:left w:val="single" w:sz="4" w:space="0" w:color="000000"/>
              <w:bottom w:val="single" w:sz="4" w:space="0" w:color="000000"/>
              <w:right w:val="single" w:sz="4" w:space="0" w:color="000000"/>
            </w:tcBorders>
            <w:shd w:val="clear" w:color="auto" w:fill="auto"/>
          </w:tcPr>
          <w:p w:rsidR="007F0287" w:rsidRDefault="007F0287">
            <w:pPr>
              <w:snapToGrid w:val="0"/>
            </w:pPr>
          </w:p>
        </w:tc>
      </w:tr>
      <w:tr w:rsidR="007F0287">
        <w:tc>
          <w:tcPr>
            <w:tcW w:w="1764" w:type="dxa"/>
            <w:tcBorders>
              <w:top w:val="single" w:sz="4" w:space="0" w:color="000000"/>
              <w:left w:val="single" w:sz="4" w:space="0" w:color="000000"/>
              <w:bottom w:val="single" w:sz="4" w:space="0" w:color="000000"/>
            </w:tcBorders>
            <w:shd w:val="clear" w:color="auto" w:fill="auto"/>
          </w:tcPr>
          <w:p w:rsidR="007F0287" w:rsidRDefault="007F0287">
            <w:pPr>
              <w:snapToGrid w:val="0"/>
            </w:pPr>
          </w:p>
        </w:tc>
        <w:tc>
          <w:tcPr>
            <w:tcW w:w="1170" w:type="dxa"/>
            <w:tcBorders>
              <w:top w:val="single" w:sz="4" w:space="0" w:color="000000"/>
              <w:left w:val="single" w:sz="4" w:space="0" w:color="000000"/>
              <w:bottom w:val="single" w:sz="4" w:space="0" w:color="000000"/>
            </w:tcBorders>
            <w:shd w:val="clear" w:color="auto" w:fill="auto"/>
          </w:tcPr>
          <w:p w:rsidR="007F0287" w:rsidRDefault="007F0287">
            <w:pPr>
              <w:snapToGrid w:val="0"/>
            </w:pPr>
          </w:p>
        </w:tc>
        <w:tc>
          <w:tcPr>
            <w:tcW w:w="1800" w:type="dxa"/>
            <w:tcBorders>
              <w:top w:val="single" w:sz="4" w:space="0" w:color="000000"/>
              <w:left w:val="single" w:sz="4" w:space="0" w:color="000000"/>
              <w:bottom w:val="single" w:sz="4" w:space="0" w:color="000000"/>
            </w:tcBorders>
            <w:shd w:val="clear" w:color="auto" w:fill="auto"/>
          </w:tcPr>
          <w:p w:rsidR="007F0287" w:rsidRDefault="007F0287">
            <w:pPr>
              <w:snapToGrid w:val="0"/>
            </w:pPr>
          </w:p>
        </w:tc>
        <w:tc>
          <w:tcPr>
            <w:tcW w:w="4008" w:type="dxa"/>
            <w:tcBorders>
              <w:top w:val="single" w:sz="4" w:space="0" w:color="000000"/>
              <w:left w:val="single" w:sz="4" w:space="0" w:color="000000"/>
              <w:bottom w:val="single" w:sz="4" w:space="0" w:color="000000"/>
              <w:right w:val="single" w:sz="4" w:space="0" w:color="000000"/>
            </w:tcBorders>
            <w:shd w:val="clear" w:color="auto" w:fill="auto"/>
          </w:tcPr>
          <w:p w:rsidR="007F0287" w:rsidRDefault="007F0287">
            <w:pPr>
              <w:snapToGrid w:val="0"/>
            </w:pPr>
          </w:p>
        </w:tc>
      </w:tr>
    </w:tbl>
    <w:p w:rsidR="007F0287" w:rsidRDefault="007F0287">
      <w:pPr>
        <w:ind w:left="144"/>
      </w:pPr>
    </w:p>
    <w:p w:rsidR="007F0287" w:rsidRDefault="007F0287">
      <w:pPr>
        <w:ind w:left="144"/>
      </w:pPr>
    </w:p>
    <w:p w:rsidR="007F0287" w:rsidRDefault="007F0287">
      <w:pPr>
        <w:ind w:left="144"/>
      </w:pPr>
    </w:p>
    <w:p w:rsidR="007F0287" w:rsidRDefault="007F0287">
      <w:pPr>
        <w:ind w:left="144"/>
      </w:pPr>
    </w:p>
    <w:p w:rsidR="007F0287" w:rsidRDefault="007F0287">
      <w:pPr>
        <w:pStyle w:val="Paragraph"/>
      </w:pPr>
      <w:r>
        <w:t>Note: The template presented in this document was taken from:</w:t>
      </w:r>
    </w:p>
    <w:p w:rsidR="007F0287" w:rsidRDefault="007F0287">
      <w:pPr>
        <w:pStyle w:val="Paragraph"/>
      </w:pPr>
      <w:r>
        <w:t xml:space="preserve">Donaldson, S., and S. Siegel, </w:t>
      </w:r>
      <w:r>
        <w:rPr>
          <w:i/>
          <w:iCs/>
        </w:rPr>
        <w:t>Successful Software Development</w:t>
      </w:r>
      <w:r>
        <w:t>. Upper Saddle River, NJ: Prentice Hall, 2001, pp. 321-323.</w:t>
      </w:r>
    </w:p>
    <w:p w:rsidR="007F0287" w:rsidRDefault="007F0287">
      <w:pPr>
        <w:pStyle w:val="Paragraph"/>
      </w:pPr>
    </w:p>
    <w:p w:rsidR="007F0287" w:rsidRDefault="007F0287">
      <w:pPr>
        <w:pStyle w:val="Paragraph"/>
      </w:pPr>
      <w:r>
        <w:t xml:space="preserve">Note: The template presented in this document was taken from: Donaldson, S., and S. Siegel, </w:t>
      </w:r>
      <w:r>
        <w:rPr>
          <w:i/>
          <w:iCs/>
        </w:rPr>
        <w:t>Successful Software Development</w:t>
      </w:r>
      <w:r>
        <w:t>. Upper Saddle River, NJ: Prentice Hall, 2001, pp. 321-323 and modified by Humberto Mendoza and Steve Roach.</w:t>
      </w:r>
    </w:p>
    <w:p w:rsidR="007F0287" w:rsidRDefault="007F0287">
      <w:pPr>
        <w:pStyle w:val="Paragraph"/>
      </w:pPr>
    </w:p>
    <w:p w:rsidR="007F0287" w:rsidRDefault="007F0287">
      <w:pPr>
        <w:pStyle w:val="Paragraph"/>
      </w:pPr>
      <w:r>
        <w:t>Supplementary information is from:</w:t>
      </w:r>
    </w:p>
    <w:p w:rsidR="007F0287" w:rsidRDefault="007F0287">
      <w:pPr>
        <w:pStyle w:val="Paragraph"/>
      </w:pPr>
      <w:proofErr w:type="spellStart"/>
      <w:r>
        <w:t>Pfleeger</w:t>
      </w:r>
      <w:proofErr w:type="spellEnd"/>
      <w:r>
        <w:t xml:space="preserve">, S.  </w:t>
      </w:r>
      <w:r>
        <w:rPr>
          <w:i/>
          <w:iCs/>
        </w:rPr>
        <w:t>Software Engineering, Theory and Practice</w:t>
      </w:r>
      <w:r>
        <w:t xml:space="preserve">.  Upper Saddle River, NJ: Prentice Hall, 1998, p. 365.  </w:t>
      </w:r>
    </w:p>
    <w:p w:rsidR="007F0287" w:rsidRDefault="007F0287">
      <w:pPr>
        <w:pStyle w:val="Paragraph"/>
        <w:pageBreakBefore/>
      </w:pPr>
    </w:p>
    <w:p w:rsidR="007F0287" w:rsidRDefault="007F0287">
      <w:pPr>
        <w:ind w:left="144"/>
      </w:pPr>
    </w:p>
    <w:p w:rsidR="007F0287" w:rsidRDefault="007F0287">
      <w:pPr>
        <w:pStyle w:val="TOC2"/>
      </w:pPr>
      <w:r>
        <w:t>Table of Contents</w:t>
      </w:r>
    </w:p>
    <w:p w:rsidR="007F0287" w:rsidRDefault="007F0287">
      <w:pPr>
        <w:pStyle w:val="TOC1"/>
      </w:pPr>
      <w:r>
        <w:fldChar w:fldCharType="begin"/>
      </w:r>
      <w:r>
        <w:instrText xml:space="preserve"> TOC \o "1-3" \h \z </w:instrText>
      </w:r>
      <w:r>
        <w:fldChar w:fldCharType="separate"/>
      </w:r>
      <w:hyperlink w:anchor="__RefHeading___Toc22915465" w:history="1">
        <w:r>
          <w:rPr>
            <w:rStyle w:val="IndexLink"/>
            <w:lang w:eastAsia="en-US"/>
          </w:rPr>
          <w:t>Document Control</w:t>
        </w:r>
        <w:r>
          <w:rPr>
            <w:rStyle w:val="IndexLink"/>
            <w:lang w:eastAsia="en-US"/>
          </w:rPr>
          <w:tab/>
          <w:t>ii</w:t>
        </w:r>
      </w:hyperlink>
    </w:p>
    <w:p w:rsidR="007F0287" w:rsidRDefault="0070591F">
      <w:pPr>
        <w:pStyle w:val="TOC2"/>
      </w:pPr>
      <w:hyperlink w:anchor="__RefHeading___Toc22915466" w:history="1">
        <w:r w:rsidR="007F0287">
          <w:rPr>
            <w:rStyle w:val="IndexLink"/>
            <w:lang w:eastAsia="en-US"/>
          </w:rPr>
          <w:t>Approval</w:t>
        </w:r>
        <w:r w:rsidR="007F0287">
          <w:rPr>
            <w:rStyle w:val="IndexLink"/>
            <w:lang w:eastAsia="en-US"/>
          </w:rPr>
          <w:tab/>
          <w:t>ii</w:t>
        </w:r>
      </w:hyperlink>
    </w:p>
    <w:p w:rsidR="007F0287" w:rsidRDefault="0070591F">
      <w:pPr>
        <w:pStyle w:val="TOC2"/>
      </w:pPr>
      <w:hyperlink w:anchor="__RefHeading___Toc22915467" w:history="1">
        <w:r w:rsidR="007F0287">
          <w:rPr>
            <w:rStyle w:val="IndexLink"/>
            <w:lang w:eastAsia="en-US"/>
          </w:rPr>
          <w:t>Document Change Control</w:t>
        </w:r>
        <w:r w:rsidR="007F0287">
          <w:rPr>
            <w:rStyle w:val="IndexLink"/>
            <w:lang w:eastAsia="en-US"/>
          </w:rPr>
          <w:tab/>
          <w:t>ii</w:t>
        </w:r>
      </w:hyperlink>
    </w:p>
    <w:p w:rsidR="007F0287" w:rsidRDefault="0070591F">
      <w:pPr>
        <w:pStyle w:val="TOC2"/>
      </w:pPr>
      <w:hyperlink w:anchor="__RefHeading___Toc22915468" w:history="1">
        <w:r w:rsidR="007F0287">
          <w:rPr>
            <w:rStyle w:val="IndexLink"/>
            <w:lang w:eastAsia="en-US"/>
          </w:rPr>
          <w:t>Distribution List</w:t>
        </w:r>
        <w:r w:rsidR="007F0287">
          <w:rPr>
            <w:rStyle w:val="IndexLink"/>
            <w:lang w:eastAsia="en-US"/>
          </w:rPr>
          <w:tab/>
          <w:t>ii</w:t>
        </w:r>
      </w:hyperlink>
    </w:p>
    <w:p w:rsidR="007F0287" w:rsidRDefault="0070591F">
      <w:pPr>
        <w:pStyle w:val="TOC2"/>
      </w:pPr>
      <w:hyperlink w:anchor="__RefHeading___Toc22915469" w:history="1">
        <w:r w:rsidR="007F0287">
          <w:rPr>
            <w:rStyle w:val="IndexLink"/>
            <w:lang w:eastAsia="en-US"/>
          </w:rPr>
          <w:t>Change Summary</w:t>
        </w:r>
        <w:r w:rsidR="007F0287">
          <w:rPr>
            <w:rStyle w:val="IndexLink"/>
            <w:lang w:eastAsia="en-US"/>
          </w:rPr>
          <w:tab/>
          <w:t>ii</w:t>
        </w:r>
      </w:hyperlink>
    </w:p>
    <w:p w:rsidR="007F0287" w:rsidRDefault="0070591F">
      <w:pPr>
        <w:pStyle w:val="TOC1"/>
        <w:tabs>
          <w:tab w:val="left" w:pos="400"/>
        </w:tabs>
      </w:pPr>
      <w:hyperlink w:anchor="__RefHeading___Toc22915470" w:history="1">
        <w:r w:rsidR="007F0287">
          <w:rPr>
            <w:rStyle w:val="IndexLink"/>
            <w:lang w:eastAsia="en-US"/>
          </w:rPr>
          <w:t>1.</w:t>
        </w:r>
        <w:r w:rsidR="007F0287">
          <w:rPr>
            <w:rStyle w:val="IndexLink"/>
            <w:rFonts w:ascii="Calibri" w:hAnsi="Calibri" w:cs="Calibri"/>
            <w:b w:val="0"/>
            <w:caps w:val="0"/>
            <w:sz w:val="22"/>
            <w:szCs w:val="22"/>
            <w:lang w:eastAsia="en-US"/>
          </w:rPr>
          <w:tab/>
        </w:r>
        <w:r w:rsidR="007F0287">
          <w:rPr>
            <w:rStyle w:val="IndexLink"/>
            <w:lang w:eastAsia="en-US"/>
          </w:rPr>
          <w:t>Introduction</w:t>
        </w:r>
        <w:r w:rsidR="007F0287">
          <w:rPr>
            <w:rStyle w:val="IndexLink"/>
            <w:lang w:eastAsia="en-US"/>
          </w:rPr>
          <w:tab/>
          <w:t>1</w:t>
        </w:r>
      </w:hyperlink>
    </w:p>
    <w:p w:rsidR="007F0287" w:rsidRDefault="0070591F">
      <w:pPr>
        <w:pStyle w:val="TOC2"/>
        <w:tabs>
          <w:tab w:val="left" w:pos="1200"/>
        </w:tabs>
      </w:pPr>
      <w:hyperlink w:anchor="__RefHeading___Toc22915471" w:history="1">
        <w:r w:rsidR="007F0287">
          <w:rPr>
            <w:rStyle w:val="IndexLink"/>
            <w:lang w:eastAsia="en-US"/>
          </w:rPr>
          <w:t>1.1.</w:t>
        </w:r>
        <w:r w:rsidR="007F0287">
          <w:rPr>
            <w:rStyle w:val="IndexLink"/>
            <w:rFonts w:ascii="Calibri" w:hAnsi="Calibri" w:cs="Calibri"/>
            <w:b w:val="0"/>
            <w:bCs w:val="0"/>
            <w:smallCaps w:val="0"/>
            <w:sz w:val="22"/>
            <w:szCs w:val="22"/>
            <w:lang w:eastAsia="en-US"/>
          </w:rPr>
          <w:tab/>
        </w:r>
        <w:r w:rsidR="007F0287">
          <w:rPr>
            <w:rStyle w:val="IndexLink"/>
            <w:lang w:eastAsia="en-US"/>
          </w:rPr>
          <w:t>Purpose</w:t>
        </w:r>
        <w:r w:rsidR="007F0287">
          <w:rPr>
            <w:rStyle w:val="IndexLink"/>
            <w:lang w:eastAsia="en-US"/>
          </w:rPr>
          <w:tab/>
          <w:t>1</w:t>
        </w:r>
      </w:hyperlink>
    </w:p>
    <w:p w:rsidR="007F0287" w:rsidRDefault="0070591F">
      <w:pPr>
        <w:pStyle w:val="TOC2"/>
        <w:tabs>
          <w:tab w:val="left" w:pos="1200"/>
        </w:tabs>
      </w:pPr>
      <w:hyperlink w:anchor="__RefHeading___Toc22915472" w:history="1">
        <w:r w:rsidR="007F0287">
          <w:rPr>
            <w:rStyle w:val="IndexLink"/>
            <w:lang w:eastAsia="en-US"/>
          </w:rPr>
          <w:t>1.2.</w:t>
        </w:r>
        <w:r w:rsidR="007F0287">
          <w:rPr>
            <w:rStyle w:val="IndexLink"/>
            <w:rFonts w:ascii="Calibri" w:hAnsi="Calibri" w:cs="Calibri"/>
            <w:b w:val="0"/>
            <w:bCs w:val="0"/>
            <w:smallCaps w:val="0"/>
            <w:sz w:val="22"/>
            <w:szCs w:val="22"/>
            <w:lang w:eastAsia="en-US"/>
          </w:rPr>
          <w:tab/>
        </w:r>
        <w:r w:rsidR="007F0287">
          <w:rPr>
            <w:rStyle w:val="IndexLink"/>
            <w:lang w:eastAsia="en-US"/>
          </w:rPr>
          <w:t>Scope</w:t>
        </w:r>
        <w:r w:rsidR="007F0287">
          <w:rPr>
            <w:rStyle w:val="IndexLink"/>
            <w:lang w:eastAsia="en-US"/>
          </w:rPr>
          <w:tab/>
          <w:t>1</w:t>
        </w:r>
      </w:hyperlink>
    </w:p>
    <w:p w:rsidR="007F0287" w:rsidRDefault="0070591F">
      <w:pPr>
        <w:pStyle w:val="TOC2"/>
        <w:tabs>
          <w:tab w:val="left" w:pos="1200"/>
        </w:tabs>
      </w:pPr>
      <w:hyperlink w:anchor="__RefHeading___Toc22915473" w:history="1">
        <w:r w:rsidR="007F0287">
          <w:rPr>
            <w:rStyle w:val="IndexLink"/>
            <w:lang w:eastAsia="en-US"/>
          </w:rPr>
          <w:t>1.3.</w:t>
        </w:r>
        <w:r w:rsidR="007F0287">
          <w:rPr>
            <w:rStyle w:val="IndexLink"/>
            <w:rFonts w:ascii="Calibri" w:hAnsi="Calibri" w:cs="Calibri"/>
            <w:b w:val="0"/>
            <w:bCs w:val="0"/>
            <w:smallCaps w:val="0"/>
            <w:sz w:val="22"/>
            <w:szCs w:val="22"/>
            <w:lang w:eastAsia="en-US"/>
          </w:rPr>
          <w:tab/>
        </w:r>
        <w:r w:rsidR="007F0287">
          <w:rPr>
            <w:rStyle w:val="IndexLink"/>
            <w:lang w:eastAsia="en-US"/>
          </w:rPr>
          <w:t>System Overview</w:t>
        </w:r>
        <w:r w:rsidR="007F0287">
          <w:rPr>
            <w:rStyle w:val="IndexLink"/>
            <w:lang w:eastAsia="en-US"/>
          </w:rPr>
          <w:tab/>
          <w:t>1</w:t>
        </w:r>
      </w:hyperlink>
    </w:p>
    <w:p w:rsidR="007F0287" w:rsidRDefault="0070591F">
      <w:pPr>
        <w:pStyle w:val="TOC2"/>
        <w:tabs>
          <w:tab w:val="left" w:pos="1200"/>
        </w:tabs>
      </w:pPr>
      <w:hyperlink w:anchor="__RefHeading___Toc22915474" w:history="1">
        <w:r w:rsidR="007F0287">
          <w:rPr>
            <w:rStyle w:val="IndexLink"/>
            <w:lang w:eastAsia="en-US"/>
          </w:rPr>
          <w:t>1.4.</w:t>
        </w:r>
        <w:r w:rsidR="007F0287">
          <w:rPr>
            <w:rStyle w:val="IndexLink"/>
            <w:rFonts w:ascii="Calibri" w:hAnsi="Calibri" w:cs="Calibri"/>
            <w:b w:val="0"/>
            <w:bCs w:val="0"/>
            <w:smallCaps w:val="0"/>
            <w:sz w:val="22"/>
            <w:szCs w:val="22"/>
            <w:lang w:eastAsia="en-US"/>
          </w:rPr>
          <w:tab/>
        </w:r>
        <w:r w:rsidR="007F0287">
          <w:rPr>
            <w:rStyle w:val="IndexLink"/>
            <w:lang w:eastAsia="en-US"/>
          </w:rPr>
          <w:t>Suspension and Exit Criteria</w:t>
        </w:r>
        <w:r w:rsidR="007F0287">
          <w:rPr>
            <w:rStyle w:val="IndexLink"/>
            <w:lang w:eastAsia="en-US"/>
          </w:rPr>
          <w:tab/>
          <w:t>1</w:t>
        </w:r>
      </w:hyperlink>
    </w:p>
    <w:p w:rsidR="007F0287" w:rsidRDefault="0070591F">
      <w:pPr>
        <w:pStyle w:val="TOC2"/>
        <w:tabs>
          <w:tab w:val="left" w:pos="1200"/>
        </w:tabs>
      </w:pPr>
      <w:hyperlink w:anchor="__RefHeading___Toc22915475" w:history="1">
        <w:r w:rsidR="007F0287">
          <w:rPr>
            <w:rStyle w:val="IndexLink"/>
            <w:lang w:eastAsia="en-US"/>
          </w:rPr>
          <w:t>1.5.</w:t>
        </w:r>
        <w:r w:rsidR="007F0287">
          <w:rPr>
            <w:rStyle w:val="IndexLink"/>
            <w:rFonts w:ascii="Calibri" w:hAnsi="Calibri" w:cs="Calibri"/>
            <w:b w:val="0"/>
            <w:bCs w:val="0"/>
            <w:smallCaps w:val="0"/>
            <w:sz w:val="22"/>
            <w:szCs w:val="22"/>
            <w:lang w:eastAsia="en-US"/>
          </w:rPr>
          <w:tab/>
        </w:r>
        <w:r w:rsidR="007F0287">
          <w:rPr>
            <w:rStyle w:val="IndexLink"/>
            <w:lang w:eastAsia="en-US"/>
          </w:rPr>
          <w:t>Document Overview</w:t>
        </w:r>
        <w:r w:rsidR="007F0287">
          <w:rPr>
            <w:rStyle w:val="IndexLink"/>
            <w:lang w:eastAsia="en-US"/>
          </w:rPr>
          <w:tab/>
          <w:t>1</w:t>
        </w:r>
      </w:hyperlink>
    </w:p>
    <w:p w:rsidR="007F0287" w:rsidRDefault="0070591F">
      <w:pPr>
        <w:pStyle w:val="TOC2"/>
        <w:tabs>
          <w:tab w:val="left" w:pos="1200"/>
        </w:tabs>
      </w:pPr>
      <w:hyperlink w:anchor="__RefHeading___Toc22915476" w:history="1">
        <w:r w:rsidR="007F0287">
          <w:rPr>
            <w:rStyle w:val="IndexLink"/>
            <w:lang w:eastAsia="en-US"/>
          </w:rPr>
          <w:t>1.6.</w:t>
        </w:r>
        <w:r w:rsidR="007F0287">
          <w:rPr>
            <w:rStyle w:val="IndexLink"/>
            <w:rFonts w:ascii="Calibri" w:hAnsi="Calibri" w:cs="Calibri"/>
            <w:b w:val="0"/>
            <w:bCs w:val="0"/>
            <w:smallCaps w:val="0"/>
            <w:sz w:val="22"/>
            <w:szCs w:val="22"/>
            <w:lang w:eastAsia="en-US"/>
          </w:rPr>
          <w:tab/>
        </w:r>
        <w:r w:rsidR="007F0287">
          <w:rPr>
            <w:rStyle w:val="IndexLink"/>
            <w:lang w:eastAsia="en-US"/>
          </w:rPr>
          <w:t>References</w:t>
        </w:r>
        <w:r w:rsidR="007F0287">
          <w:rPr>
            <w:rStyle w:val="IndexLink"/>
            <w:lang w:eastAsia="en-US"/>
          </w:rPr>
          <w:tab/>
          <w:t>1</w:t>
        </w:r>
      </w:hyperlink>
    </w:p>
    <w:p w:rsidR="007F0287" w:rsidRDefault="0070591F">
      <w:pPr>
        <w:pStyle w:val="TOC1"/>
        <w:tabs>
          <w:tab w:val="left" w:pos="400"/>
        </w:tabs>
      </w:pPr>
      <w:hyperlink w:anchor="__RefHeading___Toc22915477" w:history="1">
        <w:r w:rsidR="007F0287">
          <w:rPr>
            <w:rStyle w:val="IndexLink"/>
            <w:lang w:eastAsia="en-US"/>
          </w:rPr>
          <w:t>2.</w:t>
        </w:r>
        <w:r w:rsidR="007F0287">
          <w:rPr>
            <w:rStyle w:val="IndexLink"/>
            <w:rFonts w:ascii="Calibri" w:hAnsi="Calibri" w:cs="Calibri"/>
            <w:b w:val="0"/>
            <w:caps w:val="0"/>
            <w:sz w:val="22"/>
            <w:szCs w:val="22"/>
            <w:lang w:eastAsia="en-US"/>
          </w:rPr>
          <w:tab/>
        </w:r>
        <w:r w:rsidR="007F0287">
          <w:rPr>
            <w:rStyle w:val="IndexLink"/>
            <w:lang w:eastAsia="en-US"/>
          </w:rPr>
          <w:t>Test Items and Features</w:t>
        </w:r>
        <w:r w:rsidR="007F0287">
          <w:rPr>
            <w:rStyle w:val="IndexLink"/>
            <w:lang w:eastAsia="en-US"/>
          </w:rPr>
          <w:tab/>
          <w:t>2</w:t>
        </w:r>
      </w:hyperlink>
    </w:p>
    <w:p w:rsidR="007F0287" w:rsidRDefault="0070591F">
      <w:pPr>
        <w:pStyle w:val="TOC1"/>
        <w:tabs>
          <w:tab w:val="left" w:pos="400"/>
        </w:tabs>
      </w:pPr>
      <w:hyperlink w:anchor="__RefHeading___Toc22915478" w:history="1">
        <w:r w:rsidR="007F0287">
          <w:rPr>
            <w:rStyle w:val="IndexLink"/>
            <w:lang w:eastAsia="en-US"/>
          </w:rPr>
          <w:t>3.</w:t>
        </w:r>
        <w:r w:rsidR="007F0287">
          <w:rPr>
            <w:rStyle w:val="IndexLink"/>
            <w:rFonts w:ascii="Calibri" w:hAnsi="Calibri" w:cs="Calibri"/>
            <w:b w:val="0"/>
            <w:caps w:val="0"/>
            <w:sz w:val="22"/>
            <w:szCs w:val="22"/>
            <w:lang w:eastAsia="en-US"/>
          </w:rPr>
          <w:tab/>
        </w:r>
        <w:r w:rsidR="007F0287">
          <w:rPr>
            <w:rStyle w:val="IndexLink"/>
            <w:lang w:eastAsia="en-US"/>
          </w:rPr>
          <w:t>Testing Approach</w:t>
        </w:r>
        <w:r w:rsidR="007F0287">
          <w:rPr>
            <w:rStyle w:val="IndexLink"/>
            <w:lang w:eastAsia="en-US"/>
          </w:rPr>
          <w:tab/>
          <w:t>3</w:t>
        </w:r>
      </w:hyperlink>
    </w:p>
    <w:p w:rsidR="007F0287" w:rsidRDefault="0070591F">
      <w:pPr>
        <w:pStyle w:val="TOC1"/>
        <w:tabs>
          <w:tab w:val="left" w:pos="400"/>
        </w:tabs>
      </w:pPr>
      <w:hyperlink w:anchor="__RefHeading___Toc22915479" w:history="1">
        <w:r w:rsidR="007F0287">
          <w:rPr>
            <w:rStyle w:val="IndexLink"/>
            <w:lang w:eastAsia="en-US"/>
          </w:rPr>
          <w:t>4.</w:t>
        </w:r>
        <w:r w:rsidR="007F0287">
          <w:rPr>
            <w:rStyle w:val="IndexLink"/>
            <w:rFonts w:ascii="Calibri" w:hAnsi="Calibri" w:cs="Calibri"/>
            <w:b w:val="0"/>
            <w:caps w:val="0"/>
            <w:sz w:val="22"/>
            <w:szCs w:val="22"/>
            <w:lang w:eastAsia="en-US"/>
          </w:rPr>
          <w:tab/>
        </w:r>
        <w:r w:rsidR="007F0287">
          <w:rPr>
            <w:rStyle w:val="IndexLink"/>
            <w:lang w:eastAsia="en-US"/>
          </w:rPr>
          <w:t>Test XX</w:t>
        </w:r>
        <w:r w:rsidR="007F0287">
          <w:rPr>
            <w:rStyle w:val="IndexLink"/>
            <w:lang w:eastAsia="en-US"/>
          </w:rPr>
          <w:tab/>
          <w:t>4</w:t>
        </w:r>
      </w:hyperlink>
    </w:p>
    <w:p w:rsidR="007F0287" w:rsidRDefault="0070591F">
      <w:pPr>
        <w:pStyle w:val="TOC2"/>
        <w:tabs>
          <w:tab w:val="left" w:pos="1200"/>
        </w:tabs>
      </w:pPr>
      <w:hyperlink w:anchor="__RefHeading___Toc22915480" w:history="1">
        <w:r w:rsidR="007F0287">
          <w:rPr>
            <w:rStyle w:val="IndexLink"/>
            <w:lang w:eastAsia="en-US"/>
          </w:rPr>
          <w:t>4.1.</w:t>
        </w:r>
        <w:r w:rsidR="007F0287">
          <w:rPr>
            <w:rStyle w:val="IndexLink"/>
            <w:rFonts w:ascii="Calibri" w:hAnsi="Calibri" w:cs="Calibri"/>
            <w:b w:val="0"/>
            <w:bCs w:val="0"/>
            <w:smallCaps w:val="0"/>
            <w:sz w:val="22"/>
            <w:szCs w:val="22"/>
            <w:lang w:eastAsia="en-US"/>
          </w:rPr>
          <w:tab/>
        </w:r>
        <w:r w:rsidR="007F0287">
          <w:rPr>
            <w:rStyle w:val="IndexLink"/>
            <w:lang w:eastAsia="en-US"/>
          </w:rPr>
          <w:t>Test &lt;&lt;test id&gt;&gt;</w:t>
        </w:r>
        <w:r w:rsidR="007F0287">
          <w:rPr>
            <w:rStyle w:val="IndexLink"/>
            <w:lang w:eastAsia="en-US"/>
          </w:rPr>
          <w:tab/>
          <w:t>4</w:t>
        </w:r>
      </w:hyperlink>
    </w:p>
    <w:p w:rsidR="007F0287" w:rsidRDefault="0070591F">
      <w:pPr>
        <w:pStyle w:val="TOC1"/>
        <w:tabs>
          <w:tab w:val="left" w:pos="400"/>
        </w:tabs>
      </w:pPr>
      <w:hyperlink w:anchor="__RefHeading___Toc22915481" w:history="1">
        <w:r w:rsidR="007F0287">
          <w:rPr>
            <w:rStyle w:val="IndexLink"/>
            <w:lang w:eastAsia="en-US"/>
          </w:rPr>
          <w:t>5.</w:t>
        </w:r>
        <w:r w:rsidR="007F0287">
          <w:rPr>
            <w:rStyle w:val="IndexLink"/>
            <w:rFonts w:ascii="Calibri" w:hAnsi="Calibri" w:cs="Calibri"/>
            <w:b w:val="0"/>
            <w:caps w:val="0"/>
            <w:sz w:val="22"/>
            <w:szCs w:val="22"/>
            <w:lang w:eastAsia="en-US"/>
          </w:rPr>
          <w:tab/>
        </w:r>
        <w:r w:rsidR="007F0287">
          <w:rPr>
            <w:rStyle w:val="IndexLink"/>
            <w:lang w:eastAsia="en-US"/>
          </w:rPr>
          <w:t>User Interface Testing</w:t>
        </w:r>
        <w:r w:rsidR="007F0287">
          <w:rPr>
            <w:rStyle w:val="IndexLink"/>
            <w:lang w:eastAsia="en-US"/>
          </w:rPr>
          <w:tab/>
          <w:t>5</w:t>
        </w:r>
      </w:hyperlink>
    </w:p>
    <w:p w:rsidR="007F0287" w:rsidRDefault="0070591F">
      <w:pPr>
        <w:pStyle w:val="TOC1"/>
        <w:tabs>
          <w:tab w:val="left" w:pos="400"/>
        </w:tabs>
      </w:pPr>
      <w:hyperlink w:anchor="__RefHeading___Toc22915482" w:history="1">
        <w:r w:rsidR="007F0287">
          <w:rPr>
            <w:rStyle w:val="IndexLink"/>
            <w:lang w:eastAsia="en-US"/>
          </w:rPr>
          <w:t>6.</w:t>
        </w:r>
        <w:r w:rsidR="007F0287">
          <w:rPr>
            <w:rStyle w:val="IndexLink"/>
            <w:rFonts w:ascii="Calibri" w:hAnsi="Calibri" w:cs="Calibri"/>
            <w:b w:val="0"/>
            <w:caps w:val="0"/>
            <w:sz w:val="22"/>
            <w:szCs w:val="22"/>
            <w:lang w:eastAsia="en-US"/>
          </w:rPr>
          <w:tab/>
        </w:r>
        <w:r w:rsidR="007F0287">
          <w:rPr>
            <w:rStyle w:val="IndexLink"/>
            <w:lang w:eastAsia="en-US"/>
          </w:rPr>
          <w:t>Test Schedule</w:t>
        </w:r>
        <w:r w:rsidR="007F0287">
          <w:rPr>
            <w:rStyle w:val="IndexLink"/>
            <w:lang w:eastAsia="en-US"/>
          </w:rPr>
          <w:tab/>
          <w:t>6</w:t>
        </w:r>
      </w:hyperlink>
    </w:p>
    <w:p w:rsidR="007F0287" w:rsidRDefault="0070591F">
      <w:pPr>
        <w:pStyle w:val="TOC1"/>
        <w:tabs>
          <w:tab w:val="left" w:pos="400"/>
        </w:tabs>
      </w:pPr>
      <w:hyperlink w:anchor="__RefHeading___Toc22915483" w:history="1">
        <w:r w:rsidR="007F0287">
          <w:rPr>
            <w:rStyle w:val="IndexLink"/>
            <w:lang w:eastAsia="en-US"/>
          </w:rPr>
          <w:t>7.</w:t>
        </w:r>
        <w:r w:rsidR="007F0287">
          <w:rPr>
            <w:rStyle w:val="IndexLink"/>
            <w:rFonts w:ascii="Calibri" w:hAnsi="Calibri" w:cs="Calibri"/>
            <w:b w:val="0"/>
            <w:caps w:val="0"/>
            <w:sz w:val="22"/>
            <w:szCs w:val="22"/>
            <w:lang w:eastAsia="en-US"/>
          </w:rPr>
          <w:tab/>
        </w:r>
        <w:r w:rsidR="007F0287">
          <w:rPr>
            <w:rStyle w:val="IndexLink"/>
            <w:lang w:eastAsia="en-US"/>
          </w:rPr>
          <w:t>Other Sections</w:t>
        </w:r>
        <w:r w:rsidR="007F0287">
          <w:rPr>
            <w:rStyle w:val="IndexLink"/>
            <w:lang w:eastAsia="en-US"/>
          </w:rPr>
          <w:tab/>
          <w:t>7</w:t>
        </w:r>
      </w:hyperlink>
    </w:p>
    <w:p w:rsidR="007F0287" w:rsidRDefault="0070591F">
      <w:pPr>
        <w:pStyle w:val="TOC1"/>
        <w:tabs>
          <w:tab w:val="left" w:pos="400"/>
        </w:tabs>
      </w:pPr>
      <w:hyperlink w:anchor="__RefHeading___Toc22915484" w:history="1">
        <w:r w:rsidR="007F0287">
          <w:rPr>
            <w:rStyle w:val="IndexLink"/>
            <w:caps w:val="0"/>
            <w:lang w:eastAsia="en-US"/>
          </w:rPr>
          <w:t>8.</w:t>
        </w:r>
        <w:r w:rsidR="007F0287">
          <w:rPr>
            <w:rStyle w:val="IndexLink"/>
            <w:rFonts w:ascii="Calibri" w:hAnsi="Calibri" w:cs="Calibri"/>
            <w:b w:val="0"/>
            <w:caps w:val="0"/>
            <w:sz w:val="22"/>
            <w:szCs w:val="22"/>
            <w:lang w:eastAsia="en-US"/>
          </w:rPr>
          <w:tab/>
        </w:r>
        <w:r w:rsidR="007F0287">
          <w:rPr>
            <w:rStyle w:val="IndexLink"/>
            <w:caps w:val="0"/>
            <w:lang w:eastAsia="en-US"/>
          </w:rPr>
          <w:t>Appendix</w:t>
        </w:r>
        <w:r w:rsidR="007F0287">
          <w:rPr>
            <w:rStyle w:val="IndexLink"/>
            <w:caps w:val="0"/>
            <w:lang w:eastAsia="en-US"/>
          </w:rPr>
          <w:tab/>
          <w:t>8</w:t>
        </w:r>
      </w:hyperlink>
    </w:p>
    <w:p w:rsidR="007F0287" w:rsidRDefault="007F0287">
      <w:pPr>
        <w:pStyle w:val="TOC2"/>
        <w:rPr>
          <w:rFonts w:ascii="Calibri" w:hAnsi="Calibri" w:cs="Calibri"/>
          <w:b w:val="0"/>
          <w:caps/>
          <w:sz w:val="22"/>
          <w:szCs w:val="22"/>
          <w:lang w:eastAsia="en-US"/>
        </w:rPr>
      </w:pPr>
      <w:r>
        <w:fldChar w:fldCharType="end"/>
      </w:r>
    </w:p>
    <w:p w:rsidR="007F0287" w:rsidRDefault="007F0287">
      <w:pPr>
        <w:sectPr w:rsidR="007F0287">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800" w:header="720" w:footer="720" w:gutter="0"/>
          <w:pgNumType w:fmt="lowerRoman"/>
          <w:cols w:space="720"/>
          <w:docGrid w:linePitch="360"/>
        </w:sectPr>
      </w:pPr>
      <w:r>
        <w:t xml:space="preserve"> </w:t>
      </w:r>
    </w:p>
    <w:p w:rsidR="007F0287" w:rsidRDefault="007F0287">
      <w:pPr>
        <w:pStyle w:val="Heading1"/>
      </w:pPr>
      <w:bookmarkStart w:id="6" w:name="__RefHeading___Toc22915470"/>
      <w:bookmarkEnd w:id="6"/>
      <w:r>
        <w:lastRenderedPageBreak/>
        <w:t>Introduction</w:t>
      </w:r>
    </w:p>
    <w:p w:rsidR="007F0287" w:rsidRDefault="007F0287"/>
    <w:p w:rsidR="007F0287" w:rsidRDefault="007F0287">
      <w:pPr>
        <w:pStyle w:val="Heading2"/>
      </w:pPr>
      <w:bookmarkStart w:id="7" w:name="__RefHeading___Toc22915471"/>
      <w:bookmarkEnd w:id="7"/>
      <w:r>
        <w:t>Purpose</w:t>
      </w:r>
    </w:p>
    <w:p w:rsidR="007F0287" w:rsidRDefault="007F0287"/>
    <w:p w:rsidR="007F0287" w:rsidRDefault="007F0287">
      <w:r>
        <w:t xml:space="preserve">The purpose of this document is to describe in a clear and concise manner the test plan for the database editor system, provided by Dr Steve Roach (customer). </w:t>
      </w:r>
    </w:p>
    <w:p w:rsidR="007F0287" w:rsidRDefault="007F0287">
      <w:pPr>
        <w:pStyle w:val="Heading2"/>
      </w:pPr>
      <w:bookmarkStart w:id="8" w:name="__RefHeading___Toc22915472"/>
      <w:bookmarkEnd w:id="8"/>
      <w:r>
        <w:t>Scope</w:t>
      </w:r>
    </w:p>
    <w:p w:rsidR="007F0287" w:rsidRDefault="007F0287"/>
    <w:p w:rsidR="007F0287" w:rsidRDefault="007F0287">
      <w:r>
        <w:t xml:space="preserve">The scope of this document is to identify the testing strategy and test set that will be used to verify and validate the specifications on specification document provided by the customer of the database edit testing system. </w:t>
      </w:r>
    </w:p>
    <w:p w:rsidR="007F0287" w:rsidRDefault="007F0287"/>
    <w:p w:rsidR="007F0287" w:rsidRDefault="007F0287">
      <w:pPr>
        <w:pStyle w:val="Heading2"/>
      </w:pPr>
      <w:bookmarkStart w:id="9" w:name="__RefHeading___Toc22915473"/>
      <w:bookmarkEnd w:id="9"/>
      <w:r>
        <w:t>System Overview</w:t>
      </w:r>
    </w:p>
    <w:p w:rsidR="007F0287" w:rsidRDefault="007F0287"/>
    <w:p w:rsidR="007F0287" w:rsidRDefault="007F0287">
      <w:r>
        <w:t>The database table editor is a system that can access, view and modify database and tables files. The system can take input of data files in the form of XML files, and these can be either a database description file or a or a data table file. Once a user provides a valid file, the system will display all tables available.</w:t>
      </w:r>
    </w:p>
    <w:p w:rsidR="007F0287" w:rsidRDefault="007F0287">
      <w:pPr>
        <w:pStyle w:val="Heading2"/>
      </w:pPr>
      <w:bookmarkStart w:id="10" w:name="__RefHeading___Toc22915474"/>
      <w:bookmarkEnd w:id="10"/>
      <w:r>
        <w:t>Suspension and Exit Criteria</w:t>
      </w:r>
    </w:p>
    <w:p w:rsidR="007F0287" w:rsidRDefault="007F0287"/>
    <w:p w:rsidR="007F0287" w:rsidRDefault="007F0287">
      <w:r>
        <w:t>The suspension and stop of the test set will occur when one of the test cases fails by any reason. However, the exit criteria will be met once all test cases are successful after the7 have been executed over the database editor sy</w:t>
      </w:r>
      <w:r w:rsidR="006B7398">
        <w:t>s</w:t>
      </w:r>
      <w:r>
        <w:t>tem.</w:t>
      </w:r>
    </w:p>
    <w:p w:rsidR="007F0287" w:rsidRDefault="007F0287">
      <w:pPr>
        <w:pStyle w:val="Heading2"/>
      </w:pPr>
      <w:bookmarkStart w:id="11" w:name="__RefHeading___Toc22915475"/>
      <w:bookmarkEnd w:id="11"/>
      <w:r>
        <w:t>Document Overview</w:t>
      </w:r>
    </w:p>
    <w:p w:rsidR="007F0287" w:rsidRDefault="007F0287">
      <w:r>
        <w:t>The remainder of the document will address the document test plan, which contains test cases with their outputs.</w:t>
      </w:r>
    </w:p>
    <w:p w:rsidR="007F0287" w:rsidRDefault="007F0287">
      <w:pPr>
        <w:pStyle w:val="Heading2"/>
      </w:pPr>
      <w:bookmarkStart w:id="12" w:name="__RefHeading___Toc22915476"/>
      <w:bookmarkEnd w:id="12"/>
      <w:r>
        <w:t>References</w:t>
      </w:r>
    </w:p>
    <w:p w:rsidR="007F0287" w:rsidRDefault="007F0287"/>
    <w:p w:rsidR="007F0287" w:rsidRDefault="007F0287">
      <w:r>
        <w:t>[1] Spec.docx provided by Dr Steve Roach.</w:t>
      </w:r>
    </w:p>
    <w:p w:rsidR="007F0287" w:rsidRDefault="007F0287"/>
    <w:p w:rsidR="007F0287" w:rsidRDefault="007F0287">
      <w:pPr>
        <w:pStyle w:val="Heading1"/>
        <w:pageBreakBefore w:val="0"/>
      </w:pPr>
      <w:bookmarkStart w:id="13" w:name="__RefHeading___Toc22915477"/>
      <w:bookmarkEnd w:id="13"/>
      <w:r>
        <w:t>Test Items and Features</w:t>
      </w:r>
    </w:p>
    <w:p w:rsidR="007F0287" w:rsidRDefault="007F0287"/>
    <w:p w:rsidR="007F0287" w:rsidRDefault="007F0287">
      <w:r>
        <w:t>This Test Plan will only focus on the following functionality of the database editor system, based on the specification document provided by the customer. Other functionality will be excluded from this test plan.</w:t>
      </w:r>
    </w:p>
    <w:p w:rsidR="007F0287" w:rsidRDefault="007F0287"/>
    <w:p w:rsidR="007F0287" w:rsidRDefault="007F0287">
      <w:pPr>
        <w:numPr>
          <w:ilvl w:val="0"/>
          <w:numId w:val="7"/>
        </w:numPr>
      </w:pPr>
      <w:r>
        <w:t>File comparison for other version</w:t>
      </w:r>
      <w:r>
        <w:br/>
        <w:t>“</w:t>
      </w:r>
      <w:r>
        <w:rPr>
          <w:i/>
          <w:iCs/>
        </w:rPr>
        <w:t>The File/Compare option allows a user to compare two versions of a table. This compare can be restricted to selected columns by using the Options/Column Selection feature. The output is rather crude and is not intended for large change lists</w:t>
      </w:r>
      <w:r>
        <w:t>.”</w:t>
      </w:r>
    </w:p>
    <w:p w:rsidR="007F0287" w:rsidRDefault="007F0287">
      <w:pPr>
        <w:numPr>
          <w:ilvl w:val="0"/>
          <w:numId w:val="7"/>
        </w:numPr>
      </w:pPr>
      <w:r>
        <w:t>Check for duplicate rows</w:t>
      </w:r>
      <w:r>
        <w:br/>
      </w:r>
      <w:r>
        <w:rPr>
          <w:i/>
          <w:iCs/>
        </w:rPr>
        <w:t>“File/Check for Duplicate Rows should list rows that have identical contents. This check is restricted to the columns selected in Options/Select Columns.”</w:t>
      </w:r>
    </w:p>
    <w:p w:rsidR="007F0287" w:rsidRDefault="007F0287"/>
    <w:p w:rsidR="007F0287" w:rsidRDefault="007F0287">
      <w:pPr>
        <w:pStyle w:val="Heading1"/>
      </w:pPr>
      <w:bookmarkStart w:id="14" w:name="__RefHeading___Toc22915478"/>
      <w:bookmarkEnd w:id="14"/>
      <w:r>
        <w:lastRenderedPageBreak/>
        <w:t>Testing Approach</w:t>
      </w:r>
    </w:p>
    <w:p w:rsidR="007F0287" w:rsidRDefault="007F0287"/>
    <w:p w:rsidR="007F0287" w:rsidRDefault="007F0287">
      <w:r>
        <w:t xml:space="preserve">This test plan will </w:t>
      </w:r>
      <w:r w:rsidR="00F36E20">
        <w:t>perform</w:t>
      </w:r>
      <w:r>
        <w:t xml:space="preserve"> </w:t>
      </w:r>
      <w:r w:rsidR="00F36E20">
        <w:t>a b</w:t>
      </w:r>
      <w:r>
        <w:t>lack box test</w:t>
      </w:r>
      <w:r w:rsidR="00F36E20">
        <w:t xml:space="preserve"> while performing a dynamic testing</w:t>
      </w:r>
      <w:r>
        <w:t xml:space="preserve"> approach. The following table describes the test plan.</w:t>
      </w:r>
    </w:p>
    <w:p w:rsidR="007F0287" w:rsidRDefault="007F0287">
      <w:pPr>
        <w:pStyle w:val="ListBullet"/>
        <w:numPr>
          <w:ilvl w:val="0"/>
          <w:numId w:val="0"/>
        </w:numPr>
        <w:ind w:left="576" w:hanging="360"/>
      </w:pPr>
    </w:p>
    <w:p w:rsidR="007F0287" w:rsidRDefault="007F0287">
      <w:pPr>
        <w:pStyle w:val="Caption"/>
        <w:keepNext/>
      </w:pPr>
      <w:bookmarkStart w:id="15" w:name="_Ref234215049"/>
      <w:r>
        <w:t>Table 1: Test Plan</w:t>
      </w:r>
      <w:bookmarkEnd w:id="15"/>
    </w:p>
    <w:tbl>
      <w:tblPr>
        <w:tblW w:w="0" w:type="auto"/>
        <w:tblInd w:w="-15" w:type="dxa"/>
        <w:tblLayout w:type="fixed"/>
        <w:tblLook w:val="0000" w:firstRow="0" w:lastRow="0" w:firstColumn="0" w:lastColumn="0" w:noHBand="0" w:noVBand="0"/>
      </w:tblPr>
      <w:tblGrid>
        <w:gridCol w:w="2290"/>
        <w:gridCol w:w="5378"/>
        <w:gridCol w:w="1668"/>
      </w:tblGrid>
      <w:tr w:rsidR="007F0287">
        <w:trPr>
          <w:trHeight w:val="360"/>
        </w:trPr>
        <w:tc>
          <w:tcPr>
            <w:tcW w:w="9336" w:type="dxa"/>
            <w:gridSpan w:val="3"/>
            <w:tcBorders>
              <w:top w:val="single" w:sz="4" w:space="0" w:color="000000"/>
              <w:left w:val="single" w:sz="4" w:space="0" w:color="000000"/>
              <w:bottom w:val="single" w:sz="4" w:space="0" w:color="000000"/>
              <w:right w:val="single" w:sz="4" w:space="0" w:color="000000"/>
            </w:tcBorders>
            <w:shd w:val="clear" w:color="auto" w:fill="E0E0E0"/>
          </w:tcPr>
          <w:p w:rsidR="007F0287" w:rsidRDefault="007F0287">
            <w:pPr>
              <w:snapToGrid w:val="0"/>
              <w:jc w:val="center"/>
              <w:rPr>
                <w:b/>
              </w:rPr>
            </w:pPr>
          </w:p>
          <w:p w:rsidR="007F0287" w:rsidRDefault="007F0287">
            <w:pPr>
              <w:jc w:val="center"/>
            </w:pPr>
            <w:r>
              <w:rPr>
                <w:b/>
              </w:rPr>
              <w:t>TEST SUITE 1</w:t>
            </w:r>
          </w:p>
        </w:tc>
      </w:tr>
      <w:tr w:rsidR="007F0287">
        <w:trPr>
          <w:trHeight w:val="360"/>
        </w:trPr>
        <w:tc>
          <w:tcPr>
            <w:tcW w:w="2290" w:type="dxa"/>
            <w:tcBorders>
              <w:top w:val="single" w:sz="4" w:space="0" w:color="000000"/>
              <w:left w:val="single" w:sz="4" w:space="0" w:color="000000"/>
              <w:bottom w:val="single" w:sz="4" w:space="0" w:color="000000"/>
            </w:tcBorders>
            <w:shd w:val="clear" w:color="auto" w:fill="auto"/>
          </w:tcPr>
          <w:p w:rsidR="007F0287" w:rsidRDefault="007F0287">
            <w:pPr>
              <w:jc w:val="center"/>
            </w:pPr>
            <w:r>
              <w:rPr>
                <w:b/>
              </w:rPr>
              <w:t>Description of Test Suite</w:t>
            </w:r>
          </w:p>
        </w:tc>
        <w:tc>
          <w:tcPr>
            <w:tcW w:w="7046" w:type="dxa"/>
            <w:gridSpan w:val="2"/>
            <w:tcBorders>
              <w:top w:val="single" w:sz="4" w:space="0" w:color="000000"/>
              <w:left w:val="single" w:sz="4" w:space="0" w:color="000000"/>
              <w:bottom w:val="single" w:sz="4" w:space="0" w:color="000000"/>
              <w:right w:val="single" w:sz="4" w:space="0" w:color="000000"/>
            </w:tcBorders>
            <w:shd w:val="clear" w:color="auto" w:fill="auto"/>
          </w:tcPr>
          <w:p w:rsidR="007F0287" w:rsidRDefault="007F0287">
            <w:pPr>
              <w:snapToGrid w:val="0"/>
              <w:jc w:val="center"/>
            </w:pPr>
            <w:r>
              <w:rPr>
                <w:b/>
              </w:rPr>
              <w:t>This Test suite will focus on file comparison to other versions and check for duplicate rows</w:t>
            </w:r>
          </w:p>
        </w:tc>
      </w:tr>
      <w:tr w:rsidR="007F0287">
        <w:trPr>
          <w:trHeight w:val="360"/>
        </w:trPr>
        <w:tc>
          <w:tcPr>
            <w:tcW w:w="2290" w:type="dxa"/>
            <w:tcBorders>
              <w:top w:val="single" w:sz="4" w:space="0" w:color="000000"/>
              <w:left w:val="single" w:sz="4" w:space="0" w:color="000000"/>
              <w:bottom w:val="single" w:sz="4" w:space="0" w:color="000000"/>
            </w:tcBorders>
            <w:shd w:val="clear" w:color="auto" w:fill="E0E0E0"/>
          </w:tcPr>
          <w:p w:rsidR="007F0287" w:rsidRDefault="007F0287">
            <w:pPr>
              <w:jc w:val="center"/>
            </w:pPr>
            <w:r>
              <w:rPr>
                <w:b/>
              </w:rPr>
              <w:t>Test Case Identifier</w:t>
            </w:r>
          </w:p>
        </w:tc>
        <w:tc>
          <w:tcPr>
            <w:tcW w:w="5378" w:type="dxa"/>
            <w:tcBorders>
              <w:top w:val="single" w:sz="4" w:space="0" w:color="000000"/>
              <w:left w:val="single" w:sz="4" w:space="0" w:color="000000"/>
              <w:bottom w:val="single" w:sz="4" w:space="0" w:color="000000"/>
            </w:tcBorders>
            <w:shd w:val="clear" w:color="auto" w:fill="E0E0E0"/>
          </w:tcPr>
          <w:p w:rsidR="007F0287" w:rsidRDefault="007F0287">
            <w:pPr>
              <w:jc w:val="center"/>
            </w:pPr>
            <w:r>
              <w:rPr>
                <w:b/>
              </w:rPr>
              <w:t>Objective</w:t>
            </w:r>
          </w:p>
        </w:tc>
        <w:tc>
          <w:tcPr>
            <w:tcW w:w="1668" w:type="dxa"/>
            <w:tcBorders>
              <w:top w:val="single" w:sz="4" w:space="0" w:color="000000"/>
              <w:left w:val="single" w:sz="4" w:space="0" w:color="000000"/>
              <w:bottom w:val="single" w:sz="4" w:space="0" w:color="000000"/>
              <w:right w:val="single" w:sz="4" w:space="0" w:color="000000"/>
            </w:tcBorders>
            <w:shd w:val="clear" w:color="auto" w:fill="E0E0E0"/>
          </w:tcPr>
          <w:p w:rsidR="007F0287" w:rsidRDefault="007F0287">
            <w:pPr>
              <w:jc w:val="center"/>
            </w:pPr>
            <w:r>
              <w:rPr>
                <w:b/>
              </w:rPr>
              <w:t>Criticality</w:t>
            </w:r>
          </w:p>
        </w:tc>
      </w:tr>
      <w:tr w:rsidR="007F0287">
        <w:trPr>
          <w:trHeight w:val="378"/>
        </w:trPr>
        <w:tc>
          <w:tcPr>
            <w:tcW w:w="2290" w:type="dxa"/>
            <w:tcBorders>
              <w:top w:val="single" w:sz="4" w:space="0" w:color="000000"/>
              <w:left w:val="single" w:sz="4" w:space="0" w:color="000000"/>
              <w:bottom w:val="single" w:sz="4" w:space="0" w:color="000000"/>
            </w:tcBorders>
            <w:shd w:val="clear" w:color="auto" w:fill="auto"/>
          </w:tcPr>
          <w:p w:rsidR="007F0287" w:rsidRDefault="007F0287">
            <w:pPr>
              <w:snapToGrid w:val="0"/>
              <w:jc w:val="center"/>
            </w:pPr>
            <w:r>
              <w:rPr>
                <w:b/>
              </w:rPr>
              <w:t>1</w:t>
            </w:r>
          </w:p>
        </w:tc>
        <w:tc>
          <w:tcPr>
            <w:tcW w:w="5378" w:type="dxa"/>
            <w:tcBorders>
              <w:top w:val="single" w:sz="4" w:space="0" w:color="000000"/>
              <w:left w:val="single" w:sz="4" w:space="0" w:color="000000"/>
              <w:bottom w:val="single" w:sz="4" w:space="0" w:color="000000"/>
            </w:tcBorders>
            <w:shd w:val="clear" w:color="auto" w:fill="auto"/>
          </w:tcPr>
          <w:p w:rsidR="007F0287" w:rsidRDefault="00B527D8">
            <w:pPr>
              <w:snapToGrid w:val="0"/>
              <w:jc w:val="center"/>
              <w:rPr>
                <w:b/>
              </w:rPr>
            </w:pPr>
            <w:r>
              <w:rPr>
                <w:b/>
              </w:rPr>
              <w:t xml:space="preserve">Compare two </w:t>
            </w:r>
            <w:r w:rsidR="005E25E2">
              <w:rPr>
                <w:b/>
              </w:rPr>
              <w:t xml:space="preserve">same </w:t>
            </w:r>
            <w:r>
              <w:rPr>
                <w:b/>
              </w:rPr>
              <w:t xml:space="preserve">tables to verify version detection functionality </w:t>
            </w:r>
          </w:p>
        </w:tc>
        <w:tc>
          <w:tcPr>
            <w:tcW w:w="1668" w:type="dxa"/>
            <w:tcBorders>
              <w:top w:val="single" w:sz="4" w:space="0" w:color="000000"/>
              <w:left w:val="single" w:sz="4" w:space="0" w:color="000000"/>
              <w:bottom w:val="single" w:sz="4" w:space="0" w:color="000000"/>
              <w:right w:val="single" w:sz="4" w:space="0" w:color="000000"/>
            </w:tcBorders>
            <w:shd w:val="clear" w:color="auto" w:fill="auto"/>
          </w:tcPr>
          <w:p w:rsidR="007F0287" w:rsidRDefault="00B527D8">
            <w:pPr>
              <w:snapToGrid w:val="0"/>
              <w:jc w:val="center"/>
              <w:rPr>
                <w:b/>
              </w:rPr>
            </w:pPr>
            <w:r>
              <w:rPr>
                <w:b/>
              </w:rPr>
              <w:t>CRITICAL</w:t>
            </w:r>
          </w:p>
        </w:tc>
      </w:tr>
      <w:tr w:rsidR="007F0287">
        <w:trPr>
          <w:trHeight w:val="378"/>
        </w:trPr>
        <w:tc>
          <w:tcPr>
            <w:tcW w:w="2290" w:type="dxa"/>
            <w:tcBorders>
              <w:top w:val="single" w:sz="4" w:space="0" w:color="000000"/>
              <w:left w:val="single" w:sz="4" w:space="0" w:color="000000"/>
              <w:bottom w:val="single" w:sz="4" w:space="0" w:color="000000"/>
            </w:tcBorders>
            <w:shd w:val="clear" w:color="auto" w:fill="auto"/>
          </w:tcPr>
          <w:p w:rsidR="007F0287" w:rsidRDefault="007F0287">
            <w:pPr>
              <w:snapToGrid w:val="0"/>
              <w:jc w:val="center"/>
            </w:pPr>
            <w:r>
              <w:rPr>
                <w:b/>
              </w:rPr>
              <w:t>2</w:t>
            </w:r>
          </w:p>
        </w:tc>
        <w:tc>
          <w:tcPr>
            <w:tcW w:w="5378" w:type="dxa"/>
            <w:tcBorders>
              <w:top w:val="single" w:sz="4" w:space="0" w:color="000000"/>
              <w:left w:val="single" w:sz="4" w:space="0" w:color="000000"/>
              <w:bottom w:val="single" w:sz="4" w:space="0" w:color="000000"/>
            </w:tcBorders>
            <w:shd w:val="clear" w:color="auto" w:fill="auto"/>
          </w:tcPr>
          <w:p w:rsidR="007F0287" w:rsidRDefault="00ED2DF7">
            <w:pPr>
              <w:snapToGrid w:val="0"/>
              <w:jc w:val="center"/>
              <w:rPr>
                <w:b/>
              </w:rPr>
            </w:pPr>
            <w:r>
              <w:rPr>
                <w:b/>
              </w:rPr>
              <w:t xml:space="preserve">Compare two </w:t>
            </w:r>
            <w:r w:rsidR="005E25E2">
              <w:rPr>
                <w:b/>
              </w:rPr>
              <w:t xml:space="preserve">same </w:t>
            </w:r>
            <w:r>
              <w:rPr>
                <w:b/>
              </w:rPr>
              <w:t>tables and restricting different columns from Options/Column feature to verify version detection functionality with restricted columns</w:t>
            </w:r>
          </w:p>
        </w:tc>
        <w:tc>
          <w:tcPr>
            <w:tcW w:w="1668" w:type="dxa"/>
            <w:tcBorders>
              <w:top w:val="single" w:sz="4" w:space="0" w:color="000000"/>
              <w:left w:val="single" w:sz="4" w:space="0" w:color="000000"/>
              <w:bottom w:val="single" w:sz="4" w:space="0" w:color="000000"/>
              <w:right w:val="single" w:sz="4" w:space="0" w:color="000000"/>
            </w:tcBorders>
            <w:shd w:val="clear" w:color="auto" w:fill="auto"/>
          </w:tcPr>
          <w:p w:rsidR="007F0287" w:rsidRDefault="00ED2DF7">
            <w:pPr>
              <w:snapToGrid w:val="0"/>
              <w:jc w:val="center"/>
              <w:rPr>
                <w:b/>
              </w:rPr>
            </w:pPr>
            <w:r>
              <w:rPr>
                <w:b/>
              </w:rPr>
              <w:t>CRITICAL</w:t>
            </w:r>
          </w:p>
        </w:tc>
      </w:tr>
      <w:tr w:rsidR="007F0287">
        <w:trPr>
          <w:trHeight w:val="378"/>
        </w:trPr>
        <w:tc>
          <w:tcPr>
            <w:tcW w:w="2290" w:type="dxa"/>
            <w:tcBorders>
              <w:left w:val="single" w:sz="4" w:space="0" w:color="000000"/>
              <w:bottom w:val="single" w:sz="4" w:space="0" w:color="000000"/>
            </w:tcBorders>
            <w:shd w:val="clear" w:color="auto" w:fill="auto"/>
          </w:tcPr>
          <w:p w:rsidR="007F0287" w:rsidRDefault="007F0287">
            <w:pPr>
              <w:snapToGrid w:val="0"/>
              <w:jc w:val="center"/>
            </w:pPr>
            <w:r>
              <w:rPr>
                <w:b/>
              </w:rPr>
              <w:t>3</w:t>
            </w:r>
          </w:p>
        </w:tc>
        <w:tc>
          <w:tcPr>
            <w:tcW w:w="5378" w:type="dxa"/>
            <w:tcBorders>
              <w:left w:val="single" w:sz="4" w:space="0" w:color="000000"/>
              <w:bottom w:val="single" w:sz="4" w:space="0" w:color="000000"/>
            </w:tcBorders>
            <w:shd w:val="clear" w:color="auto" w:fill="auto"/>
          </w:tcPr>
          <w:p w:rsidR="007F0287" w:rsidRDefault="005E25E2">
            <w:pPr>
              <w:snapToGrid w:val="0"/>
              <w:jc w:val="center"/>
              <w:rPr>
                <w:b/>
              </w:rPr>
            </w:pPr>
            <w:r>
              <w:rPr>
                <w:b/>
              </w:rPr>
              <w:t xml:space="preserve">Compare two </w:t>
            </w:r>
            <w:r w:rsidR="00E86F74">
              <w:rPr>
                <w:b/>
              </w:rPr>
              <w:t>different</w:t>
            </w:r>
            <w:r>
              <w:rPr>
                <w:b/>
              </w:rPr>
              <w:t xml:space="preserve"> tables to verify version detection functionality</w:t>
            </w:r>
          </w:p>
        </w:tc>
        <w:tc>
          <w:tcPr>
            <w:tcW w:w="1668" w:type="dxa"/>
            <w:tcBorders>
              <w:left w:val="single" w:sz="4" w:space="0" w:color="000000"/>
              <w:bottom w:val="single" w:sz="4" w:space="0" w:color="000000"/>
              <w:right w:val="single" w:sz="4" w:space="0" w:color="000000"/>
            </w:tcBorders>
            <w:shd w:val="clear" w:color="auto" w:fill="auto"/>
          </w:tcPr>
          <w:p w:rsidR="007F0287" w:rsidRDefault="00ED2DF7">
            <w:pPr>
              <w:snapToGrid w:val="0"/>
              <w:jc w:val="center"/>
              <w:rPr>
                <w:b/>
              </w:rPr>
            </w:pPr>
            <w:r>
              <w:rPr>
                <w:b/>
              </w:rPr>
              <w:t>CRITICAL</w:t>
            </w:r>
          </w:p>
        </w:tc>
      </w:tr>
      <w:tr w:rsidR="007F0287">
        <w:trPr>
          <w:trHeight w:val="378"/>
        </w:trPr>
        <w:tc>
          <w:tcPr>
            <w:tcW w:w="2290" w:type="dxa"/>
            <w:tcBorders>
              <w:left w:val="single" w:sz="4" w:space="0" w:color="000000"/>
              <w:bottom w:val="single" w:sz="4" w:space="0" w:color="000000"/>
            </w:tcBorders>
            <w:shd w:val="clear" w:color="auto" w:fill="auto"/>
          </w:tcPr>
          <w:p w:rsidR="007F0287" w:rsidRDefault="007F0287">
            <w:pPr>
              <w:snapToGrid w:val="0"/>
              <w:jc w:val="center"/>
            </w:pPr>
            <w:r>
              <w:rPr>
                <w:b/>
              </w:rPr>
              <w:t>4</w:t>
            </w:r>
          </w:p>
        </w:tc>
        <w:tc>
          <w:tcPr>
            <w:tcW w:w="5378" w:type="dxa"/>
            <w:tcBorders>
              <w:left w:val="single" w:sz="4" w:space="0" w:color="000000"/>
              <w:bottom w:val="single" w:sz="4" w:space="0" w:color="000000"/>
            </w:tcBorders>
            <w:shd w:val="clear" w:color="auto" w:fill="auto"/>
          </w:tcPr>
          <w:p w:rsidR="007F0287" w:rsidRDefault="00ED2DF7">
            <w:pPr>
              <w:snapToGrid w:val="0"/>
              <w:jc w:val="center"/>
              <w:rPr>
                <w:b/>
              </w:rPr>
            </w:pPr>
            <w:r>
              <w:rPr>
                <w:b/>
              </w:rPr>
              <w:t>Provide table to verify rows duplicate detection functionality</w:t>
            </w:r>
          </w:p>
        </w:tc>
        <w:tc>
          <w:tcPr>
            <w:tcW w:w="1668" w:type="dxa"/>
            <w:tcBorders>
              <w:left w:val="single" w:sz="4" w:space="0" w:color="000000"/>
              <w:bottom w:val="single" w:sz="4" w:space="0" w:color="000000"/>
              <w:right w:val="single" w:sz="4" w:space="0" w:color="000000"/>
            </w:tcBorders>
            <w:shd w:val="clear" w:color="auto" w:fill="auto"/>
          </w:tcPr>
          <w:p w:rsidR="007F0287" w:rsidRDefault="00ED2DF7">
            <w:pPr>
              <w:snapToGrid w:val="0"/>
              <w:jc w:val="center"/>
              <w:rPr>
                <w:b/>
              </w:rPr>
            </w:pPr>
            <w:r>
              <w:rPr>
                <w:b/>
              </w:rPr>
              <w:t>CRITICAL</w:t>
            </w:r>
          </w:p>
        </w:tc>
      </w:tr>
      <w:tr w:rsidR="007F0287">
        <w:trPr>
          <w:trHeight w:val="378"/>
        </w:trPr>
        <w:tc>
          <w:tcPr>
            <w:tcW w:w="2290" w:type="dxa"/>
            <w:tcBorders>
              <w:left w:val="single" w:sz="4" w:space="0" w:color="000000"/>
              <w:bottom w:val="single" w:sz="4" w:space="0" w:color="000000"/>
            </w:tcBorders>
            <w:shd w:val="clear" w:color="auto" w:fill="auto"/>
          </w:tcPr>
          <w:p w:rsidR="007F0287" w:rsidRDefault="007F0287">
            <w:pPr>
              <w:snapToGrid w:val="0"/>
              <w:jc w:val="center"/>
            </w:pPr>
            <w:r>
              <w:rPr>
                <w:b/>
              </w:rPr>
              <w:t>5</w:t>
            </w:r>
          </w:p>
        </w:tc>
        <w:tc>
          <w:tcPr>
            <w:tcW w:w="5378" w:type="dxa"/>
            <w:tcBorders>
              <w:left w:val="single" w:sz="4" w:space="0" w:color="000000"/>
              <w:bottom w:val="single" w:sz="4" w:space="0" w:color="000000"/>
            </w:tcBorders>
            <w:shd w:val="clear" w:color="auto" w:fill="auto"/>
          </w:tcPr>
          <w:p w:rsidR="007F0287" w:rsidRDefault="00ED2DF7">
            <w:pPr>
              <w:snapToGrid w:val="0"/>
              <w:jc w:val="center"/>
              <w:rPr>
                <w:b/>
              </w:rPr>
            </w:pPr>
            <w:r>
              <w:rPr>
                <w:b/>
              </w:rPr>
              <w:t>Provide table and select columns in Options/Select Columns to verify functionality of the row duplicate detection while restricted to not all columns</w:t>
            </w:r>
          </w:p>
        </w:tc>
        <w:tc>
          <w:tcPr>
            <w:tcW w:w="1668" w:type="dxa"/>
            <w:tcBorders>
              <w:left w:val="single" w:sz="4" w:space="0" w:color="000000"/>
              <w:bottom w:val="single" w:sz="4" w:space="0" w:color="000000"/>
              <w:right w:val="single" w:sz="4" w:space="0" w:color="000000"/>
            </w:tcBorders>
            <w:shd w:val="clear" w:color="auto" w:fill="auto"/>
          </w:tcPr>
          <w:p w:rsidR="007F0287" w:rsidRDefault="00ED2DF7">
            <w:pPr>
              <w:snapToGrid w:val="0"/>
              <w:jc w:val="center"/>
              <w:rPr>
                <w:b/>
              </w:rPr>
            </w:pPr>
            <w:r>
              <w:rPr>
                <w:b/>
              </w:rPr>
              <w:t>CRITICAL</w:t>
            </w:r>
          </w:p>
        </w:tc>
      </w:tr>
    </w:tbl>
    <w:p w:rsidR="007F0287" w:rsidRDefault="007F0287"/>
    <w:p w:rsidR="007F0287" w:rsidRDefault="007F0287"/>
    <w:p w:rsidR="007F0287" w:rsidRDefault="007F0287"/>
    <w:p w:rsidR="007F0287" w:rsidRDefault="007F0287">
      <w:pPr>
        <w:pStyle w:val="ListBullet"/>
        <w:numPr>
          <w:ilvl w:val="0"/>
          <w:numId w:val="0"/>
        </w:numPr>
        <w:ind w:left="576" w:hanging="360"/>
      </w:pPr>
    </w:p>
    <w:p w:rsidR="007F0287" w:rsidRDefault="007F0287">
      <w:pPr>
        <w:pStyle w:val="ListBullet"/>
        <w:numPr>
          <w:ilvl w:val="0"/>
          <w:numId w:val="0"/>
        </w:numPr>
        <w:ind w:left="576" w:hanging="360"/>
      </w:pPr>
    </w:p>
    <w:p w:rsidR="007F0287" w:rsidRDefault="007F0287">
      <w:pPr>
        <w:pStyle w:val="Heading1"/>
      </w:pPr>
      <w:bookmarkStart w:id="16" w:name="__RefHeading___Toc22915479"/>
      <w:bookmarkEnd w:id="16"/>
      <w:r>
        <w:lastRenderedPageBreak/>
        <w:t xml:space="preserve">Test </w:t>
      </w:r>
      <w:r w:rsidR="008C1CC5">
        <w:t>Suite 1</w:t>
      </w:r>
    </w:p>
    <w:p w:rsidR="007F0287" w:rsidRDefault="002A7684">
      <w:pPr>
        <w:pStyle w:val="Paragraph"/>
      </w:pPr>
      <w:r>
        <w:t xml:space="preserve">This section describes </w:t>
      </w:r>
      <w:r w:rsidR="00D16B45">
        <w:t>input, procedures, outputs and status of each of the test cases in the test set.</w:t>
      </w:r>
    </w:p>
    <w:p w:rsidR="00DD75C4" w:rsidRDefault="00DD75C4" w:rsidP="00DD75C4">
      <w:pPr>
        <w:pStyle w:val="Heading2"/>
      </w:pPr>
      <w:r>
        <w:t>Test 1</w:t>
      </w:r>
    </w:p>
    <w:p w:rsidR="00DD75C4" w:rsidRDefault="00DD75C4" w:rsidP="00DD75C4"/>
    <w:p w:rsidR="00B80B5A" w:rsidRDefault="00B80B5A" w:rsidP="00B80B5A">
      <w:r>
        <w:rPr>
          <w:b/>
          <w:bCs/>
        </w:rPr>
        <w:t xml:space="preserve">Objective: </w:t>
      </w:r>
      <w:r>
        <w:rPr>
          <w:b/>
        </w:rPr>
        <w:t xml:space="preserve">Compare two </w:t>
      </w:r>
      <w:r w:rsidR="00B810B3">
        <w:rPr>
          <w:b/>
        </w:rPr>
        <w:t xml:space="preserve">same </w:t>
      </w:r>
      <w:r>
        <w:rPr>
          <w:b/>
        </w:rPr>
        <w:t>tables to verify version detection functionality</w:t>
      </w:r>
    </w:p>
    <w:p w:rsidR="00B80B5A" w:rsidRDefault="00B80B5A" w:rsidP="00B80B5A">
      <w:r>
        <w:rPr>
          <w:b/>
          <w:bCs/>
        </w:rPr>
        <w:t>Notes:</w:t>
      </w:r>
      <w:r>
        <w:t xml:space="preserve"> None</w:t>
      </w:r>
    </w:p>
    <w:tbl>
      <w:tblPr>
        <w:tblW w:w="0" w:type="auto"/>
        <w:tblInd w:w="-15" w:type="dxa"/>
        <w:tblLayout w:type="fixed"/>
        <w:tblLook w:val="0000" w:firstRow="0" w:lastRow="0" w:firstColumn="0" w:lastColumn="0" w:noHBand="0" w:noVBand="0"/>
      </w:tblPr>
      <w:tblGrid>
        <w:gridCol w:w="1008"/>
        <w:gridCol w:w="2340"/>
        <w:gridCol w:w="1260"/>
        <w:gridCol w:w="12"/>
        <w:gridCol w:w="528"/>
        <w:gridCol w:w="2224"/>
        <w:gridCol w:w="1874"/>
      </w:tblGrid>
      <w:tr w:rsidR="00B80B5A" w:rsidTr="007F0287">
        <w:trPr>
          <w:cantSplit/>
          <w:trHeight w:val="300"/>
        </w:trPr>
        <w:tc>
          <w:tcPr>
            <w:tcW w:w="4620" w:type="dxa"/>
            <w:gridSpan w:val="4"/>
            <w:tcBorders>
              <w:top w:val="single" w:sz="4" w:space="0" w:color="000000"/>
              <w:left w:val="single" w:sz="4" w:space="0" w:color="000000"/>
              <w:bottom w:val="single" w:sz="4" w:space="0" w:color="000000"/>
            </w:tcBorders>
            <w:shd w:val="clear" w:color="auto" w:fill="auto"/>
          </w:tcPr>
          <w:p w:rsidR="00B80B5A" w:rsidRDefault="00B80B5A" w:rsidP="007F0287">
            <w:r>
              <w:t>Test No.: 1</w:t>
            </w:r>
          </w:p>
        </w:tc>
        <w:tc>
          <w:tcPr>
            <w:tcW w:w="4626" w:type="dxa"/>
            <w:gridSpan w:val="3"/>
            <w:tcBorders>
              <w:top w:val="single" w:sz="4" w:space="0" w:color="000000"/>
              <w:left w:val="single" w:sz="4" w:space="0" w:color="000000"/>
              <w:bottom w:val="single" w:sz="4" w:space="0" w:color="000000"/>
              <w:right w:val="single" w:sz="4" w:space="0" w:color="000000"/>
            </w:tcBorders>
            <w:shd w:val="clear" w:color="auto" w:fill="auto"/>
          </w:tcPr>
          <w:p w:rsidR="00B80B5A" w:rsidRDefault="00B80B5A" w:rsidP="007F0287">
            <w:r>
              <w:t>Current Status: Passed</w:t>
            </w:r>
          </w:p>
        </w:tc>
      </w:tr>
      <w:tr w:rsidR="00B80B5A" w:rsidTr="007F0287">
        <w:trPr>
          <w:cantSplit/>
          <w:trHeight w:val="300"/>
        </w:trPr>
        <w:tc>
          <w:tcPr>
            <w:tcW w:w="9246" w:type="dxa"/>
            <w:gridSpan w:val="7"/>
            <w:tcBorders>
              <w:top w:val="single" w:sz="4" w:space="0" w:color="000000"/>
              <w:left w:val="single" w:sz="4" w:space="0" w:color="000000"/>
              <w:bottom w:val="single" w:sz="4" w:space="0" w:color="000000"/>
              <w:right w:val="single" w:sz="4" w:space="0" w:color="000000"/>
            </w:tcBorders>
            <w:shd w:val="clear" w:color="auto" w:fill="auto"/>
          </w:tcPr>
          <w:p w:rsidR="00B80B5A" w:rsidRDefault="00B80B5A" w:rsidP="007F0287">
            <w:r>
              <w:t>Test title:  Table version comparison</w:t>
            </w:r>
          </w:p>
          <w:p w:rsidR="00B80B5A" w:rsidRDefault="00B80B5A" w:rsidP="007F0287"/>
        </w:tc>
      </w:tr>
      <w:tr w:rsidR="00B80B5A" w:rsidTr="007F0287">
        <w:trPr>
          <w:cantSplit/>
          <w:trHeight w:val="1070"/>
        </w:trPr>
        <w:tc>
          <w:tcPr>
            <w:tcW w:w="9246" w:type="dxa"/>
            <w:gridSpan w:val="7"/>
            <w:tcBorders>
              <w:top w:val="single" w:sz="4" w:space="0" w:color="000000"/>
              <w:left w:val="single" w:sz="4" w:space="0" w:color="000000"/>
              <w:bottom w:val="single" w:sz="4" w:space="0" w:color="000000"/>
              <w:right w:val="single" w:sz="4" w:space="0" w:color="000000"/>
            </w:tcBorders>
            <w:shd w:val="clear" w:color="auto" w:fill="auto"/>
          </w:tcPr>
          <w:p w:rsidR="00B80B5A" w:rsidRDefault="00B80B5A" w:rsidP="007F0287">
            <w:r>
              <w:t>Testing approach: This testing will compare the TEST_DB__BIG_TABLE.XML with itself to verify if the system is able to identify the same version.</w:t>
            </w:r>
          </w:p>
        </w:tc>
      </w:tr>
      <w:tr w:rsidR="00B80B5A" w:rsidTr="007F0287">
        <w:trPr>
          <w:cantSplit/>
          <w:trHeight w:val="4130"/>
        </w:trPr>
        <w:tc>
          <w:tcPr>
            <w:tcW w:w="1008" w:type="dxa"/>
            <w:tcBorders>
              <w:top w:val="single" w:sz="4" w:space="0" w:color="000000"/>
              <w:left w:val="single" w:sz="4" w:space="0" w:color="000000"/>
              <w:bottom w:val="single" w:sz="4" w:space="0" w:color="000000"/>
            </w:tcBorders>
            <w:shd w:val="clear" w:color="auto" w:fill="auto"/>
          </w:tcPr>
          <w:p w:rsidR="00B80B5A" w:rsidRDefault="00B80B5A" w:rsidP="007F0287">
            <w:r>
              <w:t>STEP</w:t>
            </w:r>
          </w:p>
          <w:p w:rsidR="00B80B5A" w:rsidRDefault="00B80B5A" w:rsidP="007F0287"/>
          <w:p w:rsidR="00B80B5A" w:rsidRDefault="00B80B5A" w:rsidP="007F0287">
            <w:r>
              <w:t>1</w:t>
            </w:r>
          </w:p>
        </w:tc>
        <w:tc>
          <w:tcPr>
            <w:tcW w:w="2340" w:type="dxa"/>
            <w:tcBorders>
              <w:top w:val="single" w:sz="4" w:space="0" w:color="000000"/>
              <w:left w:val="single" w:sz="4" w:space="0" w:color="000000"/>
              <w:bottom w:val="single" w:sz="4" w:space="0" w:color="000000"/>
            </w:tcBorders>
            <w:shd w:val="clear" w:color="auto" w:fill="auto"/>
          </w:tcPr>
          <w:p w:rsidR="00B80B5A" w:rsidRDefault="00B80B5A" w:rsidP="007F0287">
            <w:r>
              <w:t>OPERATOR ACTION</w:t>
            </w:r>
          </w:p>
          <w:p w:rsidR="00B80B5A" w:rsidRDefault="00B80B5A" w:rsidP="007F0287"/>
          <w:p w:rsidR="00B80B5A" w:rsidRDefault="00B80B5A" w:rsidP="007F0287">
            <w:r>
              <w:t xml:space="preserve">Start Database Editor Java solution </w:t>
            </w:r>
          </w:p>
        </w:tc>
        <w:tc>
          <w:tcPr>
            <w:tcW w:w="1800" w:type="dxa"/>
            <w:gridSpan w:val="3"/>
            <w:tcBorders>
              <w:top w:val="single" w:sz="4" w:space="0" w:color="000000"/>
              <w:left w:val="single" w:sz="4" w:space="0" w:color="000000"/>
              <w:bottom w:val="single" w:sz="4" w:space="0" w:color="000000"/>
            </w:tcBorders>
            <w:shd w:val="clear" w:color="auto" w:fill="auto"/>
          </w:tcPr>
          <w:p w:rsidR="00B80B5A" w:rsidRDefault="00B80B5A" w:rsidP="007F0287">
            <w:r>
              <w:t>PURPOSE</w:t>
            </w:r>
          </w:p>
          <w:p w:rsidR="00B80B5A" w:rsidRDefault="00B80B5A" w:rsidP="007F0287"/>
          <w:p w:rsidR="00B80B5A" w:rsidRDefault="00B80B5A" w:rsidP="007F0287">
            <w:r>
              <w:t>The System must be running in other to be tested</w:t>
            </w:r>
          </w:p>
        </w:tc>
        <w:tc>
          <w:tcPr>
            <w:tcW w:w="2224" w:type="dxa"/>
            <w:tcBorders>
              <w:top w:val="single" w:sz="4" w:space="0" w:color="000000"/>
              <w:left w:val="single" w:sz="4" w:space="0" w:color="000000"/>
              <w:bottom w:val="single" w:sz="4" w:space="0" w:color="000000"/>
            </w:tcBorders>
            <w:shd w:val="clear" w:color="auto" w:fill="auto"/>
          </w:tcPr>
          <w:p w:rsidR="00B80B5A" w:rsidRDefault="00B80B5A" w:rsidP="007F0287">
            <w:r>
              <w:t>EXEPCTED RESULTS</w:t>
            </w:r>
          </w:p>
          <w:p w:rsidR="00B80B5A" w:rsidRDefault="00B80B5A" w:rsidP="007F0287"/>
          <w:p w:rsidR="00B80B5A" w:rsidRDefault="00B80B5A" w:rsidP="007F0287">
            <w:r>
              <w:t>The system should start with no errors</w:t>
            </w:r>
          </w:p>
        </w:tc>
        <w:tc>
          <w:tcPr>
            <w:tcW w:w="1874" w:type="dxa"/>
            <w:tcBorders>
              <w:top w:val="single" w:sz="4" w:space="0" w:color="000000"/>
              <w:left w:val="single" w:sz="4" w:space="0" w:color="000000"/>
              <w:bottom w:val="single" w:sz="4" w:space="0" w:color="000000"/>
              <w:right w:val="single" w:sz="4" w:space="0" w:color="000000"/>
            </w:tcBorders>
            <w:shd w:val="clear" w:color="auto" w:fill="auto"/>
          </w:tcPr>
          <w:p w:rsidR="00B80B5A" w:rsidRDefault="00B80B5A" w:rsidP="007F0287">
            <w:r>
              <w:t>COMMENTS</w:t>
            </w:r>
          </w:p>
          <w:p w:rsidR="00B80B5A" w:rsidRDefault="00B80B5A" w:rsidP="007F0287"/>
          <w:p w:rsidR="00B80B5A" w:rsidRDefault="00B80B5A" w:rsidP="007F0287"/>
        </w:tc>
      </w:tr>
      <w:tr w:rsidR="00B80B5A" w:rsidTr="007F0287">
        <w:trPr>
          <w:cantSplit/>
          <w:trHeight w:val="4130"/>
        </w:trPr>
        <w:tc>
          <w:tcPr>
            <w:tcW w:w="1008" w:type="dxa"/>
            <w:tcBorders>
              <w:top w:val="single" w:sz="4" w:space="0" w:color="000000"/>
              <w:left w:val="single" w:sz="4" w:space="0" w:color="000000"/>
              <w:bottom w:val="single" w:sz="4" w:space="0" w:color="000000"/>
            </w:tcBorders>
            <w:shd w:val="clear" w:color="auto" w:fill="auto"/>
          </w:tcPr>
          <w:p w:rsidR="00B80B5A" w:rsidRDefault="00B80B5A" w:rsidP="007F0287">
            <w:r>
              <w:t xml:space="preserve">STEP </w:t>
            </w:r>
          </w:p>
          <w:p w:rsidR="00B80B5A" w:rsidRDefault="00B80B5A" w:rsidP="007F0287"/>
          <w:p w:rsidR="00B80B5A" w:rsidRDefault="00B80B5A" w:rsidP="007F0287">
            <w:r>
              <w:t>2</w:t>
            </w:r>
          </w:p>
        </w:tc>
        <w:tc>
          <w:tcPr>
            <w:tcW w:w="2340" w:type="dxa"/>
            <w:tcBorders>
              <w:top w:val="single" w:sz="4" w:space="0" w:color="000000"/>
              <w:left w:val="single" w:sz="4" w:space="0" w:color="000000"/>
              <w:bottom w:val="single" w:sz="4" w:space="0" w:color="000000"/>
            </w:tcBorders>
            <w:shd w:val="clear" w:color="auto" w:fill="auto"/>
          </w:tcPr>
          <w:p w:rsidR="00B80B5A" w:rsidRDefault="00B80B5A" w:rsidP="007F0287">
            <w:r>
              <w:t xml:space="preserve">OPERATOR ACTION </w:t>
            </w:r>
          </w:p>
          <w:p w:rsidR="00B80B5A" w:rsidRDefault="00B80B5A" w:rsidP="007F0287"/>
          <w:p w:rsidR="00B80B5A" w:rsidRDefault="00B80B5A" w:rsidP="007F0287">
            <w:r>
              <w:t>From the Menu Item on the top, click on File, then Open. Once the Open Dialog opens, select TEST_DB.XML provided by the customer</w:t>
            </w:r>
          </w:p>
        </w:tc>
        <w:tc>
          <w:tcPr>
            <w:tcW w:w="1800" w:type="dxa"/>
            <w:gridSpan w:val="3"/>
            <w:tcBorders>
              <w:top w:val="single" w:sz="4" w:space="0" w:color="000000"/>
              <w:left w:val="single" w:sz="4" w:space="0" w:color="000000"/>
              <w:bottom w:val="single" w:sz="4" w:space="0" w:color="000000"/>
            </w:tcBorders>
            <w:shd w:val="clear" w:color="auto" w:fill="auto"/>
          </w:tcPr>
          <w:p w:rsidR="00B80B5A" w:rsidRDefault="00B80B5A" w:rsidP="007F0287">
            <w:r>
              <w:t>PURPOSE</w:t>
            </w:r>
          </w:p>
          <w:p w:rsidR="00B80B5A" w:rsidRDefault="00B80B5A" w:rsidP="007F0287"/>
          <w:p w:rsidR="00B80B5A" w:rsidRDefault="00B80B5A" w:rsidP="007F0287">
            <w:r>
              <w:t xml:space="preserve">The system needs to open the database description file in order to open the data table files. </w:t>
            </w:r>
          </w:p>
        </w:tc>
        <w:tc>
          <w:tcPr>
            <w:tcW w:w="2224" w:type="dxa"/>
            <w:tcBorders>
              <w:top w:val="single" w:sz="4" w:space="0" w:color="000000"/>
              <w:left w:val="single" w:sz="4" w:space="0" w:color="000000"/>
              <w:bottom w:val="single" w:sz="4" w:space="0" w:color="000000"/>
            </w:tcBorders>
            <w:shd w:val="clear" w:color="auto" w:fill="auto"/>
          </w:tcPr>
          <w:p w:rsidR="00B80B5A" w:rsidRDefault="00B80B5A" w:rsidP="007F0287">
            <w:r>
              <w:t>EXPECTED RESULTS</w:t>
            </w:r>
          </w:p>
          <w:p w:rsidR="00B80B5A" w:rsidRDefault="00B80B5A" w:rsidP="007F0287"/>
          <w:p w:rsidR="00B80B5A" w:rsidRDefault="00B80B5A" w:rsidP="007F0287">
            <w:r>
              <w:t xml:space="preserve">The system should be able to open the file and display all database tables. </w:t>
            </w:r>
          </w:p>
        </w:tc>
        <w:tc>
          <w:tcPr>
            <w:tcW w:w="1874" w:type="dxa"/>
            <w:tcBorders>
              <w:top w:val="single" w:sz="4" w:space="0" w:color="000000"/>
              <w:left w:val="single" w:sz="4" w:space="0" w:color="000000"/>
              <w:bottom w:val="single" w:sz="4" w:space="0" w:color="000000"/>
              <w:right w:val="single" w:sz="4" w:space="0" w:color="000000"/>
            </w:tcBorders>
            <w:shd w:val="clear" w:color="auto" w:fill="auto"/>
          </w:tcPr>
          <w:p w:rsidR="00B80B5A" w:rsidRDefault="00B80B5A" w:rsidP="007F0287">
            <w:r>
              <w:t>COMMENTS</w:t>
            </w:r>
          </w:p>
          <w:p w:rsidR="00B80B5A" w:rsidRDefault="00B80B5A" w:rsidP="007F0287"/>
          <w:p w:rsidR="00B80B5A" w:rsidRDefault="00B80B5A" w:rsidP="007F0287">
            <w:r>
              <w:t>The database XML file for this shall not be modified and permissions to this find should be correct in order to perform this test</w:t>
            </w:r>
          </w:p>
        </w:tc>
      </w:tr>
      <w:tr w:rsidR="00B80B5A" w:rsidTr="007F0287">
        <w:trPr>
          <w:cantSplit/>
          <w:trHeight w:val="4130"/>
        </w:trPr>
        <w:tc>
          <w:tcPr>
            <w:tcW w:w="1008" w:type="dxa"/>
            <w:tcBorders>
              <w:top w:val="single" w:sz="4" w:space="0" w:color="000000"/>
              <w:left w:val="single" w:sz="4" w:space="0" w:color="000000"/>
              <w:bottom w:val="single" w:sz="4" w:space="0" w:color="000000"/>
            </w:tcBorders>
            <w:shd w:val="clear" w:color="auto" w:fill="auto"/>
          </w:tcPr>
          <w:p w:rsidR="00B80B5A" w:rsidRDefault="00B80B5A" w:rsidP="007F0287">
            <w:r>
              <w:lastRenderedPageBreak/>
              <w:t>STEP</w:t>
            </w:r>
          </w:p>
          <w:p w:rsidR="00B80B5A" w:rsidRDefault="00B80B5A" w:rsidP="007F0287"/>
          <w:p w:rsidR="00B80B5A" w:rsidRDefault="00B80B5A" w:rsidP="007F0287">
            <w:r>
              <w:t>3</w:t>
            </w:r>
          </w:p>
        </w:tc>
        <w:tc>
          <w:tcPr>
            <w:tcW w:w="2340" w:type="dxa"/>
            <w:tcBorders>
              <w:top w:val="single" w:sz="4" w:space="0" w:color="000000"/>
              <w:left w:val="single" w:sz="4" w:space="0" w:color="000000"/>
              <w:bottom w:val="single" w:sz="4" w:space="0" w:color="000000"/>
            </w:tcBorders>
            <w:shd w:val="clear" w:color="auto" w:fill="auto"/>
          </w:tcPr>
          <w:p w:rsidR="00B80B5A" w:rsidRDefault="00B80B5A" w:rsidP="007F0287">
            <w:r>
              <w:t>OPERATOR ACTION</w:t>
            </w:r>
          </w:p>
          <w:p w:rsidR="00B80B5A" w:rsidRDefault="00B80B5A" w:rsidP="007F0287"/>
          <w:p w:rsidR="00B80B5A" w:rsidRDefault="00B80B5A" w:rsidP="007F0287">
            <w:r>
              <w:t>On the display grid on the system’s graphical user interface. Double click BIG TABLE row under the Table name column.</w:t>
            </w:r>
          </w:p>
        </w:tc>
        <w:tc>
          <w:tcPr>
            <w:tcW w:w="1800" w:type="dxa"/>
            <w:gridSpan w:val="3"/>
            <w:tcBorders>
              <w:top w:val="single" w:sz="4" w:space="0" w:color="000000"/>
              <w:left w:val="single" w:sz="4" w:space="0" w:color="000000"/>
              <w:bottom w:val="single" w:sz="4" w:space="0" w:color="000000"/>
            </w:tcBorders>
            <w:shd w:val="clear" w:color="auto" w:fill="auto"/>
          </w:tcPr>
          <w:p w:rsidR="00B80B5A" w:rsidRDefault="00B80B5A" w:rsidP="007F0287">
            <w:r>
              <w:t>PURPOSE</w:t>
            </w:r>
          </w:p>
          <w:p w:rsidR="00B80B5A" w:rsidRDefault="00B80B5A" w:rsidP="007F0287"/>
          <w:p w:rsidR="00B80B5A" w:rsidRDefault="00B80B5A" w:rsidP="007F0287">
            <w:r>
              <w:t>The system needs to open the database data XML file in order to complete this test</w:t>
            </w:r>
          </w:p>
        </w:tc>
        <w:tc>
          <w:tcPr>
            <w:tcW w:w="2224" w:type="dxa"/>
            <w:tcBorders>
              <w:top w:val="single" w:sz="4" w:space="0" w:color="000000"/>
              <w:left w:val="single" w:sz="4" w:space="0" w:color="000000"/>
              <w:bottom w:val="single" w:sz="4" w:space="0" w:color="000000"/>
            </w:tcBorders>
            <w:shd w:val="clear" w:color="auto" w:fill="auto"/>
          </w:tcPr>
          <w:p w:rsidR="00B80B5A" w:rsidRDefault="00B80B5A" w:rsidP="007F0287">
            <w:r>
              <w:t>EXPECTED RESULTS</w:t>
            </w:r>
          </w:p>
          <w:p w:rsidR="00B80B5A" w:rsidRDefault="00B80B5A" w:rsidP="007F0287"/>
          <w:p w:rsidR="00B80B5A" w:rsidRDefault="00B80B5A" w:rsidP="007F0287">
            <w:r>
              <w:t>The system opens a new window with all rows and columns in the BIG TABLE data XML file.</w:t>
            </w:r>
          </w:p>
        </w:tc>
        <w:tc>
          <w:tcPr>
            <w:tcW w:w="1874" w:type="dxa"/>
            <w:tcBorders>
              <w:top w:val="single" w:sz="4" w:space="0" w:color="000000"/>
              <w:left w:val="single" w:sz="4" w:space="0" w:color="000000"/>
              <w:bottom w:val="single" w:sz="4" w:space="0" w:color="000000"/>
              <w:right w:val="single" w:sz="4" w:space="0" w:color="000000"/>
            </w:tcBorders>
            <w:shd w:val="clear" w:color="auto" w:fill="auto"/>
          </w:tcPr>
          <w:p w:rsidR="00B80B5A" w:rsidRDefault="00B80B5A" w:rsidP="007F0287">
            <w:r>
              <w:t>COMMENTS</w:t>
            </w:r>
          </w:p>
          <w:p w:rsidR="00B80B5A" w:rsidRDefault="00B80B5A" w:rsidP="007F0287"/>
          <w:p w:rsidR="00B80B5A" w:rsidRDefault="00B80B5A" w:rsidP="007F0287">
            <w:r>
              <w:t>The TEST_DB__BIG_TABLE.XML file must be located on the same directory from the TEST_DB.XML file. Unaltered and with the needed permissions to access the file.</w:t>
            </w:r>
          </w:p>
        </w:tc>
      </w:tr>
      <w:tr w:rsidR="00B80B5A" w:rsidTr="007F0287">
        <w:trPr>
          <w:cantSplit/>
          <w:trHeight w:val="4130"/>
        </w:trPr>
        <w:tc>
          <w:tcPr>
            <w:tcW w:w="1008" w:type="dxa"/>
            <w:tcBorders>
              <w:top w:val="single" w:sz="4" w:space="0" w:color="000000"/>
              <w:left w:val="single" w:sz="4" w:space="0" w:color="000000"/>
              <w:bottom w:val="single" w:sz="4" w:space="0" w:color="000000"/>
            </w:tcBorders>
            <w:shd w:val="clear" w:color="auto" w:fill="auto"/>
          </w:tcPr>
          <w:p w:rsidR="00B80B5A" w:rsidRDefault="00B80B5A" w:rsidP="007F0287">
            <w:r>
              <w:t xml:space="preserve">STEP </w:t>
            </w:r>
          </w:p>
          <w:p w:rsidR="00B80B5A" w:rsidRDefault="00B80B5A" w:rsidP="007F0287"/>
          <w:p w:rsidR="00B80B5A" w:rsidRDefault="00B80B5A" w:rsidP="007F0287">
            <w:r>
              <w:t>4</w:t>
            </w:r>
          </w:p>
        </w:tc>
        <w:tc>
          <w:tcPr>
            <w:tcW w:w="2340" w:type="dxa"/>
            <w:tcBorders>
              <w:top w:val="single" w:sz="4" w:space="0" w:color="000000"/>
              <w:left w:val="single" w:sz="4" w:space="0" w:color="000000"/>
              <w:bottom w:val="single" w:sz="4" w:space="0" w:color="000000"/>
            </w:tcBorders>
            <w:shd w:val="clear" w:color="auto" w:fill="auto"/>
          </w:tcPr>
          <w:p w:rsidR="00B80B5A" w:rsidRDefault="00B80B5A" w:rsidP="007F0287">
            <w:r>
              <w:t>OPERATOR ACTION</w:t>
            </w:r>
          </w:p>
          <w:p w:rsidR="00B80B5A" w:rsidRDefault="00B80B5A" w:rsidP="007F0287"/>
          <w:p w:rsidR="00B80B5A" w:rsidRDefault="00B80B5A" w:rsidP="007F0287">
            <w:r>
              <w:t>On the new window, Click the File Menu Item form the top Menu. Then click on “Compare table to another version”, when the Open Dialog opens, select the TEST_DB__BIG_TABLE.XML file.</w:t>
            </w:r>
          </w:p>
        </w:tc>
        <w:tc>
          <w:tcPr>
            <w:tcW w:w="1800" w:type="dxa"/>
            <w:gridSpan w:val="3"/>
            <w:tcBorders>
              <w:top w:val="single" w:sz="4" w:space="0" w:color="000000"/>
              <w:left w:val="single" w:sz="4" w:space="0" w:color="000000"/>
              <w:bottom w:val="single" w:sz="4" w:space="0" w:color="000000"/>
            </w:tcBorders>
            <w:shd w:val="clear" w:color="auto" w:fill="auto"/>
          </w:tcPr>
          <w:p w:rsidR="00B80B5A" w:rsidRDefault="00B80B5A" w:rsidP="007F0287">
            <w:r>
              <w:t>PURPOSE</w:t>
            </w:r>
          </w:p>
          <w:p w:rsidR="00B80B5A" w:rsidRDefault="00B80B5A" w:rsidP="007F0287"/>
          <w:p w:rsidR="00B80B5A" w:rsidRDefault="00B80B5A" w:rsidP="007F0287">
            <w:r>
              <w:t>The purpose of this step is to open the file to be compared with the current table that has been opened.</w:t>
            </w:r>
          </w:p>
        </w:tc>
        <w:tc>
          <w:tcPr>
            <w:tcW w:w="2224" w:type="dxa"/>
            <w:tcBorders>
              <w:top w:val="single" w:sz="4" w:space="0" w:color="000000"/>
              <w:left w:val="single" w:sz="4" w:space="0" w:color="000000"/>
              <w:bottom w:val="single" w:sz="4" w:space="0" w:color="000000"/>
            </w:tcBorders>
            <w:shd w:val="clear" w:color="auto" w:fill="auto"/>
          </w:tcPr>
          <w:p w:rsidR="00B80B5A" w:rsidRDefault="00B80B5A" w:rsidP="007F0287">
            <w:r>
              <w:t>EXPECTED RESULTS</w:t>
            </w:r>
          </w:p>
          <w:p w:rsidR="00B80B5A" w:rsidRDefault="00B80B5A" w:rsidP="007F0287"/>
          <w:p w:rsidR="00B80B5A" w:rsidRDefault="00B80B5A" w:rsidP="007F0287">
            <w:r>
              <w:t>The system is expected to open the TEST_DB__BIG_TABLE.XML file and compare the version with the file that we have currently open.</w:t>
            </w:r>
          </w:p>
        </w:tc>
        <w:tc>
          <w:tcPr>
            <w:tcW w:w="1874" w:type="dxa"/>
            <w:tcBorders>
              <w:top w:val="single" w:sz="4" w:space="0" w:color="000000"/>
              <w:left w:val="single" w:sz="4" w:space="0" w:color="000000"/>
              <w:bottom w:val="single" w:sz="4" w:space="0" w:color="000000"/>
              <w:right w:val="single" w:sz="4" w:space="0" w:color="000000"/>
            </w:tcBorders>
            <w:shd w:val="clear" w:color="auto" w:fill="auto"/>
          </w:tcPr>
          <w:p w:rsidR="00B80B5A" w:rsidRDefault="00B80B5A" w:rsidP="007F0287">
            <w:r>
              <w:t>COMMENTS</w:t>
            </w:r>
          </w:p>
          <w:p w:rsidR="00B80B5A" w:rsidRDefault="00B80B5A" w:rsidP="007F0287"/>
          <w:p w:rsidR="00B80B5A" w:rsidRDefault="00B80B5A" w:rsidP="007F0287">
            <w:r>
              <w:t>The TEST_DB__BIG_TABLE.XML file is expected to have no alterations since provided by the customer.</w:t>
            </w:r>
          </w:p>
        </w:tc>
      </w:tr>
      <w:tr w:rsidR="00B80B5A" w:rsidTr="007F0287">
        <w:trPr>
          <w:cantSplit/>
          <w:trHeight w:val="4130"/>
        </w:trPr>
        <w:tc>
          <w:tcPr>
            <w:tcW w:w="1008" w:type="dxa"/>
            <w:tcBorders>
              <w:top w:val="single" w:sz="4" w:space="0" w:color="000000"/>
              <w:left w:val="single" w:sz="4" w:space="0" w:color="000000"/>
              <w:bottom w:val="single" w:sz="4" w:space="0" w:color="000000"/>
            </w:tcBorders>
            <w:shd w:val="clear" w:color="auto" w:fill="auto"/>
          </w:tcPr>
          <w:p w:rsidR="00B80B5A" w:rsidRDefault="00B80B5A" w:rsidP="007F0287">
            <w:r>
              <w:t>STEP</w:t>
            </w:r>
          </w:p>
          <w:p w:rsidR="00B80B5A" w:rsidRDefault="00B80B5A" w:rsidP="007F0287"/>
          <w:p w:rsidR="00B80B5A" w:rsidRDefault="00B80B5A" w:rsidP="007F0287">
            <w:r>
              <w:t>5</w:t>
            </w:r>
          </w:p>
        </w:tc>
        <w:tc>
          <w:tcPr>
            <w:tcW w:w="2340" w:type="dxa"/>
            <w:tcBorders>
              <w:top w:val="single" w:sz="4" w:space="0" w:color="000000"/>
              <w:left w:val="single" w:sz="4" w:space="0" w:color="000000"/>
              <w:bottom w:val="single" w:sz="4" w:space="0" w:color="000000"/>
            </w:tcBorders>
            <w:shd w:val="clear" w:color="auto" w:fill="auto"/>
          </w:tcPr>
          <w:p w:rsidR="00B80B5A" w:rsidRDefault="00B80B5A" w:rsidP="007F0287">
            <w:r>
              <w:t>OPERATOR ACTIONS</w:t>
            </w:r>
          </w:p>
          <w:p w:rsidR="00B80B5A" w:rsidRDefault="00B80B5A" w:rsidP="007F0287"/>
          <w:p w:rsidR="00B80B5A" w:rsidRDefault="00B80B5A" w:rsidP="007F0287">
            <w:r>
              <w:t xml:space="preserve">Collect results from the system by reading the Message Window with the number of mismatches. </w:t>
            </w:r>
          </w:p>
        </w:tc>
        <w:tc>
          <w:tcPr>
            <w:tcW w:w="1800" w:type="dxa"/>
            <w:gridSpan w:val="3"/>
            <w:tcBorders>
              <w:top w:val="single" w:sz="4" w:space="0" w:color="000000"/>
              <w:left w:val="single" w:sz="4" w:space="0" w:color="000000"/>
              <w:bottom w:val="single" w:sz="4" w:space="0" w:color="000000"/>
            </w:tcBorders>
            <w:shd w:val="clear" w:color="auto" w:fill="auto"/>
          </w:tcPr>
          <w:p w:rsidR="00B80B5A" w:rsidRDefault="00B80B5A" w:rsidP="007F0287">
            <w:r>
              <w:t>PURPOSE</w:t>
            </w:r>
          </w:p>
          <w:p w:rsidR="00B80B5A" w:rsidRDefault="00B80B5A" w:rsidP="007F0287"/>
          <w:p w:rsidR="00B80B5A" w:rsidRDefault="00B80B5A" w:rsidP="007F0287">
            <w:r>
              <w:t>To collect the result of the comparison</w:t>
            </w:r>
          </w:p>
        </w:tc>
        <w:tc>
          <w:tcPr>
            <w:tcW w:w="2224" w:type="dxa"/>
            <w:tcBorders>
              <w:top w:val="single" w:sz="4" w:space="0" w:color="000000"/>
              <w:left w:val="single" w:sz="4" w:space="0" w:color="000000"/>
              <w:bottom w:val="single" w:sz="4" w:space="0" w:color="000000"/>
            </w:tcBorders>
            <w:shd w:val="clear" w:color="auto" w:fill="auto"/>
          </w:tcPr>
          <w:p w:rsidR="00B80B5A" w:rsidRDefault="00B80B5A" w:rsidP="007F0287">
            <w:r>
              <w:t>EXPECTED RESULTS</w:t>
            </w:r>
          </w:p>
          <w:p w:rsidR="00B80B5A" w:rsidRDefault="00B80B5A" w:rsidP="007F0287"/>
          <w:p w:rsidR="00B80B5A" w:rsidRDefault="00B80B5A" w:rsidP="007F0287">
            <w:r>
              <w:t>The system is expected to find zero mismatches from both versions on each XML file.</w:t>
            </w:r>
          </w:p>
        </w:tc>
        <w:tc>
          <w:tcPr>
            <w:tcW w:w="1874" w:type="dxa"/>
            <w:tcBorders>
              <w:top w:val="single" w:sz="4" w:space="0" w:color="000000"/>
              <w:left w:val="single" w:sz="4" w:space="0" w:color="000000"/>
              <w:bottom w:val="single" w:sz="4" w:space="0" w:color="000000"/>
              <w:right w:val="single" w:sz="4" w:space="0" w:color="000000"/>
            </w:tcBorders>
            <w:shd w:val="clear" w:color="auto" w:fill="auto"/>
          </w:tcPr>
          <w:p w:rsidR="00B80B5A" w:rsidRDefault="00B80B5A" w:rsidP="007F0287"/>
        </w:tc>
      </w:tr>
      <w:tr w:rsidR="00B80B5A" w:rsidTr="007F0287">
        <w:trPr>
          <w:trHeight w:val="1250"/>
        </w:trPr>
        <w:tc>
          <w:tcPr>
            <w:tcW w:w="9246" w:type="dxa"/>
            <w:gridSpan w:val="7"/>
            <w:tcBorders>
              <w:top w:val="single" w:sz="4" w:space="0" w:color="000000"/>
              <w:left w:val="single" w:sz="4" w:space="0" w:color="000000"/>
              <w:bottom w:val="single" w:sz="4" w:space="0" w:color="000000"/>
              <w:right w:val="single" w:sz="4" w:space="0" w:color="000000"/>
            </w:tcBorders>
            <w:shd w:val="clear" w:color="auto" w:fill="auto"/>
          </w:tcPr>
          <w:p w:rsidR="00B80B5A" w:rsidRDefault="00B80B5A" w:rsidP="007F0287">
            <w:r>
              <w:lastRenderedPageBreak/>
              <w:t>Concluding Remarks:</w:t>
            </w:r>
          </w:p>
          <w:p w:rsidR="00B80B5A" w:rsidRDefault="00B80B5A" w:rsidP="007F0287">
            <w:r>
              <w:t xml:space="preserve">The test has completed successfully since and expected result and the actual test result are the same. </w:t>
            </w:r>
          </w:p>
        </w:tc>
      </w:tr>
      <w:tr w:rsidR="00B80B5A" w:rsidTr="007F0287">
        <w:trPr>
          <w:trHeight w:val="890"/>
        </w:trPr>
        <w:tc>
          <w:tcPr>
            <w:tcW w:w="4608" w:type="dxa"/>
            <w:gridSpan w:val="3"/>
            <w:tcBorders>
              <w:top w:val="single" w:sz="4" w:space="0" w:color="000000"/>
              <w:left w:val="single" w:sz="4" w:space="0" w:color="000000"/>
              <w:bottom w:val="single" w:sz="4" w:space="0" w:color="000000"/>
            </w:tcBorders>
            <w:shd w:val="clear" w:color="auto" w:fill="auto"/>
          </w:tcPr>
          <w:p w:rsidR="00B80B5A" w:rsidRPr="00B80B5A" w:rsidRDefault="00B80B5A" w:rsidP="007F0287">
            <w:pPr>
              <w:rPr>
                <w:lang w:val="es-MX"/>
              </w:rPr>
            </w:pPr>
            <w:proofErr w:type="spellStart"/>
            <w:r w:rsidRPr="00B80B5A">
              <w:rPr>
                <w:lang w:val="es-MX"/>
              </w:rPr>
              <w:t>Testing</w:t>
            </w:r>
            <w:proofErr w:type="spellEnd"/>
            <w:r w:rsidRPr="00B80B5A">
              <w:rPr>
                <w:lang w:val="es-MX"/>
              </w:rPr>
              <w:t xml:space="preserve"> </w:t>
            </w:r>
            <w:proofErr w:type="spellStart"/>
            <w:r w:rsidRPr="00B80B5A">
              <w:rPr>
                <w:lang w:val="es-MX"/>
              </w:rPr>
              <w:t>Team</w:t>
            </w:r>
            <w:proofErr w:type="spellEnd"/>
            <w:r w:rsidRPr="00B80B5A">
              <w:rPr>
                <w:lang w:val="es-MX"/>
              </w:rPr>
              <w:t xml:space="preserve">: </w:t>
            </w:r>
          </w:p>
          <w:p w:rsidR="00B80B5A" w:rsidRPr="00B80B5A" w:rsidRDefault="00B80B5A" w:rsidP="007F0287">
            <w:pPr>
              <w:rPr>
                <w:lang w:val="es-MX"/>
              </w:rPr>
            </w:pPr>
            <w:r w:rsidRPr="00B80B5A">
              <w:rPr>
                <w:lang w:val="es-MX"/>
              </w:rPr>
              <w:t>Ernesto Vazquez</w:t>
            </w:r>
          </w:p>
          <w:p w:rsidR="00B80B5A" w:rsidRPr="00A53519" w:rsidRDefault="00B80B5A" w:rsidP="007F0287">
            <w:pPr>
              <w:rPr>
                <w:lang w:val="es-MX"/>
              </w:rPr>
            </w:pPr>
            <w:r w:rsidRPr="00A53519">
              <w:rPr>
                <w:lang w:val="es-MX"/>
              </w:rPr>
              <w:t xml:space="preserve">Diana L </w:t>
            </w:r>
            <w:proofErr w:type="spellStart"/>
            <w:r w:rsidRPr="00A53519">
              <w:rPr>
                <w:lang w:val="es-MX"/>
              </w:rPr>
              <w:t>Ramirez</w:t>
            </w:r>
            <w:proofErr w:type="spellEnd"/>
          </w:p>
          <w:p w:rsidR="00B80B5A" w:rsidRPr="00A53519" w:rsidRDefault="00B80B5A" w:rsidP="007F0287">
            <w:pPr>
              <w:rPr>
                <w:lang w:val="es-MX"/>
              </w:rPr>
            </w:pPr>
            <w:proofErr w:type="spellStart"/>
            <w:r w:rsidRPr="00A53519">
              <w:rPr>
                <w:lang w:val="es-MX"/>
              </w:rPr>
              <w:t>Annadiley</w:t>
            </w:r>
            <w:proofErr w:type="spellEnd"/>
            <w:r w:rsidRPr="00A53519">
              <w:rPr>
                <w:lang w:val="es-MX"/>
              </w:rPr>
              <w:t xml:space="preserve"> </w:t>
            </w:r>
            <w:proofErr w:type="gramStart"/>
            <w:r w:rsidRPr="00A53519">
              <w:rPr>
                <w:lang w:val="es-MX"/>
              </w:rPr>
              <w:t>G</w:t>
            </w:r>
            <w:r>
              <w:rPr>
                <w:lang w:val="es-MX"/>
              </w:rPr>
              <w:t>allegos</w:t>
            </w:r>
            <w:proofErr w:type="gramEnd"/>
          </w:p>
        </w:tc>
        <w:tc>
          <w:tcPr>
            <w:tcW w:w="4638" w:type="dxa"/>
            <w:gridSpan w:val="4"/>
            <w:tcBorders>
              <w:top w:val="single" w:sz="4" w:space="0" w:color="000000"/>
              <w:left w:val="single" w:sz="4" w:space="0" w:color="000000"/>
              <w:bottom w:val="single" w:sz="4" w:space="0" w:color="000000"/>
              <w:right w:val="single" w:sz="4" w:space="0" w:color="000000"/>
            </w:tcBorders>
            <w:shd w:val="clear" w:color="auto" w:fill="auto"/>
          </w:tcPr>
          <w:p w:rsidR="00B80B5A" w:rsidRDefault="00B80B5A" w:rsidP="007F0287">
            <w:r>
              <w:t>Date Completed:</w:t>
            </w:r>
          </w:p>
          <w:p w:rsidR="00B80B5A" w:rsidRDefault="00B80B5A" w:rsidP="007F0287">
            <w:r>
              <w:t>4/11/2020</w:t>
            </w:r>
          </w:p>
        </w:tc>
      </w:tr>
    </w:tbl>
    <w:p w:rsidR="00DD75C4" w:rsidRPr="00DD75C4" w:rsidRDefault="00DD75C4" w:rsidP="00DD75C4"/>
    <w:p w:rsidR="00DD75C4" w:rsidRDefault="00DD75C4" w:rsidP="00DD75C4">
      <w:pPr>
        <w:pStyle w:val="Heading2"/>
      </w:pPr>
      <w:r>
        <w:t>Test 2</w:t>
      </w:r>
    </w:p>
    <w:p w:rsidR="00E32E26" w:rsidRDefault="00E32E26" w:rsidP="00E32E26"/>
    <w:p w:rsidR="00E32E26" w:rsidRDefault="00E32E26" w:rsidP="00E32E26">
      <w:r>
        <w:rPr>
          <w:b/>
          <w:bCs/>
        </w:rPr>
        <w:t xml:space="preserve">Objective: </w:t>
      </w:r>
      <w:r w:rsidR="00687651">
        <w:rPr>
          <w:b/>
        </w:rPr>
        <w:t>Compare two</w:t>
      </w:r>
      <w:r w:rsidR="00B810B3">
        <w:rPr>
          <w:b/>
        </w:rPr>
        <w:t xml:space="preserve"> same</w:t>
      </w:r>
      <w:r w:rsidR="00687651">
        <w:rPr>
          <w:b/>
        </w:rPr>
        <w:t xml:space="preserve"> tables and restricting different columns from Options/Column feature to verify version detection functionality with restricted columns</w:t>
      </w:r>
    </w:p>
    <w:p w:rsidR="00E32E26" w:rsidRDefault="00E32E26" w:rsidP="00E32E26">
      <w:r>
        <w:rPr>
          <w:b/>
          <w:bCs/>
        </w:rPr>
        <w:t>Notes:</w:t>
      </w:r>
      <w:r>
        <w:t xml:space="preserve"> </w:t>
      </w:r>
      <w:r w:rsidR="00B6173A">
        <w:t>None</w:t>
      </w:r>
    </w:p>
    <w:tbl>
      <w:tblPr>
        <w:tblW w:w="0" w:type="auto"/>
        <w:tblInd w:w="-15" w:type="dxa"/>
        <w:tblLayout w:type="fixed"/>
        <w:tblLook w:val="0000" w:firstRow="0" w:lastRow="0" w:firstColumn="0" w:lastColumn="0" w:noHBand="0" w:noVBand="0"/>
      </w:tblPr>
      <w:tblGrid>
        <w:gridCol w:w="1008"/>
        <w:gridCol w:w="2340"/>
        <w:gridCol w:w="1260"/>
        <w:gridCol w:w="12"/>
        <w:gridCol w:w="528"/>
        <w:gridCol w:w="2224"/>
        <w:gridCol w:w="1874"/>
      </w:tblGrid>
      <w:tr w:rsidR="00E32E26" w:rsidTr="007F0287">
        <w:trPr>
          <w:cantSplit/>
          <w:trHeight w:val="300"/>
        </w:trPr>
        <w:tc>
          <w:tcPr>
            <w:tcW w:w="4620" w:type="dxa"/>
            <w:gridSpan w:val="4"/>
            <w:tcBorders>
              <w:top w:val="single" w:sz="4" w:space="0" w:color="000000"/>
              <w:left w:val="single" w:sz="4" w:space="0" w:color="000000"/>
              <w:bottom w:val="single" w:sz="4" w:space="0" w:color="000000"/>
            </w:tcBorders>
            <w:shd w:val="clear" w:color="auto" w:fill="auto"/>
          </w:tcPr>
          <w:p w:rsidR="00E32E26" w:rsidRDefault="00E32E26" w:rsidP="007F0287">
            <w:r>
              <w:t xml:space="preserve">Test No.: </w:t>
            </w:r>
            <w:r w:rsidR="002B3C94">
              <w:t>2</w:t>
            </w:r>
          </w:p>
        </w:tc>
        <w:tc>
          <w:tcPr>
            <w:tcW w:w="4626" w:type="dxa"/>
            <w:gridSpan w:val="3"/>
            <w:tcBorders>
              <w:top w:val="single" w:sz="4" w:space="0" w:color="000000"/>
              <w:left w:val="single" w:sz="4" w:space="0" w:color="000000"/>
              <w:bottom w:val="single" w:sz="4" w:space="0" w:color="000000"/>
              <w:right w:val="single" w:sz="4" w:space="0" w:color="000000"/>
            </w:tcBorders>
            <w:shd w:val="clear" w:color="auto" w:fill="auto"/>
          </w:tcPr>
          <w:p w:rsidR="00E32E26" w:rsidRDefault="00E32E26" w:rsidP="007F0287">
            <w:r>
              <w:t>Current Status: Passed</w:t>
            </w:r>
          </w:p>
        </w:tc>
      </w:tr>
      <w:tr w:rsidR="00E32E26" w:rsidTr="007F0287">
        <w:trPr>
          <w:cantSplit/>
          <w:trHeight w:val="300"/>
        </w:trPr>
        <w:tc>
          <w:tcPr>
            <w:tcW w:w="9246" w:type="dxa"/>
            <w:gridSpan w:val="7"/>
            <w:tcBorders>
              <w:top w:val="single" w:sz="4" w:space="0" w:color="000000"/>
              <w:left w:val="single" w:sz="4" w:space="0" w:color="000000"/>
              <w:bottom w:val="single" w:sz="4" w:space="0" w:color="000000"/>
              <w:right w:val="single" w:sz="4" w:space="0" w:color="000000"/>
            </w:tcBorders>
            <w:shd w:val="clear" w:color="auto" w:fill="auto"/>
          </w:tcPr>
          <w:p w:rsidR="00E32E26" w:rsidRDefault="00E32E26" w:rsidP="007F0287">
            <w:r>
              <w:t>Test title:  Table version comparison</w:t>
            </w:r>
            <w:r w:rsidR="000B126C">
              <w:t xml:space="preserve"> with Column selection restriction </w:t>
            </w:r>
          </w:p>
          <w:p w:rsidR="00E32E26" w:rsidRDefault="00E32E26" w:rsidP="007F0287"/>
        </w:tc>
      </w:tr>
      <w:tr w:rsidR="00E32E26" w:rsidTr="007F0287">
        <w:trPr>
          <w:cantSplit/>
          <w:trHeight w:val="1070"/>
        </w:trPr>
        <w:tc>
          <w:tcPr>
            <w:tcW w:w="9246" w:type="dxa"/>
            <w:gridSpan w:val="7"/>
            <w:tcBorders>
              <w:top w:val="single" w:sz="4" w:space="0" w:color="000000"/>
              <w:left w:val="single" w:sz="4" w:space="0" w:color="000000"/>
              <w:bottom w:val="single" w:sz="4" w:space="0" w:color="000000"/>
              <w:right w:val="single" w:sz="4" w:space="0" w:color="000000"/>
            </w:tcBorders>
            <w:shd w:val="clear" w:color="auto" w:fill="auto"/>
          </w:tcPr>
          <w:p w:rsidR="00E32E26" w:rsidRDefault="00E32E26" w:rsidP="007F0287">
            <w:r>
              <w:t>Testing approach: This testing will compare the TEST_DB__BIG_TABLE.XML with itself to verify if the system is able to identify the same version.</w:t>
            </w:r>
            <w:r w:rsidR="000B126C">
              <w:t xml:space="preserve"> However, by utilizing the Options &gt; Column Selection functionality, only compare the first and last columns.</w:t>
            </w:r>
          </w:p>
        </w:tc>
      </w:tr>
      <w:tr w:rsidR="00E32E26" w:rsidTr="007F0287">
        <w:trPr>
          <w:cantSplit/>
          <w:trHeight w:val="4130"/>
        </w:trPr>
        <w:tc>
          <w:tcPr>
            <w:tcW w:w="1008" w:type="dxa"/>
            <w:tcBorders>
              <w:top w:val="single" w:sz="4" w:space="0" w:color="000000"/>
              <w:left w:val="single" w:sz="4" w:space="0" w:color="000000"/>
              <w:bottom w:val="single" w:sz="4" w:space="0" w:color="000000"/>
            </w:tcBorders>
            <w:shd w:val="clear" w:color="auto" w:fill="auto"/>
          </w:tcPr>
          <w:p w:rsidR="00E32E26" w:rsidRDefault="00E32E26" w:rsidP="007F0287">
            <w:r>
              <w:t>STEP</w:t>
            </w:r>
          </w:p>
          <w:p w:rsidR="00E32E26" w:rsidRDefault="00E32E26" w:rsidP="007F0287"/>
          <w:p w:rsidR="00E32E26" w:rsidRDefault="00E32E26" w:rsidP="007F0287">
            <w:r>
              <w:t>1</w:t>
            </w:r>
          </w:p>
        </w:tc>
        <w:tc>
          <w:tcPr>
            <w:tcW w:w="2340" w:type="dxa"/>
            <w:tcBorders>
              <w:top w:val="single" w:sz="4" w:space="0" w:color="000000"/>
              <w:left w:val="single" w:sz="4" w:space="0" w:color="000000"/>
              <w:bottom w:val="single" w:sz="4" w:space="0" w:color="000000"/>
            </w:tcBorders>
            <w:shd w:val="clear" w:color="auto" w:fill="auto"/>
          </w:tcPr>
          <w:p w:rsidR="00E32E26" w:rsidRDefault="00E32E26" w:rsidP="007F0287">
            <w:r>
              <w:t>OPERATOR ACTION</w:t>
            </w:r>
          </w:p>
          <w:p w:rsidR="00E32E26" w:rsidRDefault="00E32E26" w:rsidP="007F0287"/>
          <w:p w:rsidR="00E32E26" w:rsidRDefault="00E32E26" w:rsidP="007F0287">
            <w:r>
              <w:t xml:space="preserve">Start Database Editor Java solution </w:t>
            </w:r>
          </w:p>
        </w:tc>
        <w:tc>
          <w:tcPr>
            <w:tcW w:w="1800" w:type="dxa"/>
            <w:gridSpan w:val="3"/>
            <w:tcBorders>
              <w:top w:val="single" w:sz="4" w:space="0" w:color="000000"/>
              <w:left w:val="single" w:sz="4" w:space="0" w:color="000000"/>
              <w:bottom w:val="single" w:sz="4" w:space="0" w:color="000000"/>
            </w:tcBorders>
            <w:shd w:val="clear" w:color="auto" w:fill="auto"/>
          </w:tcPr>
          <w:p w:rsidR="00E32E26" w:rsidRDefault="00E32E26" w:rsidP="007F0287">
            <w:r>
              <w:t>PURPOSE</w:t>
            </w:r>
          </w:p>
          <w:p w:rsidR="00E32E26" w:rsidRDefault="00E32E26" w:rsidP="007F0287"/>
          <w:p w:rsidR="00E32E26" w:rsidRDefault="00E32E26" w:rsidP="007F0287">
            <w:r>
              <w:t>The System must be running in other to be tested</w:t>
            </w:r>
          </w:p>
        </w:tc>
        <w:tc>
          <w:tcPr>
            <w:tcW w:w="2224" w:type="dxa"/>
            <w:tcBorders>
              <w:top w:val="single" w:sz="4" w:space="0" w:color="000000"/>
              <w:left w:val="single" w:sz="4" w:space="0" w:color="000000"/>
              <w:bottom w:val="single" w:sz="4" w:space="0" w:color="000000"/>
            </w:tcBorders>
            <w:shd w:val="clear" w:color="auto" w:fill="auto"/>
          </w:tcPr>
          <w:p w:rsidR="00E32E26" w:rsidRDefault="00E32E26" w:rsidP="007F0287">
            <w:r>
              <w:t>EXEPCTED RESULTS</w:t>
            </w:r>
          </w:p>
          <w:p w:rsidR="00E32E26" w:rsidRDefault="00E32E26" w:rsidP="007F0287"/>
          <w:p w:rsidR="00E32E26" w:rsidRDefault="00E32E26" w:rsidP="007F0287">
            <w:r>
              <w:t>The system should start with no errors</w:t>
            </w:r>
          </w:p>
        </w:tc>
        <w:tc>
          <w:tcPr>
            <w:tcW w:w="1874" w:type="dxa"/>
            <w:tcBorders>
              <w:top w:val="single" w:sz="4" w:space="0" w:color="000000"/>
              <w:left w:val="single" w:sz="4" w:space="0" w:color="000000"/>
              <w:bottom w:val="single" w:sz="4" w:space="0" w:color="000000"/>
              <w:right w:val="single" w:sz="4" w:space="0" w:color="000000"/>
            </w:tcBorders>
            <w:shd w:val="clear" w:color="auto" w:fill="auto"/>
          </w:tcPr>
          <w:p w:rsidR="00E32E26" w:rsidRDefault="00E32E26" w:rsidP="007F0287">
            <w:r>
              <w:t>COMMENTS</w:t>
            </w:r>
          </w:p>
          <w:p w:rsidR="00E32E26" w:rsidRDefault="00E32E26" w:rsidP="007F0287"/>
          <w:p w:rsidR="00E32E26" w:rsidRDefault="00E32E26" w:rsidP="007F0287"/>
        </w:tc>
      </w:tr>
      <w:tr w:rsidR="00E32E26" w:rsidTr="007F0287">
        <w:trPr>
          <w:cantSplit/>
          <w:trHeight w:val="4130"/>
        </w:trPr>
        <w:tc>
          <w:tcPr>
            <w:tcW w:w="1008" w:type="dxa"/>
            <w:tcBorders>
              <w:top w:val="single" w:sz="4" w:space="0" w:color="000000"/>
              <w:left w:val="single" w:sz="4" w:space="0" w:color="000000"/>
              <w:bottom w:val="single" w:sz="4" w:space="0" w:color="000000"/>
            </w:tcBorders>
            <w:shd w:val="clear" w:color="auto" w:fill="auto"/>
          </w:tcPr>
          <w:p w:rsidR="00E32E26" w:rsidRDefault="00E32E26" w:rsidP="007F0287">
            <w:r>
              <w:lastRenderedPageBreak/>
              <w:t xml:space="preserve">STEP </w:t>
            </w:r>
          </w:p>
          <w:p w:rsidR="00E32E26" w:rsidRDefault="00E32E26" w:rsidP="007F0287"/>
          <w:p w:rsidR="00E32E26" w:rsidRDefault="00E32E26" w:rsidP="007F0287">
            <w:r>
              <w:t>2</w:t>
            </w:r>
          </w:p>
        </w:tc>
        <w:tc>
          <w:tcPr>
            <w:tcW w:w="2340" w:type="dxa"/>
            <w:tcBorders>
              <w:top w:val="single" w:sz="4" w:space="0" w:color="000000"/>
              <w:left w:val="single" w:sz="4" w:space="0" w:color="000000"/>
              <w:bottom w:val="single" w:sz="4" w:space="0" w:color="000000"/>
            </w:tcBorders>
            <w:shd w:val="clear" w:color="auto" w:fill="auto"/>
          </w:tcPr>
          <w:p w:rsidR="00E32E26" w:rsidRDefault="00E32E26" w:rsidP="007F0287">
            <w:r>
              <w:t xml:space="preserve">OPERATOR ACTION </w:t>
            </w:r>
          </w:p>
          <w:p w:rsidR="00E32E26" w:rsidRDefault="00E32E26" w:rsidP="007F0287"/>
          <w:p w:rsidR="00E32E26" w:rsidRDefault="00E32E26" w:rsidP="007F0287">
            <w:r>
              <w:t>From the Menu Item on the top, click on File, then Open. Once the Open Dialog opens, select TEST_DB.XML provided by the customer</w:t>
            </w:r>
          </w:p>
        </w:tc>
        <w:tc>
          <w:tcPr>
            <w:tcW w:w="1800" w:type="dxa"/>
            <w:gridSpan w:val="3"/>
            <w:tcBorders>
              <w:top w:val="single" w:sz="4" w:space="0" w:color="000000"/>
              <w:left w:val="single" w:sz="4" w:space="0" w:color="000000"/>
              <w:bottom w:val="single" w:sz="4" w:space="0" w:color="000000"/>
            </w:tcBorders>
            <w:shd w:val="clear" w:color="auto" w:fill="auto"/>
          </w:tcPr>
          <w:p w:rsidR="00E32E26" w:rsidRDefault="00E32E26" w:rsidP="007F0287">
            <w:r>
              <w:t>PURPOSE</w:t>
            </w:r>
          </w:p>
          <w:p w:rsidR="00E32E26" w:rsidRDefault="00E32E26" w:rsidP="007F0287"/>
          <w:p w:rsidR="00E32E26" w:rsidRDefault="00E32E26" w:rsidP="007F0287">
            <w:r>
              <w:t xml:space="preserve">The system needs to open the database description file in order to open the data table files. </w:t>
            </w:r>
          </w:p>
        </w:tc>
        <w:tc>
          <w:tcPr>
            <w:tcW w:w="2224" w:type="dxa"/>
            <w:tcBorders>
              <w:top w:val="single" w:sz="4" w:space="0" w:color="000000"/>
              <w:left w:val="single" w:sz="4" w:space="0" w:color="000000"/>
              <w:bottom w:val="single" w:sz="4" w:space="0" w:color="000000"/>
            </w:tcBorders>
            <w:shd w:val="clear" w:color="auto" w:fill="auto"/>
          </w:tcPr>
          <w:p w:rsidR="00E32E26" w:rsidRDefault="00E32E26" w:rsidP="007F0287">
            <w:r>
              <w:t>EXPECTED RESULTS</w:t>
            </w:r>
          </w:p>
          <w:p w:rsidR="00E32E26" w:rsidRDefault="00E32E26" w:rsidP="007F0287"/>
          <w:p w:rsidR="00E32E26" w:rsidRDefault="00E32E26" w:rsidP="007F0287">
            <w:r>
              <w:t xml:space="preserve">The system should be able to open the file and display all database tables. </w:t>
            </w:r>
          </w:p>
        </w:tc>
        <w:tc>
          <w:tcPr>
            <w:tcW w:w="1874" w:type="dxa"/>
            <w:tcBorders>
              <w:top w:val="single" w:sz="4" w:space="0" w:color="000000"/>
              <w:left w:val="single" w:sz="4" w:space="0" w:color="000000"/>
              <w:bottom w:val="single" w:sz="4" w:space="0" w:color="000000"/>
              <w:right w:val="single" w:sz="4" w:space="0" w:color="000000"/>
            </w:tcBorders>
            <w:shd w:val="clear" w:color="auto" w:fill="auto"/>
          </w:tcPr>
          <w:p w:rsidR="00E32E26" w:rsidRDefault="00E32E26" w:rsidP="007F0287">
            <w:r>
              <w:t>COMMENTS</w:t>
            </w:r>
          </w:p>
          <w:p w:rsidR="00E32E26" w:rsidRDefault="00E32E26" w:rsidP="007F0287"/>
          <w:p w:rsidR="00E32E26" w:rsidRDefault="00E32E26" w:rsidP="007F0287">
            <w:r>
              <w:t>The database XML file for this shall not be modified and permissions to this find should be correct in order to perform this test</w:t>
            </w:r>
          </w:p>
        </w:tc>
      </w:tr>
      <w:tr w:rsidR="00E32E26" w:rsidTr="007F0287">
        <w:trPr>
          <w:cantSplit/>
          <w:trHeight w:val="4130"/>
        </w:trPr>
        <w:tc>
          <w:tcPr>
            <w:tcW w:w="1008" w:type="dxa"/>
            <w:tcBorders>
              <w:top w:val="single" w:sz="4" w:space="0" w:color="000000"/>
              <w:left w:val="single" w:sz="4" w:space="0" w:color="000000"/>
              <w:bottom w:val="single" w:sz="4" w:space="0" w:color="000000"/>
            </w:tcBorders>
            <w:shd w:val="clear" w:color="auto" w:fill="auto"/>
          </w:tcPr>
          <w:p w:rsidR="00E32E26" w:rsidRDefault="00E32E26" w:rsidP="007F0287">
            <w:r>
              <w:t>STEP</w:t>
            </w:r>
          </w:p>
          <w:p w:rsidR="00E32E26" w:rsidRDefault="00E32E26" w:rsidP="007F0287"/>
          <w:p w:rsidR="00E32E26" w:rsidRDefault="00E32E26" w:rsidP="007F0287">
            <w:r>
              <w:t>3</w:t>
            </w:r>
          </w:p>
        </w:tc>
        <w:tc>
          <w:tcPr>
            <w:tcW w:w="2340" w:type="dxa"/>
            <w:tcBorders>
              <w:top w:val="single" w:sz="4" w:space="0" w:color="000000"/>
              <w:left w:val="single" w:sz="4" w:space="0" w:color="000000"/>
              <w:bottom w:val="single" w:sz="4" w:space="0" w:color="000000"/>
            </w:tcBorders>
            <w:shd w:val="clear" w:color="auto" w:fill="auto"/>
          </w:tcPr>
          <w:p w:rsidR="00E32E26" w:rsidRDefault="00E32E26" w:rsidP="007F0287">
            <w:r>
              <w:t>OPERATOR ACTION</w:t>
            </w:r>
          </w:p>
          <w:p w:rsidR="00E32E26" w:rsidRDefault="00E32E26" w:rsidP="007F0287"/>
          <w:p w:rsidR="00E32E26" w:rsidRDefault="00E32E26" w:rsidP="007F0287">
            <w:r>
              <w:t>On the display grid on the system’s graphical user interface. Double click BIG TABLE row under the Table name column.</w:t>
            </w:r>
          </w:p>
        </w:tc>
        <w:tc>
          <w:tcPr>
            <w:tcW w:w="1800" w:type="dxa"/>
            <w:gridSpan w:val="3"/>
            <w:tcBorders>
              <w:top w:val="single" w:sz="4" w:space="0" w:color="000000"/>
              <w:left w:val="single" w:sz="4" w:space="0" w:color="000000"/>
              <w:bottom w:val="single" w:sz="4" w:space="0" w:color="000000"/>
            </w:tcBorders>
            <w:shd w:val="clear" w:color="auto" w:fill="auto"/>
          </w:tcPr>
          <w:p w:rsidR="00E32E26" w:rsidRDefault="00E32E26" w:rsidP="007F0287">
            <w:r>
              <w:t>PURPOSE</w:t>
            </w:r>
          </w:p>
          <w:p w:rsidR="00E32E26" w:rsidRDefault="00E32E26" w:rsidP="007F0287"/>
          <w:p w:rsidR="00E32E26" w:rsidRDefault="00E32E26" w:rsidP="007F0287">
            <w:r>
              <w:t>The system needs to open the database data XML file in order to complete this test</w:t>
            </w:r>
          </w:p>
        </w:tc>
        <w:tc>
          <w:tcPr>
            <w:tcW w:w="2224" w:type="dxa"/>
            <w:tcBorders>
              <w:top w:val="single" w:sz="4" w:space="0" w:color="000000"/>
              <w:left w:val="single" w:sz="4" w:space="0" w:color="000000"/>
              <w:bottom w:val="single" w:sz="4" w:space="0" w:color="000000"/>
            </w:tcBorders>
            <w:shd w:val="clear" w:color="auto" w:fill="auto"/>
          </w:tcPr>
          <w:p w:rsidR="00E32E26" w:rsidRDefault="00E32E26" w:rsidP="007F0287">
            <w:r>
              <w:t>EXPECTED RESULTS</w:t>
            </w:r>
          </w:p>
          <w:p w:rsidR="00E32E26" w:rsidRDefault="00E32E26" w:rsidP="007F0287"/>
          <w:p w:rsidR="00E32E26" w:rsidRDefault="00E32E26" w:rsidP="007F0287">
            <w:r>
              <w:t>The system opens a new window with all rows and columns in the BIG TABLE data XML file.</w:t>
            </w:r>
          </w:p>
        </w:tc>
        <w:tc>
          <w:tcPr>
            <w:tcW w:w="1874" w:type="dxa"/>
            <w:tcBorders>
              <w:top w:val="single" w:sz="4" w:space="0" w:color="000000"/>
              <w:left w:val="single" w:sz="4" w:space="0" w:color="000000"/>
              <w:bottom w:val="single" w:sz="4" w:space="0" w:color="000000"/>
              <w:right w:val="single" w:sz="4" w:space="0" w:color="000000"/>
            </w:tcBorders>
            <w:shd w:val="clear" w:color="auto" w:fill="auto"/>
          </w:tcPr>
          <w:p w:rsidR="00E32E26" w:rsidRDefault="00E32E26" w:rsidP="007F0287">
            <w:r>
              <w:t>COMMENTS</w:t>
            </w:r>
          </w:p>
          <w:p w:rsidR="00E32E26" w:rsidRDefault="00E32E26" w:rsidP="007F0287"/>
          <w:p w:rsidR="00E32E26" w:rsidRDefault="00E32E26" w:rsidP="007F0287">
            <w:r>
              <w:t>The TEST_DB__BIG_TABLE.XML file must be located on the same directory from the TEST_DB.XML file. Unaltered and with the needed permissions to access the file.</w:t>
            </w:r>
          </w:p>
        </w:tc>
      </w:tr>
      <w:tr w:rsidR="000B126C" w:rsidTr="007F0287">
        <w:trPr>
          <w:cantSplit/>
          <w:trHeight w:val="4130"/>
        </w:trPr>
        <w:tc>
          <w:tcPr>
            <w:tcW w:w="1008" w:type="dxa"/>
            <w:tcBorders>
              <w:top w:val="single" w:sz="4" w:space="0" w:color="000000"/>
              <w:left w:val="single" w:sz="4" w:space="0" w:color="000000"/>
              <w:bottom w:val="single" w:sz="4" w:space="0" w:color="000000"/>
            </w:tcBorders>
            <w:shd w:val="clear" w:color="auto" w:fill="auto"/>
          </w:tcPr>
          <w:p w:rsidR="000B126C" w:rsidRDefault="000B126C" w:rsidP="007F0287">
            <w:r>
              <w:t xml:space="preserve">STEP </w:t>
            </w:r>
          </w:p>
          <w:p w:rsidR="000B126C" w:rsidRDefault="000B126C" w:rsidP="007F0287"/>
          <w:p w:rsidR="000B126C" w:rsidRDefault="000B126C" w:rsidP="007F0287">
            <w:r>
              <w:t>4</w:t>
            </w:r>
          </w:p>
        </w:tc>
        <w:tc>
          <w:tcPr>
            <w:tcW w:w="2340" w:type="dxa"/>
            <w:tcBorders>
              <w:top w:val="single" w:sz="4" w:space="0" w:color="000000"/>
              <w:left w:val="single" w:sz="4" w:space="0" w:color="000000"/>
              <w:bottom w:val="single" w:sz="4" w:space="0" w:color="000000"/>
            </w:tcBorders>
            <w:shd w:val="clear" w:color="auto" w:fill="auto"/>
          </w:tcPr>
          <w:p w:rsidR="000B126C" w:rsidRDefault="000B126C" w:rsidP="007F0287">
            <w:r>
              <w:t>OPERATOR ACTION</w:t>
            </w:r>
          </w:p>
          <w:p w:rsidR="000B126C" w:rsidRDefault="000B126C" w:rsidP="007F0287"/>
          <w:p w:rsidR="000B126C" w:rsidRDefault="000B126C" w:rsidP="007F0287">
            <w:r>
              <w:t>Click on Options on the Top Menu item, and then click on Column Selection. Once the new Window opens, ensure only columns C_0_0 and S_8_8 are “enabled” by click on the checkbox and having a check mark. All other columns must be unchecked. Then close the new window.</w:t>
            </w:r>
          </w:p>
        </w:tc>
        <w:tc>
          <w:tcPr>
            <w:tcW w:w="1800" w:type="dxa"/>
            <w:gridSpan w:val="3"/>
            <w:tcBorders>
              <w:top w:val="single" w:sz="4" w:space="0" w:color="000000"/>
              <w:left w:val="single" w:sz="4" w:space="0" w:color="000000"/>
              <w:bottom w:val="single" w:sz="4" w:space="0" w:color="000000"/>
            </w:tcBorders>
            <w:shd w:val="clear" w:color="auto" w:fill="auto"/>
          </w:tcPr>
          <w:p w:rsidR="000B126C" w:rsidRDefault="000B126C" w:rsidP="007F0287">
            <w:r>
              <w:t>PURPOSE</w:t>
            </w:r>
          </w:p>
          <w:p w:rsidR="000B126C" w:rsidRDefault="000B126C" w:rsidP="007F0287"/>
          <w:p w:rsidR="000B126C" w:rsidRDefault="000B126C" w:rsidP="007F0287">
            <w:r>
              <w:t>The purpose of this step is to filter the rows by only “enabling” the first and last columns, that is C_0_0 and S_8_8 columns.</w:t>
            </w:r>
          </w:p>
        </w:tc>
        <w:tc>
          <w:tcPr>
            <w:tcW w:w="2224" w:type="dxa"/>
            <w:tcBorders>
              <w:top w:val="single" w:sz="4" w:space="0" w:color="000000"/>
              <w:left w:val="single" w:sz="4" w:space="0" w:color="000000"/>
              <w:bottom w:val="single" w:sz="4" w:space="0" w:color="000000"/>
            </w:tcBorders>
            <w:shd w:val="clear" w:color="auto" w:fill="auto"/>
          </w:tcPr>
          <w:p w:rsidR="000B126C" w:rsidRDefault="000B126C" w:rsidP="007F0287">
            <w:r>
              <w:t>EXPECTED RESULTS</w:t>
            </w:r>
          </w:p>
          <w:p w:rsidR="000B126C" w:rsidRDefault="000B126C" w:rsidP="007F0287"/>
          <w:p w:rsidR="000B126C" w:rsidRDefault="000B126C" w:rsidP="007F0287">
            <w:r>
              <w:t>The system will maintained enable columns C_0_0 and S_8_8 for comparison, while disabling all other columns.</w:t>
            </w:r>
          </w:p>
        </w:tc>
        <w:tc>
          <w:tcPr>
            <w:tcW w:w="1874" w:type="dxa"/>
            <w:tcBorders>
              <w:top w:val="single" w:sz="4" w:space="0" w:color="000000"/>
              <w:left w:val="single" w:sz="4" w:space="0" w:color="000000"/>
              <w:bottom w:val="single" w:sz="4" w:space="0" w:color="000000"/>
              <w:right w:val="single" w:sz="4" w:space="0" w:color="000000"/>
            </w:tcBorders>
            <w:shd w:val="clear" w:color="auto" w:fill="auto"/>
          </w:tcPr>
          <w:p w:rsidR="000B126C" w:rsidRDefault="000B126C" w:rsidP="007F0287">
            <w:r>
              <w:t>COMMENTS</w:t>
            </w:r>
          </w:p>
          <w:p w:rsidR="000B126C" w:rsidRDefault="000B126C" w:rsidP="007F0287"/>
          <w:p w:rsidR="000B126C" w:rsidRDefault="000B126C" w:rsidP="007F0287"/>
        </w:tc>
      </w:tr>
      <w:tr w:rsidR="00E32E26" w:rsidTr="007F0287">
        <w:trPr>
          <w:cantSplit/>
          <w:trHeight w:val="4130"/>
        </w:trPr>
        <w:tc>
          <w:tcPr>
            <w:tcW w:w="1008" w:type="dxa"/>
            <w:tcBorders>
              <w:top w:val="single" w:sz="4" w:space="0" w:color="000000"/>
              <w:left w:val="single" w:sz="4" w:space="0" w:color="000000"/>
              <w:bottom w:val="single" w:sz="4" w:space="0" w:color="000000"/>
            </w:tcBorders>
            <w:shd w:val="clear" w:color="auto" w:fill="auto"/>
          </w:tcPr>
          <w:p w:rsidR="00E32E26" w:rsidRDefault="00E32E26" w:rsidP="007F0287">
            <w:r>
              <w:lastRenderedPageBreak/>
              <w:t xml:space="preserve">STEP </w:t>
            </w:r>
          </w:p>
          <w:p w:rsidR="00E32E26" w:rsidRDefault="00E32E26" w:rsidP="007F0287"/>
          <w:p w:rsidR="00E32E26" w:rsidRDefault="00E32E26" w:rsidP="007F0287">
            <w:r>
              <w:t>4</w:t>
            </w:r>
          </w:p>
        </w:tc>
        <w:tc>
          <w:tcPr>
            <w:tcW w:w="2340" w:type="dxa"/>
            <w:tcBorders>
              <w:top w:val="single" w:sz="4" w:space="0" w:color="000000"/>
              <w:left w:val="single" w:sz="4" w:space="0" w:color="000000"/>
              <w:bottom w:val="single" w:sz="4" w:space="0" w:color="000000"/>
            </w:tcBorders>
            <w:shd w:val="clear" w:color="auto" w:fill="auto"/>
          </w:tcPr>
          <w:p w:rsidR="00E32E26" w:rsidRDefault="00E32E26" w:rsidP="007F0287">
            <w:r>
              <w:t>OPERATOR ACTION</w:t>
            </w:r>
          </w:p>
          <w:p w:rsidR="00E32E26" w:rsidRDefault="00E32E26" w:rsidP="007F0287"/>
          <w:p w:rsidR="00E32E26" w:rsidRDefault="00E32E26" w:rsidP="007F0287">
            <w:r>
              <w:t>On the new window, Click the File Menu Item form the top Menu. Then click on “Compare table to another version”, when the Open Dialog opens, select the TEST_DB__BIG_TABLE.XML file.</w:t>
            </w:r>
          </w:p>
        </w:tc>
        <w:tc>
          <w:tcPr>
            <w:tcW w:w="1800" w:type="dxa"/>
            <w:gridSpan w:val="3"/>
            <w:tcBorders>
              <w:top w:val="single" w:sz="4" w:space="0" w:color="000000"/>
              <w:left w:val="single" w:sz="4" w:space="0" w:color="000000"/>
              <w:bottom w:val="single" w:sz="4" w:space="0" w:color="000000"/>
            </w:tcBorders>
            <w:shd w:val="clear" w:color="auto" w:fill="auto"/>
          </w:tcPr>
          <w:p w:rsidR="00E32E26" w:rsidRDefault="00E32E26" w:rsidP="007F0287">
            <w:r>
              <w:t>PURPOSE</w:t>
            </w:r>
          </w:p>
          <w:p w:rsidR="00E32E26" w:rsidRDefault="00E32E26" w:rsidP="007F0287"/>
          <w:p w:rsidR="00E32E26" w:rsidRDefault="00E32E26" w:rsidP="007F0287">
            <w:r>
              <w:t>The purpose of this step is to open the file to be compared with the current table that has been opened.</w:t>
            </w:r>
          </w:p>
        </w:tc>
        <w:tc>
          <w:tcPr>
            <w:tcW w:w="2224" w:type="dxa"/>
            <w:tcBorders>
              <w:top w:val="single" w:sz="4" w:space="0" w:color="000000"/>
              <w:left w:val="single" w:sz="4" w:space="0" w:color="000000"/>
              <w:bottom w:val="single" w:sz="4" w:space="0" w:color="000000"/>
            </w:tcBorders>
            <w:shd w:val="clear" w:color="auto" w:fill="auto"/>
          </w:tcPr>
          <w:p w:rsidR="00E32E26" w:rsidRDefault="00E32E26" w:rsidP="007F0287">
            <w:r>
              <w:t>EXPECTED RESULTS</w:t>
            </w:r>
          </w:p>
          <w:p w:rsidR="00E32E26" w:rsidRDefault="00E32E26" w:rsidP="007F0287"/>
          <w:p w:rsidR="00E32E26" w:rsidRDefault="00E32E26" w:rsidP="007F0287">
            <w:r>
              <w:t>The system is expected to open the TEST_DB__BIG_TABLE.XML file and compare the version with the file that we have currently open.</w:t>
            </w:r>
          </w:p>
        </w:tc>
        <w:tc>
          <w:tcPr>
            <w:tcW w:w="1874" w:type="dxa"/>
            <w:tcBorders>
              <w:top w:val="single" w:sz="4" w:space="0" w:color="000000"/>
              <w:left w:val="single" w:sz="4" w:space="0" w:color="000000"/>
              <w:bottom w:val="single" w:sz="4" w:space="0" w:color="000000"/>
              <w:right w:val="single" w:sz="4" w:space="0" w:color="000000"/>
            </w:tcBorders>
            <w:shd w:val="clear" w:color="auto" w:fill="auto"/>
          </w:tcPr>
          <w:p w:rsidR="00E32E26" w:rsidRDefault="00E32E26" w:rsidP="007F0287">
            <w:r>
              <w:t>COMMENTS</w:t>
            </w:r>
          </w:p>
          <w:p w:rsidR="00E32E26" w:rsidRDefault="00E32E26" w:rsidP="007F0287"/>
          <w:p w:rsidR="00E32E26" w:rsidRDefault="00E32E26" w:rsidP="007F0287">
            <w:r>
              <w:t>The TEST_DB__BIG_TABLE.XML file is expected to have no alterations since provided by the customer.</w:t>
            </w:r>
          </w:p>
        </w:tc>
      </w:tr>
      <w:tr w:rsidR="00E32E26" w:rsidTr="007F0287">
        <w:trPr>
          <w:cantSplit/>
          <w:trHeight w:val="4130"/>
        </w:trPr>
        <w:tc>
          <w:tcPr>
            <w:tcW w:w="1008" w:type="dxa"/>
            <w:tcBorders>
              <w:top w:val="single" w:sz="4" w:space="0" w:color="000000"/>
              <w:left w:val="single" w:sz="4" w:space="0" w:color="000000"/>
              <w:bottom w:val="single" w:sz="4" w:space="0" w:color="000000"/>
            </w:tcBorders>
            <w:shd w:val="clear" w:color="auto" w:fill="auto"/>
          </w:tcPr>
          <w:p w:rsidR="00E32E26" w:rsidRDefault="00E32E26" w:rsidP="007F0287">
            <w:r>
              <w:t>STEP</w:t>
            </w:r>
          </w:p>
          <w:p w:rsidR="00E32E26" w:rsidRDefault="00E32E26" w:rsidP="007F0287"/>
          <w:p w:rsidR="00E32E26" w:rsidRDefault="00E32E26" w:rsidP="007F0287">
            <w:r>
              <w:t>5</w:t>
            </w:r>
          </w:p>
        </w:tc>
        <w:tc>
          <w:tcPr>
            <w:tcW w:w="2340" w:type="dxa"/>
            <w:tcBorders>
              <w:top w:val="single" w:sz="4" w:space="0" w:color="000000"/>
              <w:left w:val="single" w:sz="4" w:space="0" w:color="000000"/>
              <w:bottom w:val="single" w:sz="4" w:space="0" w:color="000000"/>
            </w:tcBorders>
            <w:shd w:val="clear" w:color="auto" w:fill="auto"/>
          </w:tcPr>
          <w:p w:rsidR="00E32E26" w:rsidRDefault="00E32E26" w:rsidP="007F0287">
            <w:r>
              <w:t>OPERATOR ACTIONS</w:t>
            </w:r>
          </w:p>
          <w:p w:rsidR="00E32E26" w:rsidRDefault="00E32E26" w:rsidP="007F0287"/>
          <w:p w:rsidR="00E32E26" w:rsidRDefault="00E32E26" w:rsidP="007F0287">
            <w:r>
              <w:t xml:space="preserve">Collect results from the system by reading the </w:t>
            </w:r>
            <w:r w:rsidR="001D3CC5">
              <w:t>2 m</w:t>
            </w:r>
            <w:r>
              <w:t xml:space="preserve">essage </w:t>
            </w:r>
            <w:r w:rsidR="001D3CC5">
              <w:t>w</w:t>
            </w:r>
            <w:r>
              <w:t>indow</w:t>
            </w:r>
            <w:r w:rsidR="001D3CC5">
              <w:t>s</w:t>
            </w:r>
            <w:r>
              <w:t xml:space="preserve"> with the number of mismatches. </w:t>
            </w:r>
          </w:p>
        </w:tc>
        <w:tc>
          <w:tcPr>
            <w:tcW w:w="1800" w:type="dxa"/>
            <w:gridSpan w:val="3"/>
            <w:tcBorders>
              <w:top w:val="single" w:sz="4" w:space="0" w:color="000000"/>
              <w:left w:val="single" w:sz="4" w:space="0" w:color="000000"/>
              <w:bottom w:val="single" w:sz="4" w:space="0" w:color="000000"/>
            </w:tcBorders>
            <w:shd w:val="clear" w:color="auto" w:fill="auto"/>
          </w:tcPr>
          <w:p w:rsidR="00E32E26" w:rsidRDefault="00E32E26" w:rsidP="007F0287">
            <w:r>
              <w:t>PURPOSE</w:t>
            </w:r>
          </w:p>
          <w:p w:rsidR="00E32E26" w:rsidRDefault="00E32E26" w:rsidP="007F0287"/>
          <w:p w:rsidR="00E32E26" w:rsidRDefault="00E32E26" w:rsidP="007F0287">
            <w:r>
              <w:t>To collect the result</w:t>
            </w:r>
            <w:r w:rsidR="001D3CC5">
              <w:t>s</w:t>
            </w:r>
            <w:r>
              <w:t xml:space="preserve"> of the comparison</w:t>
            </w:r>
          </w:p>
        </w:tc>
        <w:tc>
          <w:tcPr>
            <w:tcW w:w="2224" w:type="dxa"/>
            <w:tcBorders>
              <w:top w:val="single" w:sz="4" w:space="0" w:color="000000"/>
              <w:left w:val="single" w:sz="4" w:space="0" w:color="000000"/>
              <w:bottom w:val="single" w:sz="4" w:space="0" w:color="000000"/>
            </w:tcBorders>
            <w:shd w:val="clear" w:color="auto" w:fill="auto"/>
          </w:tcPr>
          <w:p w:rsidR="00E32E26" w:rsidRDefault="00E32E26" w:rsidP="007F0287">
            <w:r>
              <w:t>EXPECTED RESULTS</w:t>
            </w:r>
          </w:p>
          <w:p w:rsidR="00E32E26" w:rsidRDefault="00E32E26" w:rsidP="007F0287"/>
          <w:p w:rsidR="00E32E26" w:rsidRDefault="00E32E26" w:rsidP="007F0287">
            <w:r>
              <w:t xml:space="preserve">The system is expected to </w:t>
            </w:r>
            <w:r w:rsidR="001D3CC5">
              <w:t xml:space="preserve">complain about not being able to find the filtered columns, however it will </w:t>
            </w:r>
            <w:r>
              <w:t>find zero mismatches from both versions on each XML file</w:t>
            </w:r>
            <w:r w:rsidR="001D3CC5">
              <w:t xml:space="preserve"> on the enabled columns.</w:t>
            </w:r>
          </w:p>
        </w:tc>
        <w:tc>
          <w:tcPr>
            <w:tcW w:w="1874" w:type="dxa"/>
            <w:tcBorders>
              <w:top w:val="single" w:sz="4" w:space="0" w:color="000000"/>
              <w:left w:val="single" w:sz="4" w:space="0" w:color="000000"/>
              <w:bottom w:val="single" w:sz="4" w:space="0" w:color="000000"/>
              <w:right w:val="single" w:sz="4" w:space="0" w:color="000000"/>
            </w:tcBorders>
            <w:shd w:val="clear" w:color="auto" w:fill="auto"/>
          </w:tcPr>
          <w:p w:rsidR="00E32E26" w:rsidRDefault="00E32E26" w:rsidP="007F0287"/>
        </w:tc>
      </w:tr>
      <w:tr w:rsidR="00E32E26" w:rsidTr="007F0287">
        <w:trPr>
          <w:trHeight w:val="1250"/>
        </w:trPr>
        <w:tc>
          <w:tcPr>
            <w:tcW w:w="9246" w:type="dxa"/>
            <w:gridSpan w:val="7"/>
            <w:tcBorders>
              <w:top w:val="single" w:sz="4" w:space="0" w:color="000000"/>
              <w:left w:val="single" w:sz="4" w:space="0" w:color="000000"/>
              <w:bottom w:val="single" w:sz="4" w:space="0" w:color="000000"/>
              <w:right w:val="single" w:sz="4" w:space="0" w:color="000000"/>
            </w:tcBorders>
            <w:shd w:val="clear" w:color="auto" w:fill="auto"/>
          </w:tcPr>
          <w:p w:rsidR="00E32E26" w:rsidRDefault="00E32E26" w:rsidP="007F0287">
            <w:r>
              <w:t>Concluding Remarks:</w:t>
            </w:r>
          </w:p>
          <w:p w:rsidR="00E32E26" w:rsidRDefault="00E32E26" w:rsidP="007F0287">
            <w:r>
              <w:t xml:space="preserve">The test has completed successfully since and expected result and the actual test result are the same. </w:t>
            </w:r>
          </w:p>
        </w:tc>
      </w:tr>
      <w:tr w:rsidR="00E32E26" w:rsidTr="007F0287">
        <w:trPr>
          <w:trHeight w:val="890"/>
        </w:trPr>
        <w:tc>
          <w:tcPr>
            <w:tcW w:w="4608" w:type="dxa"/>
            <w:gridSpan w:val="3"/>
            <w:tcBorders>
              <w:top w:val="single" w:sz="4" w:space="0" w:color="000000"/>
              <w:left w:val="single" w:sz="4" w:space="0" w:color="000000"/>
              <w:bottom w:val="single" w:sz="4" w:space="0" w:color="000000"/>
            </w:tcBorders>
            <w:shd w:val="clear" w:color="auto" w:fill="auto"/>
          </w:tcPr>
          <w:p w:rsidR="00E32E26" w:rsidRPr="00E32E26" w:rsidRDefault="00E32E26" w:rsidP="007F0287">
            <w:pPr>
              <w:rPr>
                <w:lang w:val="es-MX"/>
              </w:rPr>
            </w:pPr>
            <w:proofErr w:type="spellStart"/>
            <w:r w:rsidRPr="00E32E26">
              <w:rPr>
                <w:lang w:val="es-MX"/>
              </w:rPr>
              <w:t>Testing</w:t>
            </w:r>
            <w:proofErr w:type="spellEnd"/>
            <w:r w:rsidRPr="00E32E26">
              <w:rPr>
                <w:lang w:val="es-MX"/>
              </w:rPr>
              <w:t xml:space="preserve"> </w:t>
            </w:r>
            <w:proofErr w:type="spellStart"/>
            <w:r w:rsidRPr="00E32E26">
              <w:rPr>
                <w:lang w:val="es-MX"/>
              </w:rPr>
              <w:t>Team</w:t>
            </w:r>
            <w:proofErr w:type="spellEnd"/>
            <w:r w:rsidRPr="00E32E26">
              <w:rPr>
                <w:lang w:val="es-MX"/>
              </w:rPr>
              <w:t xml:space="preserve">: </w:t>
            </w:r>
          </w:p>
          <w:p w:rsidR="00E32E26" w:rsidRPr="00E32E26" w:rsidRDefault="00E32E26" w:rsidP="007F0287">
            <w:pPr>
              <w:rPr>
                <w:lang w:val="es-MX"/>
              </w:rPr>
            </w:pPr>
            <w:r w:rsidRPr="00E32E26">
              <w:rPr>
                <w:lang w:val="es-MX"/>
              </w:rPr>
              <w:t>Ernesto Vazquez</w:t>
            </w:r>
          </w:p>
          <w:p w:rsidR="00E32E26" w:rsidRPr="00A53519" w:rsidRDefault="00E32E26" w:rsidP="007F0287">
            <w:pPr>
              <w:rPr>
                <w:lang w:val="es-MX"/>
              </w:rPr>
            </w:pPr>
            <w:r w:rsidRPr="00A53519">
              <w:rPr>
                <w:lang w:val="es-MX"/>
              </w:rPr>
              <w:t xml:space="preserve">Diana L </w:t>
            </w:r>
            <w:proofErr w:type="spellStart"/>
            <w:r w:rsidRPr="00A53519">
              <w:rPr>
                <w:lang w:val="es-MX"/>
              </w:rPr>
              <w:t>Ramirez</w:t>
            </w:r>
            <w:proofErr w:type="spellEnd"/>
          </w:p>
          <w:p w:rsidR="00E32E26" w:rsidRPr="00A53519" w:rsidRDefault="00E32E26" w:rsidP="007F0287">
            <w:pPr>
              <w:rPr>
                <w:lang w:val="es-MX"/>
              </w:rPr>
            </w:pPr>
            <w:proofErr w:type="spellStart"/>
            <w:r w:rsidRPr="00A53519">
              <w:rPr>
                <w:lang w:val="es-MX"/>
              </w:rPr>
              <w:t>Annadiley</w:t>
            </w:r>
            <w:proofErr w:type="spellEnd"/>
            <w:r w:rsidRPr="00A53519">
              <w:rPr>
                <w:lang w:val="es-MX"/>
              </w:rPr>
              <w:t xml:space="preserve"> </w:t>
            </w:r>
            <w:proofErr w:type="gramStart"/>
            <w:r w:rsidRPr="00A53519">
              <w:rPr>
                <w:lang w:val="es-MX"/>
              </w:rPr>
              <w:t>G</w:t>
            </w:r>
            <w:r>
              <w:rPr>
                <w:lang w:val="es-MX"/>
              </w:rPr>
              <w:t>allegos</w:t>
            </w:r>
            <w:proofErr w:type="gramEnd"/>
          </w:p>
        </w:tc>
        <w:tc>
          <w:tcPr>
            <w:tcW w:w="4638" w:type="dxa"/>
            <w:gridSpan w:val="4"/>
            <w:tcBorders>
              <w:top w:val="single" w:sz="4" w:space="0" w:color="000000"/>
              <w:left w:val="single" w:sz="4" w:space="0" w:color="000000"/>
              <w:bottom w:val="single" w:sz="4" w:space="0" w:color="000000"/>
              <w:right w:val="single" w:sz="4" w:space="0" w:color="000000"/>
            </w:tcBorders>
            <w:shd w:val="clear" w:color="auto" w:fill="auto"/>
          </w:tcPr>
          <w:p w:rsidR="00E32E26" w:rsidRDefault="00E32E26" w:rsidP="007F0287">
            <w:r>
              <w:t>Date Completed:</w:t>
            </w:r>
          </w:p>
          <w:p w:rsidR="00E32E26" w:rsidRDefault="00E32E26" w:rsidP="007F0287">
            <w:r>
              <w:t>4/11/2020</w:t>
            </w:r>
          </w:p>
        </w:tc>
      </w:tr>
    </w:tbl>
    <w:p w:rsidR="00E32E26" w:rsidRPr="00E32E26" w:rsidRDefault="00E32E26" w:rsidP="00E32E26"/>
    <w:p w:rsidR="00DD75C4" w:rsidRDefault="00DD75C4" w:rsidP="00DD75C4">
      <w:pPr>
        <w:pStyle w:val="Heading2"/>
      </w:pPr>
      <w:r>
        <w:t>Test 3</w:t>
      </w:r>
    </w:p>
    <w:p w:rsidR="005A7979" w:rsidRDefault="005A7979" w:rsidP="005A7979"/>
    <w:p w:rsidR="005A7979" w:rsidRDefault="005A7979" w:rsidP="005A7979">
      <w:r>
        <w:rPr>
          <w:b/>
          <w:bCs/>
        </w:rPr>
        <w:t xml:space="preserve">Objective: </w:t>
      </w:r>
      <w:r w:rsidR="00DA7A51">
        <w:rPr>
          <w:b/>
        </w:rPr>
        <w:t xml:space="preserve">Compare two </w:t>
      </w:r>
      <w:r w:rsidR="00E86F74">
        <w:rPr>
          <w:b/>
        </w:rPr>
        <w:t>different</w:t>
      </w:r>
      <w:r w:rsidR="00DA7A51">
        <w:rPr>
          <w:b/>
        </w:rPr>
        <w:t xml:space="preserve"> tables to verify version detection functionality</w:t>
      </w:r>
    </w:p>
    <w:p w:rsidR="005A7979" w:rsidRDefault="005A7979" w:rsidP="005A7979">
      <w:pPr>
        <w:sectPr w:rsidR="005A7979">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800" w:header="720" w:footer="720" w:gutter="0"/>
          <w:pgNumType w:start="1"/>
          <w:cols w:space="720"/>
          <w:docGrid w:linePitch="360"/>
        </w:sectPr>
      </w:pPr>
      <w:r>
        <w:rPr>
          <w:b/>
          <w:bCs/>
        </w:rPr>
        <w:t>Notes:</w:t>
      </w:r>
      <w:r>
        <w:t xml:space="preserve"> </w:t>
      </w:r>
      <w:r w:rsidR="00DF1F77">
        <w:t>None</w:t>
      </w:r>
    </w:p>
    <w:p w:rsidR="005A7979" w:rsidRDefault="005A7979" w:rsidP="005A7979">
      <w:pPr>
        <w:pStyle w:val="Paragraph"/>
        <w:sectPr w:rsidR="005A7979">
          <w:type w:val="continuous"/>
          <w:pgSz w:w="12240" w:h="15840"/>
          <w:pgMar w:top="1440" w:right="1440" w:bottom="1440" w:left="1800" w:header="720" w:footer="720" w:gutter="0"/>
          <w:cols w:space="720"/>
          <w:docGrid w:linePitch="360"/>
        </w:sectPr>
      </w:pPr>
    </w:p>
    <w:p w:rsidR="005A7979" w:rsidRDefault="005A7979" w:rsidP="005A7979"/>
    <w:tbl>
      <w:tblPr>
        <w:tblW w:w="0" w:type="auto"/>
        <w:tblInd w:w="-15" w:type="dxa"/>
        <w:tblLayout w:type="fixed"/>
        <w:tblLook w:val="0000" w:firstRow="0" w:lastRow="0" w:firstColumn="0" w:lastColumn="0" w:noHBand="0" w:noVBand="0"/>
      </w:tblPr>
      <w:tblGrid>
        <w:gridCol w:w="1008"/>
        <w:gridCol w:w="2340"/>
        <w:gridCol w:w="1260"/>
        <w:gridCol w:w="12"/>
        <w:gridCol w:w="528"/>
        <w:gridCol w:w="2224"/>
        <w:gridCol w:w="1874"/>
      </w:tblGrid>
      <w:tr w:rsidR="005A7979" w:rsidTr="007F0287">
        <w:trPr>
          <w:cantSplit/>
          <w:trHeight w:val="300"/>
        </w:trPr>
        <w:tc>
          <w:tcPr>
            <w:tcW w:w="4620" w:type="dxa"/>
            <w:gridSpan w:val="4"/>
            <w:tcBorders>
              <w:top w:val="single" w:sz="4" w:space="0" w:color="000000"/>
              <w:left w:val="single" w:sz="4" w:space="0" w:color="000000"/>
              <w:bottom w:val="single" w:sz="4" w:space="0" w:color="000000"/>
            </w:tcBorders>
            <w:shd w:val="clear" w:color="auto" w:fill="auto"/>
          </w:tcPr>
          <w:p w:rsidR="005A7979" w:rsidRDefault="005A7979" w:rsidP="007F0287">
            <w:r>
              <w:t>Test No.: 3</w:t>
            </w:r>
          </w:p>
        </w:tc>
        <w:tc>
          <w:tcPr>
            <w:tcW w:w="4626" w:type="dxa"/>
            <w:gridSpan w:val="3"/>
            <w:tcBorders>
              <w:top w:val="single" w:sz="4" w:space="0" w:color="000000"/>
              <w:left w:val="single" w:sz="4" w:space="0" w:color="000000"/>
              <w:bottom w:val="single" w:sz="4" w:space="0" w:color="000000"/>
              <w:right w:val="single" w:sz="4" w:space="0" w:color="000000"/>
            </w:tcBorders>
            <w:shd w:val="clear" w:color="auto" w:fill="auto"/>
          </w:tcPr>
          <w:p w:rsidR="005A7979" w:rsidRDefault="005A7979" w:rsidP="007F0287">
            <w:r>
              <w:t xml:space="preserve">Current Status: </w:t>
            </w:r>
            <w:r w:rsidR="0043193A">
              <w:t>Failed</w:t>
            </w:r>
          </w:p>
        </w:tc>
      </w:tr>
      <w:tr w:rsidR="005A7979" w:rsidTr="007F0287">
        <w:trPr>
          <w:cantSplit/>
          <w:trHeight w:val="300"/>
        </w:trPr>
        <w:tc>
          <w:tcPr>
            <w:tcW w:w="9246" w:type="dxa"/>
            <w:gridSpan w:val="7"/>
            <w:tcBorders>
              <w:top w:val="single" w:sz="4" w:space="0" w:color="000000"/>
              <w:left w:val="single" w:sz="4" w:space="0" w:color="000000"/>
              <w:bottom w:val="single" w:sz="4" w:space="0" w:color="000000"/>
              <w:right w:val="single" w:sz="4" w:space="0" w:color="000000"/>
            </w:tcBorders>
            <w:shd w:val="clear" w:color="auto" w:fill="auto"/>
          </w:tcPr>
          <w:p w:rsidR="005A7979" w:rsidRDefault="005A7979" w:rsidP="007F0287">
            <w:r>
              <w:lastRenderedPageBreak/>
              <w:t>Test title:  Table version comparison</w:t>
            </w:r>
            <w:r w:rsidR="005B4600">
              <w:t xml:space="preserve"> with different tables</w:t>
            </w:r>
          </w:p>
          <w:p w:rsidR="005A7979" w:rsidRDefault="005A7979" w:rsidP="007F0287"/>
        </w:tc>
      </w:tr>
      <w:tr w:rsidR="005A7979" w:rsidTr="007F0287">
        <w:trPr>
          <w:cantSplit/>
          <w:trHeight w:val="1070"/>
        </w:trPr>
        <w:tc>
          <w:tcPr>
            <w:tcW w:w="9246" w:type="dxa"/>
            <w:gridSpan w:val="7"/>
            <w:tcBorders>
              <w:top w:val="single" w:sz="4" w:space="0" w:color="000000"/>
              <w:left w:val="single" w:sz="4" w:space="0" w:color="000000"/>
              <w:bottom w:val="single" w:sz="4" w:space="0" w:color="000000"/>
              <w:right w:val="single" w:sz="4" w:space="0" w:color="000000"/>
            </w:tcBorders>
            <w:shd w:val="clear" w:color="auto" w:fill="auto"/>
          </w:tcPr>
          <w:p w:rsidR="005A7979" w:rsidRDefault="005A7979" w:rsidP="007F0287">
            <w:r>
              <w:t xml:space="preserve">Testing approach: This testing will compare the TEST_DB__BIG_TABLE.XML </w:t>
            </w:r>
            <w:r w:rsidR="00A4083A">
              <w:t>against TEST_DB__TYPE_TABLE.XML</w:t>
            </w:r>
            <w:r>
              <w:t xml:space="preserve"> to verify if the system is able to identify the same version.</w:t>
            </w:r>
          </w:p>
        </w:tc>
      </w:tr>
      <w:tr w:rsidR="005A7979" w:rsidTr="007F0287">
        <w:trPr>
          <w:cantSplit/>
          <w:trHeight w:val="4130"/>
        </w:trPr>
        <w:tc>
          <w:tcPr>
            <w:tcW w:w="1008" w:type="dxa"/>
            <w:tcBorders>
              <w:top w:val="single" w:sz="4" w:space="0" w:color="000000"/>
              <w:left w:val="single" w:sz="4" w:space="0" w:color="000000"/>
              <w:bottom w:val="single" w:sz="4" w:space="0" w:color="000000"/>
            </w:tcBorders>
            <w:shd w:val="clear" w:color="auto" w:fill="auto"/>
          </w:tcPr>
          <w:p w:rsidR="005A7979" w:rsidRDefault="005A7979" w:rsidP="007F0287">
            <w:r>
              <w:t>STEP</w:t>
            </w:r>
          </w:p>
          <w:p w:rsidR="005A7979" w:rsidRDefault="005A7979" w:rsidP="007F0287"/>
          <w:p w:rsidR="005A7979" w:rsidRDefault="005A7979" w:rsidP="007F0287">
            <w:r>
              <w:t>1</w:t>
            </w:r>
          </w:p>
        </w:tc>
        <w:tc>
          <w:tcPr>
            <w:tcW w:w="2340" w:type="dxa"/>
            <w:tcBorders>
              <w:top w:val="single" w:sz="4" w:space="0" w:color="000000"/>
              <w:left w:val="single" w:sz="4" w:space="0" w:color="000000"/>
              <w:bottom w:val="single" w:sz="4" w:space="0" w:color="000000"/>
            </w:tcBorders>
            <w:shd w:val="clear" w:color="auto" w:fill="auto"/>
          </w:tcPr>
          <w:p w:rsidR="005A7979" w:rsidRDefault="005A7979" w:rsidP="007F0287">
            <w:r>
              <w:t>OPERATOR ACTION</w:t>
            </w:r>
          </w:p>
          <w:p w:rsidR="005A7979" w:rsidRDefault="005A7979" w:rsidP="007F0287"/>
          <w:p w:rsidR="005A7979" w:rsidRDefault="005A7979" w:rsidP="007F0287">
            <w:r>
              <w:t xml:space="preserve">Start Database Editor Java solution </w:t>
            </w:r>
          </w:p>
        </w:tc>
        <w:tc>
          <w:tcPr>
            <w:tcW w:w="1800" w:type="dxa"/>
            <w:gridSpan w:val="3"/>
            <w:tcBorders>
              <w:top w:val="single" w:sz="4" w:space="0" w:color="000000"/>
              <w:left w:val="single" w:sz="4" w:space="0" w:color="000000"/>
              <w:bottom w:val="single" w:sz="4" w:space="0" w:color="000000"/>
            </w:tcBorders>
            <w:shd w:val="clear" w:color="auto" w:fill="auto"/>
          </w:tcPr>
          <w:p w:rsidR="005A7979" w:rsidRDefault="005A7979" w:rsidP="007F0287">
            <w:r>
              <w:t>PURPOSE</w:t>
            </w:r>
          </w:p>
          <w:p w:rsidR="005A7979" w:rsidRDefault="005A7979" w:rsidP="007F0287"/>
          <w:p w:rsidR="005A7979" w:rsidRDefault="005A7979" w:rsidP="007F0287">
            <w:r>
              <w:t>The System must be running in other to be tested</w:t>
            </w:r>
          </w:p>
        </w:tc>
        <w:tc>
          <w:tcPr>
            <w:tcW w:w="2224" w:type="dxa"/>
            <w:tcBorders>
              <w:top w:val="single" w:sz="4" w:space="0" w:color="000000"/>
              <w:left w:val="single" w:sz="4" w:space="0" w:color="000000"/>
              <w:bottom w:val="single" w:sz="4" w:space="0" w:color="000000"/>
            </w:tcBorders>
            <w:shd w:val="clear" w:color="auto" w:fill="auto"/>
          </w:tcPr>
          <w:p w:rsidR="005A7979" w:rsidRDefault="005A7979" w:rsidP="007F0287">
            <w:r>
              <w:t>EXEPCTED RESULTS</w:t>
            </w:r>
          </w:p>
          <w:p w:rsidR="005A7979" w:rsidRDefault="005A7979" w:rsidP="007F0287"/>
          <w:p w:rsidR="005A7979" w:rsidRDefault="005A7979" w:rsidP="007F0287">
            <w:r>
              <w:t>The system should start with no errors</w:t>
            </w:r>
          </w:p>
        </w:tc>
        <w:tc>
          <w:tcPr>
            <w:tcW w:w="1874" w:type="dxa"/>
            <w:tcBorders>
              <w:top w:val="single" w:sz="4" w:space="0" w:color="000000"/>
              <w:left w:val="single" w:sz="4" w:space="0" w:color="000000"/>
              <w:bottom w:val="single" w:sz="4" w:space="0" w:color="000000"/>
              <w:right w:val="single" w:sz="4" w:space="0" w:color="000000"/>
            </w:tcBorders>
            <w:shd w:val="clear" w:color="auto" w:fill="auto"/>
          </w:tcPr>
          <w:p w:rsidR="005A7979" w:rsidRDefault="005A7979" w:rsidP="007F0287">
            <w:r>
              <w:t>COMMENTS</w:t>
            </w:r>
          </w:p>
          <w:p w:rsidR="005A7979" w:rsidRDefault="005A7979" w:rsidP="007F0287"/>
          <w:p w:rsidR="005A7979" w:rsidRDefault="005A7979" w:rsidP="007F0287"/>
        </w:tc>
      </w:tr>
      <w:tr w:rsidR="005A7979" w:rsidTr="007F0287">
        <w:trPr>
          <w:cantSplit/>
          <w:trHeight w:val="4130"/>
        </w:trPr>
        <w:tc>
          <w:tcPr>
            <w:tcW w:w="1008" w:type="dxa"/>
            <w:tcBorders>
              <w:top w:val="single" w:sz="4" w:space="0" w:color="000000"/>
              <w:left w:val="single" w:sz="4" w:space="0" w:color="000000"/>
              <w:bottom w:val="single" w:sz="4" w:space="0" w:color="000000"/>
            </w:tcBorders>
            <w:shd w:val="clear" w:color="auto" w:fill="auto"/>
          </w:tcPr>
          <w:p w:rsidR="005A7979" w:rsidRDefault="005A7979" w:rsidP="007F0287">
            <w:r>
              <w:t xml:space="preserve">STEP </w:t>
            </w:r>
          </w:p>
          <w:p w:rsidR="005A7979" w:rsidRDefault="005A7979" w:rsidP="007F0287"/>
          <w:p w:rsidR="005A7979" w:rsidRDefault="005A7979" w:rsidP="007F0287">
            <w:r>
              <w:t>2</w:t>
            </w:r>
          </w:p>
        </w:tc>
        <w:tc>
          <w:tcPr>
            <w:tcW w:w="2340" w:type="dxa"/>
            <w:tcBorders>
              <w:top w:val="single" w:sz="4" w:space="0" w:color="000000"/>
              <w:left w:val="single" w:sz="4" w:space="0" w:color="000000"/>
              <w:bottom w:val="single" w:sz="4" w:space="0" w:color="000000"/>
            </w:tcBorders>
            <w:shd w:val="clear" w:color="auto" w:fill="auto"/>
          </w:tcPr>
          <w:p w:rsidR="005A7979" w:rsidRDefault="005A7979" w:rsidP="007F0287">
            <w:r>
              <w:t xml:space="preserve">OPERATOR ACTION </w:t>
            </w:r>
          </w:p>
          <w:p w:rsidR="005A7979" w:rsidRDefault="005A7979" w:rsidP="007F0287"/>
          <w:p w:rsidR="005A7979" w:rsidRDefault="005A7979" w:rsidP="007F0287">
            <w:r>
              <w:t>From the Menu Item on the top, click on File, then Open. Once the Open Dialog opens, select TEST_DB.XML provided by the customer</w:t>
            </w:r>
          </w:p>
        </w:tc>
        <w:tc>
          <w:tcPr>
            <w:tcW w:w="1800" w:type="dxa"/>
            <w:gridSpan w:val="3"/>
            <w:tcBorders>
              <w:top w:val="single" w:sz="4" w:space="0" w:color="000000"/>
              <w:left w:val="single" w:sz="4" w:space="0" w:color="000000"/>
              <w:bottom w:val="single" w:sz="4" w:space="0" w:color="000000"/>
            </w:tcBorders>
            <w:shd w:val="clear" w:color="auto" w:fill="auto"/>
          </w:tcPr>
          <w:p w:rsidR="005A7979" w:rsidRDefault="005A7979" w:rsidP="007F0287">
            <w:r>
              <w:t>PURPOSE</w:t>
            </w:r>
          </w:p>
          <w:p w:rsidR="005A7979" w:rsidRDefault="005A7979" w:rsidP="007F0287"/>
          <w:p w:rsidR="005A7979" w:rsidRDefault="005A7979" w:rsidP="007F0287">
            <w:r>
              <w:t xml:space="preserve">The system needs to open the database description file in order to open the data table files. </w:t>
            </w:r>
          </w:p>
        </w:tc>
        <w:tc>
          <w:tcPr>
            <w:tcW w:w="2224" w:type="dxa"/>
            <w:tcBorders>
              <w:top w:val="single" w:sz="4" w:space="0" w:color="000000"/>
              <w:left w:val="single" w:sz="4" w:space="0" w:color="000000"/>
              <w:bottom w:val="single" w:sz="4" w:space="0" w:color="000000"/>
            </w:tcBorders>
            <w:shd w:val="clear" w:color="auto" w:fill="auto"/>
          </w:tcPr>
          <w:p w:rsidR="005A7979" w:rsidRDefault="005A7979" w:rsidP="007F0287">
            <w:r>
              <w:t>EXPECTED RESULTS</w:t>
            </w:r>
          </w:p>
          <w:p w:rsidR="005A7979" w:rsidRDefault="005A7979" w:rsidP="007F0287"/>
          <w:p w:rsidR="005A7979" w:rsidRDefault="005A7979" w:rsidP="007F0287">
            <w:r>
              <w:t xml:space="preserve">The system should be able to open the file and display all database tables. </w:t>
            </w:r>
          </w:p>
        </w:tc>
        <w:tc>
          <w:tcPr>
            <w:tcW w:w="1874" w:type="dxa"/>
            <w:tcBorders>
              <w:top w:val="single" w:sz="4" w:space="0" w:color="000000"/>
              <w:left w:val="single" w:sz="4" w:space="0" w:color="000000"/>
              <w:bottom w:val="single" w:sz="4" w:space="0" w:color="000000"/>
              <w:right w:val="single" w:sz="4" w:space="0" w:color="000000"/>
            </w:tcBorders>
            <w:shd w:val="clear" w:color="auto" w:fill="auto"/>
          </w:tcPr>
          <w:p w:rsidR="005A7979" w:rsidRDefault="005A7979" w:rsidP="007F0287">
            <w:r>
              <w:t>COMMENTS</w:t>
            </w:r>
          </w:p>
          <w:p w:rsidR="005A7979" w:rsidRDefault="005A7979" w:rsidP="007F0287"/>
          <w:p w:rsidR="005A7979" w:rsidRDefault="005A7979" w:rsidP="007F0287">
            <w:r>
              <w:t>The database XML file for this shall not be modified and permissions to this find should be correct in order to perform this test</w:t>
            </w:r>
          </w:p>
        </w:tc>
      </w:tr>
      <w:tr w:rsidR="005A7979" w:rsidTr="007F0287">
        <w:trPr>
          <w:cantSplit/>
          <w:trHeight w:val="4130"/>
        </w:trPr>
        <w:tc>
          <w:tcPr>
            <w:tcW w:w="1008" w:type="dxa"/>
            <w:tcBorders>
              <w:top w:val="single" w:sz="4" w:space="0" w:color="000000"/>
              <w:left w:val="single" w:sz="4" w:space="0" w:color="000000"/>
              <w:bottom w:val="single" w:sz="4" w:space="0" w:color="000000"/>
            </w:tcBorders>
            <w:shd w:val="clear" w:color="auto" w:fill="auto"/>
          </w:tcPr>
          <w:p w:rsidR="005A7979" w:rsidRDefault="005A7979" w:rsidP="007F0287">
            <w:r>
              <w:lastRenderedPageBreak/>
              <w:t>STEP</w:t>
            </w:r>
          </w:p>
          <w:p w:rsidR="005A7979" w:rsidRDefault="005A7979" w:rsidP="007F0287"/>
          <w:p w:rsidR="005A7979" w:rsidRDefault="005A7979" w:rsidP="007F0287">
            <w:r>
              <w:t>3</w:t>
            </w:r>
          </w:p>
        </w:tc>
        <w:tc>
          <w:tcPr>
            <w:tcW w:w="2340" w:type="dxa"/>
            <w:tcBorders>
              <w:top w:val="single" w:sz="4" w:space="0" w:color="000000"/>
              <w:left w:val="single" w:sz="4" w:space="0" w:color="000000"/>
              <w:bottom w:val="single" w:sz="4" w:space="0" w:color="000000"/>
            </w:tcBorders>
            <w:shd w:val="clear" w:color="auto" w:fill="auto"/>
          </w:tcPr>
          <w:p w:rsidR="005A7979" w:rsidRDefault="005A7979" w:rsidP="007F0287">
            <w:r>
              <w:t>OPERATOR ACTION</w:t>
            </w:r>
          </w:p>
          <w:p w:rsidR="005A7979" w:rsidRDefault="005A7979" w:rsidP="007F0287"/>
          <w:p w:rsidR="005A7979" w:rsidRDefault="005A7979" w:rsidP="007F0287">
            <w:r>
              <w:t>On the display grid on the system’s graphical user interface. Double click BIG TABLE row under the Table name column.</w:t>
            </w:r>
          </w:p>
        </w:tc>
        <w:tc>
          <w:tcPr>
            <w:tcW w:w="1800" w:type="dxa"/>
            <w:gridSpan w:val="3"/>
            <w:tcBorders>
              <w:top w:val="single" w:sz="4" w:space="0" w:color="000000"/>
              <w:left w:val="single" w:sz="4" w:space="0" w:color="000000"/>
              <w:bottom w:val="single" w:sz="4" w:space="0" w:color="000000"/>
            </w:tcBorders>
            <w:shd w:val="clear" w:color="auto" w:fill="auto"/>
          </w:tcPr>
          <w:p w:rsidR="005A7979" w:rsidRDefault="005A7979" w:rsidP="007F0287">
            <w:r>
              <w:t>PURPOSE</w:t>
            </w:r>
          </w:p>
          <w:p w:rsidR="005A7979" w:rsidRDefault="005A7979" w:rsidP="007F0287"/>
          <w:p w:rsidR="005A7979" w:rsidRDefault="005A7979" w:rsidP="007F0287">
            <w:r>
              <w:t>The system needs to open the database data XML file in order to complete this test</w:t>
            </w:r>
          </w:p>
        </w:tc>
        <w:tc>
          <w:tcPr>
            <w:tcW w:w="2224" w:type="dxa"/>
            <w:tcBorders>
              <w:top w:val="single" w:sz="4" w:space="0" w:color="000000"/>
              <w:left w:val="single" w:sz="4" w:space="0" w:color="000000"/>
              <w:bottom w:val="single" w:sz="4" w:space="0" w:color="000000"/>
            </w:tcBorders>
            <w:shd w:val="clear" w:color="auto" w:fill="auto"/>
          </w:tcPr>
          <w:p w:rsidR="005A7979" w:rsidRDefault="005A7979" w:rsidP="007F0287">
            <w:r>
              <w:t>EXPECTED RESULTS</w:t>
            </w:r>
          </w:p>
          <w:p w:rsidR="005A7979" w:rsidRDefault="005A7979" w:rsidP="007F0287"/>
          <w:p w:rsidR="005A7979" w:rsidRDefault="005A7979" w:rsidP="007F0287">
            <w:r>
              <w:t>The system opens a new window with all rows and columns in the BIG TABLE data XML file.</w:t>
            </w:r>
          </w:p>
        </w:tc>
        <w:tc>
          <w:tcPr>
            <w:tcW w:w="1874" w:type="dxa"/>
            <w:tcBorders>
              <w:top w:val="single" w:sz="4" w:space="0" w:color="000000"/>
              <w:left w:val="single" w:sz="4" w:space="0" w:color="000000"/>
              <w:bottom w:val="single" w:sz="4" w:space="0" w:color="000000"/>
              <w:right w:val="single" w:sz="4" w:space="0" w:color="000000"/>
            </w:tcBorders>
            <w:shd w:val="clear" w:color="auto" w:fill="auto"/>
          </w:tcPr>
          <w:p w:rsidR="005A7979" w:rsidRDefault="005A7979" w:rsidP="007F0287">
            <w:r>
              <w:t>COMMENTS</w:t>
            </w:r>
          </w:p>
          <w:p w:rsidR="005A7979" w:rsidRDefault="005A7979" w:rsidP="007F0287"/>
          <w:p w:rsidR="005A7979" w:rsidRDefault="005A7979" w:rsidP="007F0287">
            <w:r>
              <w:t>The TEST_DB__BIG_TABLE.XML file must be located on the same directory from the TEST_DB.XML file. Unaltered and with the needed permissions to access the file.</w:t>
            </w:r>
          </w:p>
        </w:tc>
      </w:tr>
      <w:tr w:rsidR="005A7979" w:rsidTr="007F0287">
        <w:trPr>
          <w:cantSplit/>
          <w:trHeight w:val="4130"/>
        </w:trPr>
        <w:tc>
          <w:tcPr>
            <w:tcW w:w="1008" w:type="dxa"/>
            <w:tcBorders>
              <w:top w:val="single" w:sz="4" w:space="0" w:color="000000"/>
              <w:left w:val="single" w:sz="4" w:space="0" w:color="000000"/>
              <w:bottom w:val="single" w:sz="4" w:space="0" w:color="000000"/>
            </w:tcBorders>
            <w:shd w:val="clear" w:color="auto" w:fill="auto"/>
          </w:tcPr>
          <w:p w:rsidR="005A7979" w:rsidRDefault="005A7979" w:rsidP="007F0287">
            <w:r>
              <w:t xml:space="preserve">STEP </w:t>
            </w:r>
          </w:p>
          <w:p w:rsidR="005A7979" w:rsidRDefault="005A7979" w:rsidP="007F0287"/>
          <w:p w:rsidR="005A7979" w:rsidRDefault="005A7979" w:rsidP="007F0287">
            <w:r>
              <w:t>4</w:t>
            </w:r>
          </w:p>
        </w:tc>
        <w:tc>
          <w:tcPr>
            <w:tcW w:w="2340" w:type="dxa"/>
            <w:tcBorders>
              <w:top w:val="single" w:sz="4" w:space="0" w:color="000000"/>
              <w:left w:val="single" w:sz="4" w:space="0" w:color="000000"/>
              <w:bottom w:val="single" w:sz="4" w:space="0" w:color="000000"/>
            </w:tcBorders>
            <w:shd w:val="clear" w:color="auto" w:fill="auto"/>
          </w:tcPr>
          <w:p w:rsidR="005A7979" w:rsidRDefault="005A7979" w:rsidP="007F0287">
            <w:r>
              <w:t>OPERATOR ACTION</w:t>
            </w:r>
          </w:p>
          <w:p w:rsidR="005A7979" w:rsidRDefault="005A7979" w:rsidP="007F0287"/>
          <w:p w:rsidR="005A7979" w:rsidRDefault="005A7979" w:rsidP="007F0287">
            <w:r>
              <w:t xml:space="preserve">On the new window, Click the File Menu Item form the top Menu. Then click on “Compare table to another version”, when the Open Dialog opens, select the </w:t>
            </w:r>
            <w:r w:rsidR="00A4083A">
              <w:t xml:space="preserve">TEST_DB__TYPE_TABLE.XML </w:t>
            </w:r>
            <w:r>
              <w:t>file.</w:t>
            </w:r>
          </w:p>
        </w:tc>
        <w:tc>
          <w:tcPr>
            <w:tcW w:w="1800" w:type="dxa"/>
            <w:gridSpan w:val="3"/>
            <w:tcBorders>
              <w:top w:val="single" w:sz="4" w:space="0" w:color="000000"/>
              <w:left w:val="single" w:sz="4" w:space="0" w:color="000000"/>
              <w:bottom w:val="single" w:sz="4" w:space="0" w:color="000000"/>
            </w:tcBorders>
            <w:shd w:val="clear" w:color="auto" w:fill="auto"/>
          </w:tcPr>
          <w:p w:rsidR="005A7979" w:rsidRDefault="005A7979" w:rsidP="007F0287">
            <w:r>
              <w:t>PURPOSE</w:t>
            </w:r>
          </w:p>
          <w:p w:rsidR="005A7979" w:rsidRDefault="005A7979" w:rsidP="007F0287"/>
          <w:p w:rsidR="005A7979" w:rsidRDefault="005A7979" w:rsidP="007F0287">
            <w:r>
              <w:t>The purpose of this step is to open the file to be compared with the current table that has been opened.</w:t>
            </w:r>
          </w:p>
        </w:tc>
        <w:tc>
          <w:tcPr>
            <w:tcW w:w="2224" w:type="dxa"/>
            <w:tcBorders>
              <w:top w:val="single" w:sz="4" w:space="0" w:color="000000"/>
              <w:left w:val="single" w:sz="4" w:space="0" w:color="000000"/>
              <w:bottom w:val="single" w:sz="4" w:space="0" w:color="000000"/>
            </w:tcBorders>
            <w:shd w:val="clear" w:color="auto" w:fill="auto"/>
          </w:tcPr>
          <w:p w:rsidR="005A7979" w:rsidRDefault="005A7979" w:rsidP="007F0287">
            <w:r>
              <w:t>EXPECTED RESULTS</w:t>
            </w:r>
          </w:p>
          <w:p w:rsidR="005A7979" w:rsidRDefault="005A7979" w:rsidP="007F0287"/>
          <w:p w:rsidR="005A7979" w:rsidRDefault="005A7979" w:rsidP="007F0287">
            <w:r>
              <w:t xml:space="preserve">The system is expected to open the </w:t>
            </w:r>
            <w:r w:rsidR="00A4083A">
              <w:t xml:space="preserve">TEST_DB__TYPE_TABLE.XML </w:t>
            </w:r>
            <w:r>
              <w:t>file and compare the version with the file that we have currently open.</w:t>
            </w:r>
          </w:p>
        </w:tc>
        <w:tc>
          <w:tcPr>
            <w:tcW w:w="1874" w:type="dxa"/>
            <w:tcBorders>
              <w:top w:val="single" w:sz="4" w:space="0" w:color="000000"/>
              <w:left w:val="single" w:sz="4" w:space="0" w:color="000000"/>
              <w:bottom w:val="single" w:sz="4" w:space="0" w:color="000000"/>
              <w:right w:val="single" w:sz="4" w:space="0" w:color="000000"/>
            </w:tcBorders>
            <w:shd w:val="clear" w:color="auto" w:fill="auto"/>
          </w:tcPr>
          <w:p w:rsidR="005A7979" w:rsidRDefault="005A7979" w:rsidP="007F0287">
            <w:r>
              <w:t>COMMENTS</w:t>
            </w:r>
          </w:p>
          <w:p w:rsidR="005A7979" w:rsidRDefault="005A7979" w:rsidP="007F0287"/>
          <w:p w:rsidR="005A7979" w:rsidRDefault="005A7979" w:rsidP="007F0287">
            <w:r>
              <w:t xml:space="preserve">The </w:t>
            </w:r>
            <w:r w:rsidR="00A4083A">
              <w:t xml:space="preserve">TEST_DB__TYPE_TABLE.XML </w:t>
            </w:r>
            <w:r>
              <w:t>file is expected to have no alterations since provided by the customer.</w:t>
            </w:r>
          </w:p>
        </w:tc>
      </w:tr>
      <w:tr w:rsidR="005A7979" w:rsidTr="007F0287">
        <w:trPr>
          <w:cantSplit/>
          <w:trHeight w:val="4130"/>
        </w:trPr>
        <w:tc>
          <w:tcPr>
            <w:tcW w:w="1008" w:type="dxa"/>
            <w:tcBorders>
              <w:top w:val="single" w:sz="4" w:space="0" w:color="000000"/>
              <w:left w:val="single" w:sz="4" w:space="0" w:color="000000"/>
              <w:bottom w:val="single" w:sz="4" w:space="0" w:color="000000"/>
            </w:tcBorders>
            <w:shd w:val="clear" w:color="auto" w:fill="auto"/>
          </w:tcPr>
          <w:p w:rsidR="005A7979" w:rsidRDefault="005A7979" w:rsidP="007F0287">
            <w:r>
              <w:t>STEP</w:t>
            </w:r>
          </w:p>
          <w:p w:rsidR="005A7979" w:rsidRDefault="005A7979" w:rsidP="007F0287"/>
          <w:p w:rsidR="005A7979" w:rsidRDefault="005A7979" w:rsidP="007F0287">
            <w:r>
              <w:t>5</w:t>
            </w:r>
          </w:p>
        </w:tc>
        <w:tc>
          <w:tcPr>
            <w:tcW w:w="2340" w:type="dxa"/>
            <w:tcBorders>
              <w:top w:val="single" w:sz="4" w:space="0" w:color="000000"/>
              <w:left w:val="single" w:sz="4" w:space="0" w:color="000000"/>
              <w:bottom w:val="single" w:sz="4" w:space="0" w:color="000000"/>
            </w:tcBorders>
            <w:shd w:val="clear" w:color="auto" w:fill="auto"/>
          </w:tcPr>
          <w:p w:rsidR="005A7979" w:rsidRDefault="005A7979" w:rsidP="007F0287">
            <w:r>
              <w:t>OPERATOR ACTIONS</w:t>
            </w:r>
          </w:p>
          <w:p w:rsidR="005A7979" w:rsidRDefault="005A7979" w:rsidP="007F0287"/>
          <w:p w:rsidR="005A7979" w:rsidRDefault="005A7979" w:rsidP="007F0287">
            <w:r>
              <w:t xml:space="preserve">Collect results from the system by reading the Message Window with the number of mismatches. </w:t>
            </w:r>
          </w:p>
        </w:tc>
        <w:tc>
          <w:tcPr>
            <w:tcW w:w="1800" w:type="dxa"/>
            <w:gridSpan w:val="3"/>
            <w:tcBorders>
              <w:top w:val="single" w:sz="4" w:space="0" w:color="000000"/>
              <w:left w:val="single" w:sz="4" w:space="0" w:color="000000"/>
              <w:bottom w:val="single" w:sz="4" w:space="0" w:color="000000"/>
            </w:tcBorders>
            <w:shd w:val="clear" w:color="auto" w:fill="auto"/>
          </w:tcPr>
          <w:p w:rsidR="005A7979" w:rsidRDefault="005A7979" w:rsidP="007F0287">
            <w:r>
              <w:t>PURPOSE</w:t>
            </w:r>
          </w:p>
          <w:p w:rsidR="005A7979" w:rsidRDefault="005A7979" w:rsidP="007F0287"/>
          <w:p w:rsidR="005A7979" w:rsidRDefault="005A7979" w:rsidP="007F0287">
            <w:r>
              <w:t>To collect the result of the comparison</w:t>
            </w:r>
          </w:p>
        </w:tc>
        <w:tc>
          <w:tcPr>
            <w:tcW w:w="2224" w:type="dxa"/>
            <w:tcBorders>
              <w:top w:val="single" w:sz="4" w:space="0" w:color="000000"/>
              <w:left w:val="single" w:sz="4" w:space="0" w:color="000000"/>
              <w:bottom w:val="single" w:sz="4" w:space="0" w:color="000000"/>
            </w:tcBorders>
            <w:shd w:val="clear" w:color="auto" w:fill="auto"/>
          </w:tcPr>
          <w:p w:rsidR="005A7979" w:rsidRDefault="005A7979" w:rsidP="007F0287">
            <w:r>
              <w:t>EXPECTED RESULTS</w:t>
            </w:r>
          </w:p>
          <w:p w:rsidR="005A7979" w:rsidRDefault="005A7979" w:rsidP="007F0287"/>
          <w:p w:rsidR="005A7979" w:rsidRDefault="005A7979" w:rsidP="007F0287">
            <w:r>
              <w:t xml:space="preserve">The system is expected to find </w:t>
            </w:r>
            <w:r w:rsidR="002E59AD">
              <w:t>95</w:t>
            </w:r>
            <w:r>
              <w:t xml:space="preserve"> mismatches from</w:t>
            </w:r>
            <w:r w:rsidR="002E59AD">
              <w:t xml:space="preserve"> both XML files.</w:t>
            </w:r>
          </w:p>
        </w:tc>
        <w:tc>
          <w:tcPr>
            <w:tcW w:w="1874" w:type="dxa"/>
            <w:tcBorders>
              <w:top w:val="single" w:sz="4" w:space="0" w:color="000000"/>
              <w:left w:val="single" w:sz="4" w:space="0" w:color="000000"/>
              <w:bottom w:val="single" w:sz="4" w:space="0" w:color="000000"/>
              <w:right w:val="single" w:sz="4" w:space="0" w:color="000000"/>
            </w:tcBorders>
            <w:shd w:val="clear" w:color="auto" w:fill="auto"/>
          </w:tcPr>
          <w:p w:rsidR="005A7979" w:rsidRDefault="005A7979" w:rsidP="007F0287"/>
        </w:tc>
      </w:tr>
      <w:tr w:rsidR="005A7979" w:rsidTr="007F0287">
        <w:trPr>
          <w:trHeight w:val="1250"/>
        </w:trPr>
        <w:tc>
          <w:tcPr>
            <w:tcW w:w="9246" w:type="dxa"/>
            <w:gridSpan w:val="7"/>
            <w:tcBorders>
              <w:top w:val="single" w:sz="4" w:space="0" w:color="000000"/>
              <w:left w:val="single" w:sz="4" w:space="0" w:color="000000"/>
              <w:bottom w:val="single" w:sz="4" w:space="0" w:color="000000"/>
              <w:right w:val="single" w:sz="4" w:space="0" w:color="000000"/>
            </w:tcBorders>
            <w:shd w:val="clear" w:color="auto" w:fill="auto"/>
          </w:tcPr>
          <w:p w:rsidR="005A7979" w:rsidRDefault="005A7979" w:rsidP="007F0287">
            <w:r>
              <w:lastRenderedPageBreak/>
              <w:t>Concluding Remarks:</w:t>
            </w:r>
          </w:p>
          <w:p w:rsidR="005A7979" w:rsidRDefault="005A7979" w:rsidP="007F0287">
            <w:r>
              <w:t>The test</w:t>
            </w:r>
            <w:r w:rsidR="00CF08E3">
              <w:t xml:space="preserve"> failed </w:t>
            </w:r>
            <w:r>
              <w:t xml:space="preserve">since </w:t>
            </w:r>
            <w:r w:rsidR="00CF08E3">
              <w:t>both were different tables, the expected result was to find 95 mismatches, however it found zero.</w:t>
            </w:r>
            <w:r>
              <w:t xml:space="preserve"> </w:t>
            </w:r>
          </w:p>
        </w:tc>
      </w:tr>
      <w:tr w:rsidR="005A7979" w:rsidTr="007F0287">
        <w:trPr>
          <w:trHeight w:val="890"/>
        </w:trPr>
        <w:tc>
          <w:tcPr>
            <w:tcW w:w="4608" w:type="dxa"/>
            <w:gridSpan w:val="3"/>
            <w:tcBorders>
              <w:top w:val="single" w:sz="4" w:space="0" w:color="000000"/>
              <w:left w:val="single" w:sz="4" w:space="0" w:color="000000"/>
              <w:bottom w:val="single" w:sz="4" w:space="0" w:color="000000"/>
            </w:tcBorders>
            <w:shd w:val="clear" w:color="auto" w:fill="auto"/>
          </w:tcPr>
          <w:p w:rsidR="005A7979" w:rsidRPr="005A7979" w:rsidRDefault="005A7979" w:rsidP="007F0287">
            <w:pPr>
              <w:rPr>
                <w:lang w:val="es-MX"/>
              </w:rPr>
            </w:pPr>
            <w:proofErr w:type="spellStart"/>
            <w:r w:rsidRPr="005A7979">
              <w:rPr>
                <w:lang w:val="es-MX"/>
              </w:rPr>
              <w:t>Testing</w:t>
            </w:r>
            <w:proofErr w:type="spellEnd"/>
            <w:r w:rsidRPr="005A7979">
              <w:rPr>
                <w:lang w:val="es-MX"/>
              </w:rPr>
              <w:t xml:space="preserve"> </w:t>
            </w:r>
            <w:proofErr w:type="spellStart"/>
            <w:r w:rsidRPr="005A7979">
              <w:rPr>
                <w:lang w:val="es-MX"/>
              </w:rPr>
              <w:t>Team</w:t>
            </w:r>
            <w:proofErr w:type="spellEnd"/>
            <w:r w:rsidRPr="005A7979">
              <w:rPr>
                <w:lang w:val="es-MX"/>
              </w:rPr>
              <w:t xml:space="preserve">: </w:t>
            </w:r>
          </w:p>
          <w:p w:rsidR="005A7979" w:rsidRPr="005A7979" w:rsidRDefault="005A7979" w:rsidP="007F0287">
            <w:pPr>
              <w:rPr>
                <w:lang w:val="es-MX"/>
              </w:rPr>
            </w:pPr>
            <w:r w:rsidRPr="005A7979">
              <w:rPr>
                <w:lang w:val="es-MX"/>
              </w:rPr>
              <w:t>Ernesto Vazquez</w:t>
            </w:r>
          </w:p>
          <w:p w:rsidR="005A7979" w:rsidRPr="00A53519" w:rsidRDefault="005A7979" w:rsidP="007F0287">
            <w:pPr>
              <w:rPr>
                <w:lang w:val="es-MX"/>
              </w:rPr>
            </w:pPr>
            <w:r w:rsidRPr="00A53519">
              <w:rPr>
                <w:lang w:val="es-MX"/>
              </w:rPr>
              <w:t xml:space="preserve">Diana L </w:t>
            </w:r>
            <w:proofErr w:type="spellStart"/>
            <w:r w:rsidRPr="00A53519">
              <w:rPr>
                <w:lang w:val="es-MX"/>
              </w:rPr>
              <w:t>Ramirez</w:t>
            </w:r>
            <w:proofErr w:type="spellEnd"/>
          </w:p>
          <w:p w:rsidR="005A7979" w:rsidRPr="00A53519" w:rsidRDefault="005A7979" w:rsidP="007F0287">
            <w:pPr>
              <w:rPr>
                <w:lang w:val="es-MX"/>
              </w:rPr>
            </w:pPr>
            <w:proofErr w:type="spellStart"/>
            <w:r w:rsidRPr="00A53519">
              <w:rPr>
                <w:lang w:val="es-MX"/>
              </w:rPr>
              <w:t>Annadiley</w:t>
            </w:r>
            <w:proofErr w:type="spellEnd"/>
            <w:r w:rsidRPr="00A53519">
              <w:rPr>
                <w:lang w:val="es-MX"/>
              </w:rPr>
              <w:t xml:space="preserve"> </w:t>
            </w:r>
            <w:proofErr w:type="gramStart"/>
            <w:r w:rsidRPr="00A53519">
              <w:rPr>
                <w:lang w:val="es-MX"/>
              </w:rPr>
              <w:t>G</w:t>
            </w:r>
            <w:r>
              <w:rPr>
                <w:lang w:val="es-MX"/>
              </w:rPr>
              <w:t>allegos</w:t>
            </w:r>
            <w:proofErr w:type="gramEnd"/>
          </w:p>
        </w:tc>
        <w:tc>
          <w:tcPr>
            <w:tcW w:w="4638" w:type="dxa"/>
            <w:gridSpan w:val="4"/>
            <w:tcBorders>
              <w:top w:val="single" w:sz="4" w:space="0" w:color="000000"/>
              <w:left w:val="single" w:sz="4" w:space="0" w:color="000000"/>
              <w:bottom w:val="single" w:sz="4" w:space="0" w:color="000000"/>
              <w:right w:val="single" w:sz="4" w:space="0" w:color="000000"/>
            </w:tcBorders>
            <w:shd w:val="clear" w:color="auto" w:fill="auto"/>
          </w:tcPr>
          <w:p w:rsidR="005A7979" w:rsidRDefault="005A7979" w:rsidP="007F0287">
            <w:r>
              <w:t>Date Completed:</w:t>
            </w:r>
          </w:p>
          <w:p w:rsidR="005A7979" w:rsidRDefault="005A7979" w:rsidP="007F0287">
            <w:r>
              <w:t>4/11/2020</w:t>
            </w:r>
          </w:p>
        </w:tc>
      </w:tr>
    </w:tbl>
    <w:p w:rsidR="005A7979" w:rsidRPr="005A7979" w:rsidRDefault="005A7979" w:rsidP="005A7979"/>
    <w:p w:rsidR="00DD75C4" w:rsidRDefault="00DD75C4" w:rsidP="00DD75C4">
      <w:pPr>
        <w:pStyle w:val="Heading2"/>
      </w:pPr>
      <w:r>
        <w:t>Test 4</w:t>
      </w:r>
    </w:p>
    <w:p w:rsidR="00597505" w:rsidRDefault="00597505" w:rsidP="00597505"/>
    <w:p w:rsidR="00597505" w:rsidRDefault="00597505" w:rsidP="00597505">
      <w:r>
        <w:rPr>
          <w:b/>
          <w:bCs/>
        </w:rPr>
        <w:t xml:space="preserve">Objective: </w:t>
      </w:r>
      <w:r w:rsidR="0083163C">
        <w:rPr>
          <w:b/>
          <w:bCs/>
        </w:rPr>
        <w:t>V</w:t>
      </w:r>
      <w:r w:rsidR="0083163C">
        <w:rPr>
          <w:b/>
        </w:rPr>
        <w:t>erify rows duplicate detection functionality by providing a table with duplicates</w:t>
      </w:r>
    </w:p>
    <w:p w:rsidR="00597505" w:rsidRDefault="00597505" w:rsidP="00597505">
      <w:r>
        <w:rPr>
          <w:b/>
          <w:bCs/>
        </w:rPr>
        <w:t>Notes:</w:t>
      </w:r>
      <w:r>
        <w:t xml:space="preserve"> </w:t>
      </w:r>
      <w:r w:rsidR="0083163C">
        <w:t>None</w:t>
      </w:r>
    </w:p>
    <w:tbl>
      <w:tblPr>
        <w:tblW w:w="0" w:type="auto"/>
        <w:tblInd w:w="-15" w:type="dxa"/>
        <w:tblLayout w:type="fixed"/>
        <w:tblLook w:val="0000" w:firstRow="0" w:lastRow="0" w:firstColumn="0" w:lastColumn="0" w:noHBand="0" w:noVBand="0"/>
      </w:tblPr>
      <w:tblGrid>
        <w:gridCol w:w="1008"/>
        <w:gridCol w:w="2340"/>
        <w:gridCol w:w="1260"/>
        <w:gridCol w:w="12"/>
        <w:gridCol w:w="528"/>
        <w:gridCol w:w="2224"/>
        <w:gridCol w:w="1874"/>
      </w:tblGrid>
      <w:tr w:rsidR="00597505" w:rsidTr="007F0287">
        <w:trPr>
          <w:cantSplit/>
          <w:trHeight w:val="300"/>
        </w:trPr>
        <w:tc>
          <w:tcPr>
            <w:tcW w:w="4620" w:type="dxa"/>
            <w:gridSpan w:val="4"/>
            <w:tcBorders>
              <w:top w:val="single" w:sz="4" w:space="0" w:color="000000"/>
              <w:left w:val="single" w:sz="4" w:space="0" w:color="000000"/>
              <w:bottom w:val="single" w:sz="4" w:space="0" w:color="000000"/>
            </w:tcBorders>
            <w:shd w:val="clear" w:color="auto" w:fill="auto"/>
          </w:tcPr>
          <w:p w:rsidR="00597505" w:rsidRDefault="00597505" w:rsidP="007F0287">
            <w:r>
              <w:t>Test No.: 4</w:t>
            </w:r>
          </w:p>
        </w:tc>
        <w:tc>
          <w:tcPr>
            <w:tcW w:w="4626" w:type="dxa"/>
            <w:gridSpan w:val="3"/>
            <w:tcBorders>
              <w:top w:val="single" w:sz="4" w:space="0" w:color="000000"/>
              <w:left w:val="single" w:sz="4" w:space="0" w:color="000000"/>
              <w:bottom w:val="single" w:sz="4" w:space="0" w:color="000000"/>
              <w:right w:val="single" w:sz="4" w:space="0" w:color="000000"/>
            </w:tcBorders>
            <w:shd w:val="clear" w:color="auto" w:fill="auto"/>
          </w:tcPr>
          <w:p w:rsidR="00597505" w:rsidRDefault="00597505" w:rsidP="007F0287">
            <w:r>
              <w:t>Current Status: Passed</w:t>
            </w:r>
          </w:p>
        </w:tc>
      </w:tr>
      <w:tr w:rsidR="00597505" w:rsidTr="007F0287">
        <w:trPr>
          <w:cantSplit/>
          <w:trHeight w:val="300"/>
        </w:trPr>
        <w:tc>
          <w:tcPr>
            <w:tcW w:w="9246" w:type="dxa"/>
            <w:gridSpan w:val="7"/>
            <w:tcBorders>
              <w:top w:val="single" w:sz="4" w:space="0" w:color="000000"/>
              <w:left w:val="single" w:sz="4" w:space="0" w:color="000000"/>
              <w:bottom w:val="single" w:sz="4" w:space="0" w:color="000000"/>
              <w:right w:val="single" w:sz="4" w:space="0" w:color="000000"/>
            </w:tcBorders>
            <w:shd w:val="clear" w:color="auto" w:fill="auto"/>
          </w:tcPr>
          <w:p w:rsidR="00597505" w:rsidRDefault="00597505" w:rsidP="007F0287">
            <w:r>
              <w:t xml:space="preserve">Test title:  </w:t>
            </w:r>
            <w:r w:rsidR="002743DE">
              <w:t>Table rows duplicate detection test</w:t>
            </w:r>
          </w:p>
          <w:p w:rsidR="00597505" w:rsidRDefault="00597505" w:rsidP="007F0287"/>
        </w:tc>
      </w:tr>
      <w:tr w:rsidR="00597505" w:rsidTr="007F0287">
        <w:trPr>
          <w:cantSplit/>
          <w:trHeight w:val="1070"/>
        </w:trPr>
        <w:tc>
          <w:tcPr>
            <w:tcW w:w="9246" w:type="dxa"/>
            <w:gridSpan w:val="7"/>
            <w:tcBorders>
              <w:top w:val="single" w:sz="4" w:space="0" w:color="000000"/>
              <w:left w:val="single" w:sz="4" w:space="0" w:color="000000"/>
              <w:bottom w:val="single" w:sz="4" w:space="0" w:color="000000"/>
              <w:right w:val="single" w:sz="4" w:space="0" w:color="000000"/>
            </w:tcBorders>
            <w:shd w:val="clear" w:color="auto" w:fill="auto"/>
          </w:tcPr>
          <w:p w:rsidR="00597505" w:rsidRDefault="00597505" w:rsidP="007F0287">
            <w:r>
              <w:t>Testing approach: T</w:t>
            </w:r>
            <w:r w:rsidR="0049288E">
              <w:t xml:space="preserve">his test </w:t>
            </w:r>
            <w:proofErr w:type="gramStart"/>
            <w:r w:rsidR="0049288E">
              <w:t>verify</w:t>
            </w:r>
            <w:proofErr w:type="gramEnd"/>
            <w:r w:rsidR="0049288E">
              <w:t xml:space="preserve"> the number of duplicates in the TEST_DB__CONTRAINT_TABLE.XML data table file.</w:t>
            </w:r>
          </w:p>
        </w:tc>
      </w:tr>
      <w:tr w:rsidR="00597505" w:rsidTr="007F0287">
        <w:trPr>
          <w:cantSplit/>
          <w:trHeight w:val="4130"/>
        </w:trPr>
        <w:tc>
          <w:tcPr>
            <w:tcW w:w="1008" w:type="dxa"/>
            <w:tcBorders>
              <w:top w:val="single" w:sz="4" w:space="0" w:color="000000"/>
              <w:left w:val="single" w:sz="4" w:space="0" w:color="000000"/>
              <w:bottom w:val="single" w:sz="4" w:space="0" w:color="000000"/>
            </w:tcBorders>
            <w:shd w:val="clear" w:color="auto" w:fill="auto"/>
          </w:tcPr>
          <w:p w:rsidR="00597505" w:rsidRDefault="00597505" w:rsidP="007F0287">
            <w:r>
              <w:t>STEP</w:t>
            </w:r>
          </w:p>
          <w:p w:rsidR="00597505" w:rsidRDefault="00597505" w:rsidP="007F0287"/>
          <w:p w:rsidR="00597505" w:rsidRDefault="00597505" w:rsidP="007F0287">
            <w:r>
              <w:t>1</w:t>
            </w:r>
          </w:p>
        </w:tc>
        <w:tc>
          <w:tcPr>
            <w:tcW w:w="2340" w:type="dxa"/>
            <w:tcBorders>
              <w:top w:val="single" w:sz="4" w:space="0" w:color="000000"/>
              <w:left w:val="single" w:sz="4" w:space="0" w:color="000000"/>
              <w:bottom w:val="single" w:sz="4" w:space="0" w:color="000000"/>
            </w:tcBorders>
            <w:shd w:val="clear" w:color="auto" w:fill="auto"/>
          </w:tcPr>
          <w:p w:rsidR="00597505" w:rsidRDefault="00597505" w:rsidP="007F0287">
            <w:r>
              <w:t>OPERATOR ACTION</w:t>
            </w:r>
          </w:p>
          <w:p w:rsidR="00597505" w:rsidRDefault="00597505" w:rsidP="007F0287"/>
          <w:p w:rsidR="00597505" w:rsidRDefault="00597505" w:rsidP="007F0287">
            <w:r>
              <w:t xml:space="preserve">Start Database Editor Java solution </w:t>
            </w:r>
          </w:p>
        </w:tc>
        <w:tc>
          <w:tcPr>
            <w:tcW w:w="1800" w:type="dxa"/>
            <w:gridSpan w:val="3"/>
            <w:tcBorders>
              <w:top w:val="single" w:sz="4" w:space="0" w:color="000000"/>
              <w:left w:val="single" w:sz="4" w:space="0" w:color="000000"/>
              <w:bottom w:val="single" w:sz="4" w:space="0" w:color="000000"/>
            </w:tcBorders>
            <w:shd w:val="clear" w:color="auto" w:fill="auto"/>
          </w:tcPr>
          <w:p w:rsidR="00597505" w:rsidRDefault="00597505" w:rsidP="007F0287">
            <w:r>
              <w:t>PURPOSE</w:t>
            </w:r>
          </w:p>
          <w:p w:rsidR="00597505" w:rsidRDefault="00597505" w:rsidP="007F0287"/>
          <w:p w:rsidR="00597505" w:rsidRDefault="00597505" w:rsidP="007F0287">
            <w:r>
              <w:t>The System must be running in other to be tested</w:t>
            </w:r>
          </w:p>
        </w:tc>
        <w:tc>
          <w:tcPr>
            <w:tcW w:w="2224" w:type="dxa"/>
            <w:tcBorders>
              <w:top w:val="single" w:sz="4" w:space="0" w:color="000000"/>
              <w:left w:val="single" w:sz="4" w:space="0" w:color="000000"/>
              <w:bottom w:val="single" w:sz="4" w:space="0" w:color="000000"/>
            </w:tcBorders>
            <w:shd w:val="clear" w:color="auto" w:fill="auto"/>
          </w:tcPr>
          <w:p w:rsidR="00597505" w:rsidRDefault="00597505" w:rsidP="007F0287">
            <w:r>
              <w:t>EXEPCTED RESULTS</w:t>
            </w:r>
          </w:p>
          <w:p w:rsidR="00597505" w:rsidRDefault="00597505" w:rsidP="007F0287"/>
          <w:p w:rsidR="00597505" w:rsidRDefault="00597505" w:rsidP="007F0287">
            <w:r>
              <w:t>The system should start with no errors</w:t>
            </w:r>
          </w:p>
        </w:tc>
        <w:tc>
          <w:tcPr>
            <w:tcW w:w="1874" w:type="dxa"/>
            <w:tcBorders>
              <w:top w:val="single" w:sz="4" w:space="0" w:color="000000"/>
              <w:left w:val="single" w:sz="4" w:space="0" w:color="000000"/>
              <w:bottom w:val="single" w:sz="4" w:space="0" w:color="000000"/>
              <w:right w:val="single" w:sz="4" w:space="0" w:color="000000"/>
            </w:tcBorders>
            <w:shd w:val="clear" w:color="auto" w:fill="auto"/>
          </w:tcPr>
          <w:p w:rsidR="00597505" w:rsidRDefault="00597505" w:rsidP="007F0287">
            <w:r>
              <w:t>COMMENTS</w:t>
            </w:r>
          </w:p>
          <w:p w:rsidR="00597505" w:rsidRDefault="00597505" w:rsidP="007F0287"/>
          <w:p w:rsidR="00597505" w:rsidRDefault="00597505" w:rsidP="007F0287"/>
        </w:tc>
      </w:tr>
      <w:tr w:rsidR="00597505" w:rsidTr="007F0287">
        <w:trPr>
          <w:cantSplit/>
          <w:trHeight w:val="4130"/>
        </w:trPr>
        <w:tc>
          <w:tcPr>
            <w:tcW w:w="1008" w:type="dxa"/>
            <w:tcBorders>
              <w:top w:val="single" w:sz="4" w:space="0" w:color="000000"/>
              <w:left w:val="single" w:sz="4" w:space="0" w:color="000000"/>
              <w:bottom w:val="single" w:sz="4" w:space="0" w:color="000000"/>
            </w:tcBorders>
            <w:shd w:val="clear" w:color="auto" w:fill="auto"/>
          </w:tcPr>
          <w:p w:rsidR="00597505" w:rsidRDefault="00597505" w:rsidP="007F0287">
            <w:r>
              <w:lastRenderedPageBreak/>
              <w:t xml:space="preserve">STEP </w:t>
            </w:r>
          </w:p>
          <w:p w:rsidR="00597505" w:rsidRDefault="00597505" w:rsidP="007F0287"/>
          <w:p w:rsidR="00597505" w:rsidRDefault="00597505" w:rsidP="007F0287">
            <w:r>
              <w:t>2</w:t>
            </w:r>
          </w:p>
        </w:tc>
        <w:tc>
          <w:tcPr>
            <w:tcW w:w="2340" w:type="dxa"/>
            <w:tcBorders>
              <w:top w:val="single" w:sz="4" w:space="0" w:color="000000"/>
              <w:left w:val="single" w:sz="4" w:space="0" w:color="000000"/>
              <w:bottom w:val="single" w:sz="4" w:space="0" w:color="000000"/>
            </w:tcBorders>
            <w:shd w:val="clear" w:color="auto" w:fill="auto"/>
          </w:tcPr>
          <w:p w:rsidR="00597505" w:rsidRDefault="00597505" w:rsidP="007F0287">
            <w:r>
              <w:t xml:space="preserve">OPERATOR ACTION </w:t>
            </w:r>
          </w:p>
          <w:p w:rsidR="00597505" w:rsidRDefault="00597505" w:rsidP="007F0287"/>
          <w:p w:rsidR="00597505" w:rsidRDefault="00597505" w:rsidP="007F0287">
            <w:r>
              <w:t>From the Menu Item on the top, click on File, then Open. Once the Open Dialog opens, select TEST_DB.XML provided by the customer</w:t>
            </w:r>
          </w:p>
        </w:tc>
        <w:tc>
          <w:tcPr>
            <w:tcW w:w="1800" w:type="dxa"/>
            <w:gridSpan w:val="3"/>
            <w:tcBorders>
              <w:top w:val="single" w:sz="4" w:space="0" w:color="000000"/>
              <w:left w:val="single" w:sz="4" w:space="0" w:color="000000"/>
              <w:bottom w:val="single" w:sz="4" w:space="0" w:color="000000"/>
            </w:tcBorders>
            <w:shd w:val="clear" w:color="auto" w:fill="auto"/>
          </w:tcPr>
          <w:p w:rsidR="00597505" w:rsidRDefault="00597505" w:rsidP="007F0287">
            <w:r>
              <w:t>PURPOSE</w:t>
            </w:r>
          </w:p>
          <w:p w:rsidR="00597505" w:rsidRDefault="00597505" w:rsidP="007F0287"/>
          <w:p w:rsidR="00597505" w:rsidRDefault="00597505" w:rsidP="007F0287">
            <w:r>
              <w:t xml:space="preserve">The system needs to open the database description file in order to open the data table files. </w:t>
            </w:r>
          </w:p>
        </w:tc>
        <w:tc>
          <w:tcPr>
            <w:tcW w:w="2224" w:type="dxa"/>
            <w:tcBorders>
              <w:top w:val="single" w:sz="4" w:space="0" w:color="000000"/>
              <w:left w:val="single" w:sz="4" w:space="0" w:color="000000"/>
              <w:bottom w:val="single" w:sz="4" w:space="0" w:color="000000"/>
            </w:tcBorders>
            <w:shd w:val="clear" w:color="auto" w:fill="auto"/>
          </w:tcPr>
          <w:p w:rsidR="00597505" w:rsidRDefault="00597505" w:rsidP="007F0287">
            <w:r>
              <w:t>EXPECTED RESULTS</w:t>
            </w:r>
          </w:p>
          <w:p w:rsidR="00597505" w:rsidRDefault="00597505" w:rsidP="007F0287"/>
          <w:p w:rsidR="00597505" w:rsidRDefault="00597505" w:rsidP="007F0287">
            <w:r>
              <w:t xml:space="preserve">The system should be able to open the file and display all database tables. </w:t>
            </w:r>
          </w:p>
        </w:tc>
        <w:tc>
          <w:tcPr>
            <w:tcW w:w="1874" w:type="dxa"/>
            <w:tcBorders>
              <w:top w:val="single" w:sz="4" w:space="0" w:color="000000"/>
              <w:left w:val="single" w:sz="4" w:space="0" w:color="000000"/>
              <w:bottom w:val="single" w:sz="4" w:space="0" w:color="000000"/>
              <w:right w:val="single" w:sz="4" w:space="0" w:color="000000"/>
            </w:tcBorders>
            <w:shd w:val="clear" w:color="auto" w:fill="auto"/>
          </w:tcPr>
          <w:p w:rsidR="00597505" w:rsidRDefault="00597505" w:rsidP="007F0287">
            <w:r>
              <w:t>COMMENTS</w:t>
            </w:r>
          </w:p>
          <w:p w:rsidR="00597505" w:rsidRDefault="00597505" w:rsidP="007F0287"/>
          <w:p w:rsidR="00597505" w:rsidRDefault="00597505" w:rsidP="007F0287">
            <w:r>
              <w:t>The database XML file for this shall not be modified and permissions to this find should be correct in order to perform this test</w:t>
            </w:r>
          </w:p>
        </w:tc>
      </w:tr>
      <w:tr w:rsidR="00597505" w:rsidTr="007F0287">
        <w:trPr>
          <w:cantSplit/>
          <w:trHeight w:val="4130"/>
        </w:trPr>
        <w:tc>
          <w:tcPr>
            <w:tcW w:w="1008" w:type="dxa"/>
            <w:tcBorders>
              <w:top w:val="single" w:sz="4" w:space="0" w:color="000000"/>
              <w:left w:val="single" w:sz="4" w:space="0" w:color="000000"/>
              <w:bottom w:val="single" w:sz="4" w:space="0" w:color="000000"/>
            </w:tcBorders>
            <w:shd w:val="clear" w:color="auto" w:fill="auto"/>
          </w:tcPr>
          <w:p w:rsidR="00597505" w:rsidRDefault="00597505" w:rsidP="007F0287">
            <w:r>
              <w:t>STEP</w:t>
            </w:r>
          </w:p>
          <w:p w:rsidR="00597505" w:rsidRDefault="00597505" w:rsidP="007F0287"/>
          <w:p w:rsidR="00597505" w:rsidRDefault="00597505" w:rsidP="007F0287">
            <w:r>
              <w:t>3</w:t>
            </w:r>
          </w:p>
        </w:tc>
        <w:tc>
          <w:tcPr>
            <w:tcW w:w="2340" w:type="dxa"/>
            <w:tcBorders>
              <w:top w:val="single" w:sz="4" w:space="0" w:color="000000"/>
              <w:left w:val="single" w:sz="4" w:space="0" w:color="000000"/>
              <w:bottom w:val="single" w:sz="4" w:space="0" w:color="000000"/>
            </w:tcBorders>
            <w:shd w:val="clear" w:color="auto" w:fill="auto"/>
          </w:tcPr>
          <w:p w:rsidR="00597505" w:rsidRDefault="00597505" w:rsidP="007F0287">
            <w:r>
              <w:t>OPERATOR ACTION</w:t>
            </w:r>
          </w:p>
          <w:p w:rsidR="00597505" w:rsidRDefault="00597505" w:rsidP="007F0287"/>
          <w:p w:rsidR="00597505" w:rsidRDefault="00597505" w:rsidP="007F0287">
            <w:r>
              <w:t xml:space="preserve">On the display grid on the system’s graphical user interface. Double click </w:t>
            </w:r>
            <w:r w:rsidR="0049288E">
              <w:t>CON</w:t>
            </w:r>
            <w:r w:rsidR="005D5AE1">
              <w:t>S</w:t>
            </w:r>
            <w:r w:rsidR="0049288E">
              <w:t>TR</w:t>
            </w:r>
            <w:r w:rsidR="005D5AE1">
              <w:t>AI</w:t>
            </w:r>
            <w:r w:rsidR="0049288E">
              <w:t>NT_TABLE</w:t>
            </w:r>
            <w:r>
              <w:t xml:space="preserve"> row under the Table name column.</w:t>
            </w:r>
          </w:p>
        </w:tc>
        <w:tc>
          <w:tcPr>
            <w:tcW w:w="1800" w:type="dxa"/>
            <w:gridSpan w:val="3"/>
            <w:tcBorders>
              <w:top w:val="single" w:sz="4" w:space="0" w:color="000000"/>
              <w:left w:val="single" w:sz="4" w:space="0" w:color="000000"/>
              <w:bottom w:val="single" w:sz="4" w:space="0" w:color="000000"/>
            </w:tcBorders>
            <w:shd w:val="clear" w:color="auto" w:fill="auto"/>
          </w:tcPr>
          <w:p w:rsidR="00597505" w:rsidRDefault="00597505" w:rsidP="007F0287">
            <w:r>
              <w:t>PURPOSE</w:t>
            </w:r>
          </w:p>
          <w:p w:rsidR="00597505" w:rsidRDefault="00597505" w:rsidP="007F0287"/>
          <w:p w:rsidR="00597505" w:rsidRDefault="00597505" w:rsidP="007F0287">
            <w:r>
              <w:t>The system needs to open the database data XML file in order to complete this test</w:t>
            </w:r>
          </w:p>
        </w:tc>
        <w:tc>
          <w:tcPr>
            <w:tcW w:w="2224" w:type="dxa"/>
            <w:tcBorders>
              <w:top w:val="single" w:sz="4" w:space="0" w:color="000000"/>
              <w:left w:val="single" w:sz="4" w:space="0" w:color="000000"/>
              <w:bottom w:val="single" w:sz="4" w:space="0" w:color="000000"/>
            </w:tcBorders>
            <w:shd w:val="clear" w:color="auto" w:fill="auto"/>
          </w:tcPr>
          <w:p w:rsidR="00597505" w:rsidRDefault="00597505" w:rsidP="007F0287">
            <w:r>
              <w:t>EXPECTED RESULTS</w:t>
            </w:r>
          </w:p>
          <w:p w:rsidR="00597505" w:rsidRDefault="00597505" w:rsidP="007F0287"/>
          <w:p w:rsidR="00597505" w:rsidRDefault="00597505" w:rsidP="007F0287">
            <w:r>
              <w:t xml:space="preserve">The system opens a new window with all rows and columns in the </w:t>
            </w:r>
            <w:r w:rsidR="007A476B">
              <w:t>CON</w:t>
            </w:r>
            <w:r w:rsidR="005D5AE1">
              <w:t>S</w:t>
            </w:r>
            <w:r w:rsidR="007A476B">
              <w:t xml:space="preserve">TRAINT_TABLE </w:t>
            </w:r>
            <w:r>
              <w:t>data XML file.</w:t>
            </w:r>
          </w:p>
        </w:tc>
        <w:tc>
          <w:tcPr>
            <w:tcW w:w="1874" w:type="dxa"/>
            <w:tcBorders>
              <w:top w:val="single" w:sz="4" w:space="0" w:color="000000"/>
              <w:left w:val="single" w:sz="4" w:space="0" w:color="000000"/>
              <w:bottom w:val="single" w:sz="4" w:space="0" w:color="000000"/>
              <w:right w:val="single" w:sz="4" w:space="0" w:color="000000"/>
            </w:tcBorders>
            <w:shd w:val="clear" w:color="auto" w:fill="auto"/>
          </w:tcPr>
          <w:p w:rsidR="00597505" w:rsidRDefault="00597505" w:rsidP="007F0287">
            <w:r>
              <w:t>COMMENTS</w:t>
            </w:r>
          </w:p>
          <w:p w:rsidR="00597505" w:rsidRDefault="00597505" w:rsidP="007F0287"/>
          <w:p w:rsidR="00597505" w:rsidRDefault="00597505" w:rsidP="007F0287">
            <w:r>
              <w:t>The TEST_DB__</w:t>
            </w:r>
            <w:r w:rsidR="00533909">
              <w:t xml:space="preserve"> CON</w:t>
            </w:r>
            <w:r w:rsidR="005D5AE1">
              <w:t>S</w:t>
            </w:r>
            <w:r w:rsidR="00533909">
              <w:t>TRAINT_TABLE</w:t>
            </w:r>
            <w:r>
              <w:t>.XML file must be located on the same directory from the TEST_DB.XML file. Unaltered and with the needed permissions to access the file.</w:t>
            </w:r>
          </w:p>
        </w:tc>
      </w:tr>
      <w:tr w:rsidR="00597505" w:rsidTr="007F0287">
        <w:trPr>
          <w:cantSplit/>
          <w:trHeight w:val="4130"/>
        </w:trPr>
        <w:tc>
          <w:tcPr>
            <w:tcW w:w="1008" w:type="dxa"/>
            <w:tcBorders>
              <w:top w:val="single" w:sz="4" w:space="0" w:color="000000"/>
              <w:left w:val="single" w:sz="4" w:space="0" w:color="000000"/>
              <w:bottom w:val="single" w:sz="4" w:space="0" w:color="000000"/>
            </w:tcBorders>
            <w:shd w:val="clear" w:color="auto" w:fill="auto"/>
          </w:tcPr>
          <w:p w:rsidR="00597505" w:rsidRDefault="00597505" w:rsidP="007F0287">
            <w:r>
              <w:t xml:space="preserve">STEP </w:t>
            </w:r>
          </w:p>
          <w:p w:rsidR="00597505" w:rsidRDefault="00597505" w:rsidP="007F0287"/>
          <w:p w:rsidR="00597505" w:rsidRDefault="00597505" w:rsidP="007F0287">
            <w:r>
              <w:t>4</w:t>
            </w:r>
          </w:p>
        </w:tc>
        <w:tc>
          <w:tcPr>
            <w:tcW w:w="2340" w:type="dxa"/>
            <w:tcBorders>
              <w:top w:val="single" w:sz="4" w:space="0" w:color="000000"/>
              <w:left w:val="single" w:sz="4" w:space="0" w:color="000000"/>
              <w:bottom w:val="single" w:sz="4" w:space="0" w:color="000000"/>
            </w:tcBorders>
            <w:shd w:val="clear" w:color="auto" w:fill="auto"/>
          </w:tcPr>
          <w:p w:rsidR="00597505" w:rsidRDefault="00597505" w:rsidP="007F0287">
            <w:r>
              <w:t>OPERATOR ACTION</w:t>
            </w:r>
          </w:p>
          <w:p w:rsidR="00597505" w:rsidRDefault="00597505" w:rsidP="007F0287"/>
          <w:p w:rsidR="00597505" w:rsidRDefault="00597505" w:rsidP="007F0287">
            <w:r>
              <w:t>On the new window, Click the File Menu Item form the top Menu. Then click on “</w:t>
            </w:r>
            <w:r w:rsidR="00293809">
              <w:t xml:space="preserve">Check </w:t>
            </w:r>
            <w:proofErr w:type="gramStart"/>
            <w:r w:rsidR="00293809">
              <w:t>For</w:t>
            </w:r>
            <w:proofErr w:type="gramEnd"/>
            <w:r w:rsidR="00293809">
              <w:t xml:space="preserve"> Duplicate Rows”</w:t>
            </w:r>
          </w:p>
        </w:tc>
        <w:tc>
          <w:tcPr>
            <w:tcW w:w="1800" w:type="dxa"/>
            <w:gridSpan w:val="3"/>
            <w:tcBorders>
              <w:top w:val="single" w:sz="4" w:space="0" w:color="000000"/>
              <w:left w:val="single" w:sz="4" w:space="0" w:color="000000"/>
              <w:bottom w:val="single" w:sz="4" w:space="0" w:color="000000"/>
            </w:tcBorders>
            <w:shd w:val="clear" w:color="auto" w:fill="auto"/>
          </w:tcPr>
          <w:p w:rsidR="00597505" w:rsidRDefault="00597505" w:rsidP="007F0287">
            <w:r>
              <w:t>PURPOSE</w:t>
            </w:r>
          </w:p>
          <w:p w:rsidR="00597505" w:rsidRDefault="00597505" w:rsidP="007F0287"/>
          <w:p w:rsidR="00597505" w:rsidRDefault="00597505" w:rsidP="007F0287">
            <w:r>
              <w:t>The purpose of this step is</w:t>
            </w:r>
            <w:r w:rsidR="00293809">
              <w:t xml:space="preserve"> to stimulate the system to perform the duplicate detection.</w:t>
            </w:r>
          </w:p>
        </w:tc>
        <w:tc>
          <w:tcPr>
            <w:tcW w:w="2224" w:type="dxa"/>
            <w:tcBorders>
              <w:top w:val="single" w:sz="4" w:space="0" w:color="000000"/>
              <w:left w:val="single" w:sz="4" w:space="0" w:color="000000"/>
              <w:bottom w:val="single" w:sz="4" w:space="0" w:color="000000"/>
            </w:tcBorders>
            <w:shd w:val="clear" w:color="auto" w:fill="auto"/>
          </w:tcPr>
          <w:p w:rsidR="00597505" w:rsidRDefault="00597505" w:rsidP="007F0287">
            <w:r>
              <w:t>EXPECTED RESULTS</w:t>
            </w:r>
          </w:p>
          <w:p w:rsidR="00597505" w:rsidRDefault="00597505" w:rsidP="007F0287"/>
          <w:p w:rsidR="00597505" w:rsidRDefault="00597505" w:rsidP="007F0287">
            <w:r>
              <w:t xml:space="preserve">The system is expected </w:t>
            </w:r>
            <w:r w:rsidR="00A739EA">
              <w:t>complete the duplicate row detection process and return a report of findings</w:t>
            </w:r>
          </w:p>
        </w:tc>
        <w:tc>
          <w:tcPr>
            <w:tcW w:w="1874" w:type="dxa"/>
            <w:tcBorders>
              <w:top w:val="single" w:sz="4" w:space="0" w:color="000000"/>
              <w:left w:val="single" w:sz="4" w:space="0" w:color="000000"/>
              <w:bottom w:val="single" w:sz="4" w:space="0" w:color="000000"/>
              <w:right w:val="single" w:sz="4" w:space="0" w:color="000000"/>
            </w:tcBorders>
            <w:shd w:val="clear" w:color="auto" w:fill="auto"/>
          </w:tcPr>
          <w:p w:rsidR="00597505" w:rsidRDefault="00597505" w:rsidP="007F0287">
            <w:r>
              <w:t>COMMENTS</w:t>
            </w:r>
          </w:p>
          <w:p w:rsidR="00597505" w:rsidRDefault="00597505" w:rsidP="007F0287"/>
          <w:p w:rsidR="00597505" w:rsidRDefault="00597505" w:rsidP="007F0287"/>
        </w:tc>
      </w:tr>
      <w:tr w:rsidR="00597505" w:rsidTr="007F0287">
        <w:trPr>
          <w:cantSplit/>
          <w:trHeight w:val="4130"/>
        </w:trPr>
        <w:tc>
          <w:tcPr>
            <w:tcW w:w="1008" w:type="dxa"/>
            <w:tcBorders>
              <w:top w:val="single" w:sz="4" w:space="0" w:color="000000"/>
              <w:left w:val="single" w:sz="4" w:space="0" w:color="000000"/>
              <w:bottom w:val="single" w:sz="4" w:space="0" w:color="000000"/>
            </w:tcBorders>
            <w:shd w:val="clear" w:color="auto" w:fill="auto"/>
          </w:tcPr>
          <w:p w:rsidR="00597505" w:rsidRDefault="00597505" w:rsidP="007F0287">
            <w:r>
              <w:lastRenderedPageBreak/>
              <w:t>STEP</w:t>
            </w:r>
          </w:p>
          <w:p w:rsidR="00597505" w:rsidRDefault="00597505" w:rsidP="007F0287"/>
          <w:p w:rsidR="00597505" w:rsidRDefault="00597505" w:rsidP="007F0287">
            <w:r>
              <w:t>5</w:t>
            </w:r>
          </w:p>
        </w:tc>
        <w:tc>
          <w:tcPr>
            <w:tcW w:w="2340" w:type="dxa"/>
            <w:tcBorders>
              <w:top w:val="single" w:sz="4" w:space="0" w:color="000000"/>
              <w:left w:val="single" w:sz="4" w:space="0" w:color="000000"/>
              <w:bottom w:val="single" w:sz="4" w:space="0" w:color="000000"/>
            </w:tcBorders>
            <w:shd w:val="clear" w:color="auto" w:fill="auto"/>
          </w:tcPr>
          <w:p w:rsidR="00597505" w:rsidRDefault="00597505" w:rsidP="007F0287">
            <w:r>
              <w:t>OPERATOR ACTIONS</w:t>
            </w:r>
          </w:p>
          <w:p w:rsidR="00597505" w:rsidRDefault="00597505" w:rsidP="007F0287"/>
          <w:p w:rsidR="00597505" w:rsidRDefault="00597505" w:rsidP="007F0287">
            <w:r>
              <w:t xml:space="preserve">Collect results from the system by reading the Message Window with the number of </w:t>
            </w:r>
            <w:r w:rsidR="007F0287">
              <w:t>duplicates</w:t>
            </w:r>
            <w:r>
              <w:t xml:space="preserve"> </w:t>
            </w:r>
          </w:p>
        </w:tc>
        <w:tc>
          <w:tcPr>
            <w:tcW w:w="1800" w:type="dxa"/>
            <w:gridSpan w:val="3"/>
            <w:tcBorders>
              <w:top w:val="single" w:sz="4" w:space="0" w:color="000000"/>
              <w:left w:val="single" w:sz="4" w:space="0" w:color="000000"/>
              <w:bottom w:val="single" w:sz="4" w:space="0" w:color="000000"/>
            </w:tcBorders>
            <w:shd w:val="clear" w:color="auto" w:fill="auto"/>
          </w:tcPr>
          <w:p w:rsidR="00597505" w:rsidRDefault="00597505" w:rsidP="007F0287">
            <w:r>
              <w:t>PURPOSE</w:t>
            </w:r>
          </w:p>
          <w:p w:rsidR="00597505" w:rsidRDefault="00597505" w:rsidP="007F0287"/>
          <w:p w:rsidR="00597505" w:rsidRDefault="00597505" w:rsidP="007F0287">
            <w:r>
              <w:t>To collect the result of the comparison</w:t>
            </w:r>
          </w:p>
        </w:tc>
        <w:tc>
          <w:tcPr>
            <w:tcW w:w="2224" w:type="dxa"/>
            <w:tcBorders>
              <w:top w:val="single" w:sz="4" w:space="0" w:color="000000"/>
              <w:left w:val="single" w:sz="4" w:space="0" w:color="000000"/>
              <w:bottom w:val="single" w:sz="4" w:space="0" w:color="000000"/>
            </w:tcBorders>
            <w:shd w:val="clear" w:color="auto" w:fill="auto"/>
          </w:tcPr>
          <w:p w:rsidR="00597505" w:rsidRDefault="00597505" w:rsidP="007F0287">
            <w:r>
              <w:t>EXPECTED RESULTS</w:t>
            </w:r>
          </w:p>
          <w:p w:rsidR="00597505" w:rsidRDefault="00597505" w:rsidP="007F0287"/>
          <w:p w:rsidR="00597505" w:rsidRDefault="00597505" w:rsidP="007F0287">
            <w:r>
              <w:t xml:space="preserve">The system is expected to find </w:t>
            </w:r>
            <w:r w:rsidR="00A739EA">
              <w:t>3 duplicate rows</w:t>
            </w:r>
            <w:r>
              <w:t xml:space="preserve"> </w:t>
            </w:r>
            <w:r w:rsidR="00A739EA">
              <w:t>on the CONSTRAINT_TABLE file.</w:t>
            </w:r>
          </w:p>
        </w:tc>
        <w:tc>
          <w:tcPr>
            <w:tcW w:w="1874" w:type="dxa"/>
            <w:tcBorders>
              <w:top w:val="single" w:sz="4" w:space="0" w:color="000000"/>
              <w:left w:val="single" w:sz="4" w:space="0" w:color="000000"/>
              <w:bottom w:val="single" w:sz="4" w:space="0" w:color="000000"/>
              <w:right w:val="single" w:sz="4" w:space="0" w:color="000000"/>
            </w:tcBorders>
            <w:shd w:val="clear" w:color="auto" w:fill="auto"/>
          </w:tcPr>
          <w:p w:rsidR="00597505" w:rsidRDefault="00597505" w:rsidP="007F0287"/>
        </w:tc>
      </w:tr>
      <w:tr w:rsidR="00597505" w:rsidTr="007F0287">
        <w:trPr>
          <w:trHeight w:val="1250"/>
        </w:trPr>
        <w:tc>
          <w:tcPr>
            <w:tcW w:w="9246" w:type="dxa"/>
            <w:gridSpan w:val="7"/>
            <w:tcBorders>
              <w:top w:val="single" w:sz="4" w:space="0" w:color="000000"/>
              <w:left w:val="single" w:sz="4" w:space="0" w:color="000000"/>
              <w:bottom w:val="single" w:sz="4" w:space="0" w:color="000000"/>
              <w:right w:val="single" w:sz="4" w:space="0" w:color="000000"/>
            </w:tcBorders>
            <w:shd w:val="clear" w:color="auto" w:fill="auto"/>
          </w:tcPr>
          <w:p w:rsidR="00597505" w:rsidRDefault="00597505" w:rsidP="007F0287">
            <w:r>
              <w:t>Concluding Remarks:</w:t>
            </w:r>
          </w:p>
          <w:p w:rsidR="00597505" w:rsidRDefault="00597505" w:rsidP="007F0287">
            <w:r>
              <w:t xml:space="preserve">The test has completed successfully since and expected result and the actual test result are the same. </w:t>
            </w:r>
          </w:p>
        </w:tc>
      </w:tr>
      <w:tr w:rsidR="00597505" w:rsidTr="007F0287">
        <w:trPr>
          <w:trHeight w:val="890"/>
        </w:trPr>
        <w:tc>
          <w:tcPr>
            <w:tcW w:w="4608" w:type="dxa"/>
            <w:gridSpan w:val="3"/>
            <w:tcBorders>
              <w:top w:val="single" w:sz="4" w:space="0" w:color="000000"/>
              <w:left w:val="single" w:sz="4" w:space="0" w:color="000000"/>
              <w:bottom w:val="single" w:sz="4" w:space="0" w:color="000000"/>
            </w:tcBorders>
            <w:shd w:val="clear" w:color="auto" w:fill="auto"/>
          </w:tcPr>
          <w:p w:rsidR="00597505" w:rsidRPr="00597505" w:rsidRDefault="00597505" w:rsidP="007F0287">
            <w:pPr>
              <w:rPr>
                <w:lang w:val="es-MX"/>
              </w:rPr>
            </w:pPr>
            <w:proofErr w:type="spellStart"/>
            <w:r w:rsidRPr="00597505">
              <w:rPr>
                <w:lang w:val="es-MX"/>
              </w:rPr>
              <w:t>Testing</w:t>
            </w:r>
            <w:proofErr w:type="spellEnd"/>
            <w:r w:rsidRPr="00597505">
              <w:rPr>
                <w:lang w:val="es-MX"/>
              </w:rPr>
              <w:t xml:space="preserve"> </w:t>
            </w:r>
            <w:proofErr w:type="spellStart"/>
            <w:r w:rsidRPr="00597505">
              <w:rPr>
                <w:lang w:val="es-MX"/>
              </w:rPr>
              <w:t>Team</w:t>
            </w:r>
            <w:proofErr w:type="spellEnd"/>
            <w:r w:rsidRPr="00597505">
              <w:rPr>
                <w:lang w:val="es-MX"/>
              </w:rPr>
              <w:t xml:space="preserve">: </w:t>
            </w:r>
          </w:p>
          <w:p w:rsidR="00597505" w:rsidRPr="00597505" w:rsidRDefault="00597505" w:rsidP="007F0287">
            <w:pPr>
              <w:rPr>
                <w:lang w:val="es-MX"/>
              </w:rPr>
            </w:pPr>
            <w:r w:rsidRPr="00597505">
              <w:rPr>
                <w:lang w:val="es-MX"/>
              </w:rPr>
              <w:t>Ernesto Vazquez</w:t>
            </w:r>
          </w:p>
          <w:p w:rsidR="00597505" w:rsidRPr="00A53519" w:rsidRDefault="00597505" w:rsidP="007F0287">
            <w:pPr>
              <w:rPr>
                <w:lang w:val="es-MX"/>
              </w:rPr>
            </w:pPr>
            <w:r w:rsidRPr="00A53519">
              <w:rPr>
                <w:lang w:val="es-MX"/>
              </w:rPr>
              <w:t xml:space="preserve">Diana L </w:t>
            </w:r>
            <w:proofErr w:type="spellStart"/>
            <w:r w:rsidRPr="00A53519">
              <w:rPr>
                <w:lang w:val="es-MX"/>
              </w:rPr>
              <w:t>Ramirez</w:t>
            </w:r>
            <w:proofErr w:type="spellEnd"/>
          </w:p>
          <w:p w:rsidR="00597505" w:rsidRPr="00A53519" w:rsidRDefault="00597505" w:rsidP="007F0287">
            <w:pPr>
              <w:rPr>
                <w:lang w:val="es-MX"/>
              </w:rPr>
            </w:pPr>
            <w:proofErr w:type="spellStart"/>
            <w:r w:rsidRPr="00A53519">
              <w:rPr>
                <w:lang w:val="es-MX"/>
              </w:rPr>
              <w:t>Annadiley</w:t>
            </w:r>
            <w:proofErr w:type="spellEnd"/>
            <w:r w:rsidRPr="00A53519">
              <w:rPr>
                <w:lang w:val="es-MX"/>
              </w:rPr>
              <w:t xml:space="preserve"> </w:t>
            </w:r>
            <w:proofErr w:type="gramStart"/>
            <w:r w:rsidRPr="00A53519">
              <w:rPr>
                <w:lang w:val="es-MX"/>
              </w:rPr>
              <w:t>G</w:t>
            </w:r>
            <w:r>
              <w:rPr>
                <w:lang w:val="es-MX"/>
              </w:rPr>
              <w:t>allegos</w:t>
            </w:r>
            <w:proofErr w:type="gramEnd"/>
          </w:p>
        </w:tc>
        <w:tc>
          <w:tcPr>
            <w:tcW w:w="4638" w:type="dxa"/>
            <w:gridSpan w:val="4"/>
            <w:tcBorders>
              <w:top w:val="single" w:sz="4" w:space="0" w:color="000000"/>
              <w:left w:val="single" w:sz="4" w:space="0" w:color="000000"/>
              <w:bottom w:val="single" w:sz="4" w:space="0" w:color="000000"/>
              <w:right w:val="single" w:sz="4" w:space="0" w:color="000000"/>
            </w:tcBorders>
            <w:shd w:val="clear" w:color="auto" w:fill="auto"/>
          </w:tcPr>
          <w:p w:rsidR="00597505" w:rsidRDefault="00597505" w:rsidP="007F0287">
            <w:r>
              <w:t>Date Completed:</w:t>
            </w:r>
          </w:p>
          <w:p w:rsidR="00597505" w:rsidRDefault="00597505" w:rsidP="007F0287">
            <w:r>
              <w:t>4/11/2020</w:t>
            </w:r>
          </w:p>
        </w:tc>
      </w:tr>
    </w:tbl>
    <w:p w:rsidR="00597505" w:rsidRPr="00597505" w:rsidRDefault="00597505" w:rsidP="00597505"/>
    <w:p w:rsidR="00DD75C4" w:rsidRPr="00DD75C4" w:rsidRDefault="007F0287" w:rsidP="00DD75C4">
      <w:pPr>
        <w:pStyle w:val="Heading2"/>
      </w:pPr>
      <w:r>
        <w:t xml:space="preserve">Test </w:t>
      </w:r>
      <w:r w:rsidR="00DD75C4">
        <w:t>5</w:t>
      </w:r>
    </w:p>
    <w:p w:rsidR="007F0287" w:rsidRDefault="007F0287"/>
    <w:p w:rsidR="007F0287" w:rsidRDefault="007F0287">
      <w:r>
        <w:rPr>
          <w:b/>
          <w:bCs/>
        </w:rPr>
        <w:t xml:space="preserve">Objective: </w:t>
      </w:r>
      <w:r w:rsidR="00D84B20">
        <w:rPr>
          <w:b/>
        </w:rPr>
        <w:t>Verify the duplicate row functionality with the selected row restriction</w:t>
      </w:r>
    </w:p>
    <w:p w:rsidR="007F0287" w:rsidRDefault="007F0287">
      <w:r>
        <w:rPr>
          <w:b/>
          <w:bCs/>
        </w:rPr>
        <w:t>Notes:</w:t>
      </w:r>
      <w:r w:rsidR="00335C4A">
        <w:rPr>
          <w:b/>
          <w:bCs/>
        </w:rPr>
        <w:t xml:space="preserve"> </w:t>
      </w:r>
      <w:r w:rsidR="004A70F6">
        <w:t>None</w:t>
      </w:r>
    </w:p>
    <w:tbl>
      <w:tblPr>
        <w:tblW w:w="0" w:type="auto"/>
        <w:tblInd w:w="-15" w:type="dxa"/>
        <w:tblLayout w:type="fixed"/>
        <w:tblLook w:val="0000" w:firstRow="0" w:lastRow="0" w:firstColumn="0" w:lastColumn="0" w:noHBand="0" w:noVBand="0"/>
      </w:tblPr>
      <w:tblGrid>
        <w:gridCol w:w="1008"/>
        <w:gridCol w:w="2340"/>
        <w:gridCol w:w="1260"/>
        <w:gridCol w:w="12"/>
        <w:gridCol w:w="528"/>
        <w:gridCol w:w="2224"/>
        <w:gridCol w:w="1874"/>
      </w:tblGrid>
      <w:tr w:rsidR="007F0287">
        <w:trPr>
          <w:cantSplit/>
          <w:trHeight w:val="300"/>
        </w:trPr>
        <w:tc>
          <w:tcPr>
            <w:tcW w:w="4620" w:type="dxa"/>
            <w:gridSpan w:val="4"/>
            <w:tcBorders>
              <w:top w:val="single" w:sz="4" w:space="0" w:color="000000"/>
              <w:left w:val="single" w:sz="4" w:space="0" w:color="000000"/>
              <w:bottom w:val="single" w:sz="4" w:space="0" w:color="000000"/>
            </w:tcBorders>
            <w:shd w:val="clear" w:color="auto" w:fill="auto"/>
          </w:tcPr>
          <w:p w:rsidR="007F0287" w:rsidRDefault="007F0287">
            <w:r>
              <w:t xml:space="preserve">Test No.: </w:t>
            </w:r>
            <w:r w:rsidR="00FC5292">
              <w:t>5</w:t>
            </w:r>
          </w:p>
        </w:tc>
        <w:tc>
          <w:tcPr>
            <w:tcW w:w="4626" w:type="dxa"/>
            <w:gridSpan w:val="3"/>
            <w:tcBorders>
              <w:top w:val="single" w:sz="4" w:space="0" w:color="000000"/>
              <w:left w:val="single" w:sz="4" w:space="0" w:color="000000"/>
              <w:bottom w:val="single" w:sz="4" w:space="0" w:color="000000"/>
              <w:right w:val="single" w:sz="4" w:space="0" w:color="000000"/>
            </w:tcBorders>
            <w:shd w:val="clear" w:color="auto" w:fill="auto"/>
          </w:tcPr>
          <w:p w:rsidR="007F0287" w:rsidRDefault="007F0287">
            <w:r>
              <w:t xml:space="preserve">Current Status: </w:t>
            </w:r>
            <w:r w:rsidR="00E23694">
              <w:t>Passed</w:t>
            </w:r>
          </w:p>
        </w:tc>
      </w:tr>
      <w:tr w:rsidR="007F0287">
        <w:trPr>
          <w:cantSplit/>
          <w:trHeight w:val="300"/>
        </w:trPr>
        <w:tc>
          <w:tcPr>
            <w:tcW w:w="9246" w:type="dxa"/>
            <w:gridSpan w:val="7"/>
            <w:tcBorders>
              <w:top w:val="single" w:sz="4" w:space="0" w:color="000000"/>
              <w:left w:val="single" w:sz="4" w:space="0" w:color="000000"/>
              <w:bottom w:val="single" w:sz="4" w:space="0" w:color="000000"/>
              <w:right w:val="single" w:sz="4" w:space="0" w:color="000000"/>
            </w:tcBorders>
            <w:shd w:val="clear" w:color="auto" w:fill="auto"/>
          </w:tcPr>
          <w:p w:rsidR="007F0287" w:rsidRDefault="007F0287">
            <w:r>
              <w:t xml:space="preserve">Test title: </w:t>
            </w:r>
            <w:r w:rsidR="00335C4A">
              <w:t>Table Row Duplicate with Column Restriction test</w:t>
            </w:r>
          </w:p>
          <w:p w:rsidR="007F0287" w:rsidRDefault="007F0287"/>
        </w:tc>
      </w:tr>
      <w:tr w:rsidR="007F0287">
        <w:trPr>
          <w:cantSplit/>
          <w:trHeight w:val="1070"/>
        </w:trPr>
        <w:tc>
          <w:tcPr>
            <w:tcW w:w="9246" w:type="dxa"/>
            <w:gridSpan w:val="7"/>
            <w:tcBorders>
              <w:top w:val="single" w:sz="4" w:space="0" w:color="000000"/>
              <w:left w:val="single" w:sz="4" w:space="0" w:color="000000"/>
              <w:bottom w:val="single" w:sz="4" w:space="0" w:color="000000"/>
              <w:right w:val="single" w:sz="4" w:space="0" w:color="000000"/>
            </w:tcBorders>
            <w:shd w:val="clear" w:color="auto" w:fill="auto"/>
          </w:tcPr>
          <w:p w:rsidR="007F0287" w:rsidRDefault="007F0287" w:rsidP="00F36E20">
            <w:r>
              <w:t>Testing approach</w:t>
            </w:r>
            <w:r w:rsidR="00F36E20">
              <w:t xml:space="preserve">: </w:t>
            </w:r>
            <w:r w:rsidR="00C716FD">
              <w:t xml:space="preserve">This test will run the duplicate row detection functionality on the TEST_DB__CONSTRAINT_TABLE.XML table file, however columns will be filtered using the Options/Columns Selection functionality by using only enabling the first and last </w:t>
            </w:r>
            <w:proofErr w:type="gramStart"/>
            <w:r w:rsidR="00C716FD">
              <w:t>row.</w:t>
            </w:r>
            <w:r w:rsidR="00F36E20">
              <w:t>.</w:t>
            </w:r>
            <w:proofErr w:type="gramEnd"/>
          </w:p>
        </w:tc>
      </w:tr>
      <w:tr w:rsidR="007F0287">
        <w:trPr>
          <w:cantSplit/>
          <w:trHeight w:val="4130"/>
        </w:trPr>
        <w:tc>
          <w:tcPr>
            <w:tcW w:w="1008" w:type="dxa"/>
            <w:tcBorders>
              <w:top w:val="single" w:sz="4" w:space="0" w:color="000000"/>
              <w:left w:val="single" w:sz="4" w:space="0" w:color="000000"/>
              <w:bottom w:val="single" w:sz="4" w:space="0" w:color="000000"/>
            </w:tcBorders>
            <w:shd w:val="clear" w:color="auto" w:fill="auto"/>
          </w:tcPr>
          <w:p w:rsidR="007F0287" w:rsidRDefault="007F0287">
            <w:r>
              <w:lastRenderedPageBreak/>
              <w:t>STEP</w:t>
            </w:r>
          </w:p>
          <w:p w:rsidR="007F0287" w:rsidRDefault="007F0287"/>
          <w:p w:rsidR="007F0287" w:rsidRDefault="00F36E20">
            <w:r>
              <w:t>1</w:t>
            </w:r>
          </w:p>
        </w:tc>
        <w:tc>
          <w:tcPr>
            <w:tcW w:w="2340" w:type="dxa"/>
            <w:tcBorders>
              <w:top w:val="single" w:sz="4" w:space="0" w:color="000000"/>
              <w:left w:val="single" w:sz="4" w:space="0" w:color="000000"/>
              <w:bottom w:val="single" w:sz="4" w:space="0" w:color="000000"/>
            </w:tcBorders>
            <w:shd w:val="clear" w:color="auto" w:fill="auto"/>
          </w:tcPr>
          <w:p w:rsidR="007F0287" w:rsidRDefault="007F0287">
            <w:r>
              <w:t>OPERATOR ACTION</w:t>
            </w:r>
          </w:p>
          <w:p w:rsidR="007F0287" w:rsidRDefault="007F0287"/>
          <w:p w:rsidR="007F0287" w:rsidRDefault="00F36E20">
            <w:r>
              <w:t xml:space="preserve">Start Database Editor Java solution </w:t>
            </w:r>
          </w:p>
        </w:tc>
        <w:tc>
          <w:tcPr>
            <w:tcW w:w="1800" w:type="dxa"/>
            <w:gridSpan w:val="3"/>
            <w:tcBorders>
              <w:top w:val="single" w:sz="4" w:space="0" w:color="000000"/>
              <w:left w:val="single" w:sz="4" w:space="0" w:color="000000"/>
              <w:bottom w:val="single" w:sz="4" w:space="0" w:color="000000"/>
            </w:tcBorders>
            <w:shd w:val="clear" w:color="auto" w:fill="auto"/>
          </w:tcPr>
          <w:p w:rsidR="007F0287" w:rsidRDefault="007F0287">
            <w:r>
              <w:t>PURPOSE</w:t>
            </w:r>
          </w:p>
          <w:p w:rsidR="007F0287" w:rsidRDefault="007F0287"/>
          <w:p w:rsidR="007F0287" w:rsidRDefault="00F36E20">
            <w:r>
              <w:t>The System must be running in other to be tested</w:t>
            </w:r>
          </w:p>
        </w:tc>
        <w:tc>
          <w:tcPr>
            <w:tcW w:w="2224" w:type="dxa"/>
            <w:tcBorders>
              <w:top w:val="single" w:sz="4" w:space="0" w:color="000000"/>
              <w:left w:val="single" w:sz="4" w:space="0" w:color="000000"/>
              <w:bottom w:val="single" w:sz="4" w:space="0" w:color="000000"/>
            </w:tcBorders>
            <w:shd w:val="clear" w:color="auto" w:fill="auto"/>
          </w:tcPr>
          <w:p w:rsidR="007F0287" w:rsidRDefault="007F0287">
            <w:r>
              <w:t>EXEPCTED RESULTS</w:t>
            </w:r>
          </w:p>
          <w:p w:rsidR="007F0287" w:rsidRDefault="007F0287"/>
          <w:p w:rsidR="007F0287" w:rsidRDefault="00BF554B">
            <w:r>
              <w:t>The system should start with no errors</w:t>
            </w:r>
          </w:p>
        </w:tc>
        <w:tc>
          <w:tcPr>
            <w:tcW w:w="1874" w:type="dxa"/>
            <w:tcBorders>
              <w:top w:val="single" w:sz="4" w:space="0" w:color="000000"/>
              <w:left w:val="single" w:sz="4" w:space="0" w:color="000000"/>
              <w:bottom w:val="single" w:sz="4" w:space="0" w:color="000000"/>
              <w:right w:val="single" w:sz="4" w:space="0" w:color="000000"/>
            </w:tcBorders>
            <w:shd w:val="clear" w:color="auto" w:fill="auto"/>
          </w:tcPr>
          <w:p w:rsidR="007F0287" w:rsidRDefault="007F0287">
            <w:r>
              <w:t>COMMENTS</w:t>
            </w:r>
          </w:p>
          <w:p w:rsidR="007F0287" w:rsidRDefault="007F0287"/>
          <w:p w:rsidR="007F0287" w:rsidRDefault="007F0287"/>
        </w:tc>
      </w:tr>
      <w:tr w:rsidR="00BF554B">
        <w:trPr>
          <w:cantSplit/>
          <w:trHeight w:val="4130"/>
        </w:trPr>
        <w:tc>
          <w:tcPr>
            <w:tcW w:w="1008" w:type="dxa"/>
            <w:tcBorders>
              <w:top w:val="single" w:sz="4" w:space="0" w:color="000000"/>
              <w:left w:val="single" w:sz="4" w:space="0" w:color="000000"/>
              <w:bottom w:val="single" w:sz="4" w:space="0" w:color="000000"/>
            </w:tcBorders>
            <w:shd w:val="clear" w:color="auto" w:fill="auto"/>
          </w:tcPr>
          <w:p w:rsidR="00F44301" w:rsidRDefault="00F44301">
            <w:r>
              <w:t xml:space="preserve">STEP </w:t>
            </w:r>
          </w:p>
          <w:p w:rsidR="00F44301" w:rsidRDefault="00F44301"/>
          <w:p w:rsidR="00BF554B" w:rsidRDefault="00BF554B">
            <w:r>
              <w:t>2</w:t>
            </w:r>
          </w:p>
        </w:tc>
        <w:tc>
          <w:tcPr>
            <w:tcW w:w="2340" w:type="dxa"/>
            <w:tcBorders>
              <w:top w:val="single" w:sz="4" w:space="0" w:color="000000"/>
              <w:left w:val="single" w:sz="4" w:space="0" w:color="000000"/>
              <w:bottom w:val="single" w:sz="4" w:space="0" w:color="000000"/>
            </w:tcBorders>
            <w:shd w:val="clear" w:color="auto" w:fill="auto"/>
          </w:tcPr>
          <w:p w:rsidR="00F44301" w:rsidRDefault="00F44301">
            <w:r>
              <w:t xml:space="preserve">OPERATOR ACTION </w:t>
            </w:r>
          </w:p>
          <w:p w:rsidR="00F44301" w:rsidRDefault="00F44301"/>
          <w:p w:rsidR="00BF554B" w:rsidRDefault="00BF554B">
            <w:r>
              <w:t>From the Menu Item on the top, click on File, then Open. Once the Open Dialog opens, select TEST_DB.XML provided by the customer</w:t>
            </w:r>
          </w:p>
        </w:tc>
        <w:tc>
          <w:tcPr>
            <w:tcW w:w="1800" w:type="dxa"/>
            <w:gridSpan w:val="3"/>
            <w:tcBorders>
              <w:top w:val="single" w:sz="4" w:space="0" w:color="000000"/>
              <w:left w:val="single" w:sz="4" w:space="0" w:color="000000"/>
              <w:bottom w:val="single" w:sz="4" w:space="0" w:color="000000"/>
            </w:tcBorders>
            <w:shd w:val="clear" w:color="auto" w:fill="auto"/>
          </w:tcPr>
          <w:p w:rsidR="00BF554B" w:rsidRDefault="00F44301">
            <w:r>
              <w:t>PURPOSE</w:t>
            </w:r>
          </w:p>
          <w:p w:rsidR="00F44301" w:rsidRDefault="00F44301"/>
          <w:p w:rsidR="00F44301" w:rsidRDefault="006F1FF5">
            <w:r>
              <w:t xml:space="preserve">The system needs to open the database description file in order to open the data table files. </w:t>
            </w:r>
          </w:p>
        </w:tc>
        <w:tc>
          <w:tcPr>
            <w:tcW w:w="2224" w:type="dxa"/>
            <w:tcBorders>
              <w:top w:val="single" w:sz="4" w:space="0" w:color="000000"/>
              <w:left w:val="single" w:sz="4" w:space="0" w:color="000000"/>
              <w:bottom w:val="single" w:sz="4" w:space="0" w:color="000000"/>
            </w:tcBorders>
            <w:shd w:val="clear" w:color="auto" w:fill="auto"/>
          </w:tcPr>
          <w:p w:rsidR="00BF554B" w:rsidRDefault="00F44301">
            <w:r>
              <w:t>EXPECTED RESULTS</w:t>
            </w:r>
          </w:p>
          <w:p w:rsidR="006F1FF5" w:rsidRDefault="006F1FF5"/>
          <w:p w:rsidR="006F1FF5" w:rsidRDefault="006F1FF5">
            <w:r>
              <w:t xml:space="preserve">The system should be able to open the file and display all database tables. </w:t>
            </w:r>
          </w:p>
        </w:tc>
        <w:tc>
          <w:tcPr>
            <w:tcW w:w="1874" w:type="dxa"/>
            <w:tcBorders>
              <w:top w:val="single" w:sz="4" w:space="0" w:color="000000"/>
              <w:left w:val="single" w:sz="4" w:space="0" w:color="000000"/>
              <w:bottom w:val="single" w:sz="4" w:space="0" w:color="000000"/>
              <w:right w:val="single" w:sz="4" w:space="0" w:color="000000"/>
            </w:tcBorders>
            <w:shd w:val="clear" w:color="auto" w:fill="auto"/>
          </w:tcPr>
          <w:p w:rsidR="00BF554B" w:rsidRDefault="00F44301">
            <w:r>
              <w:t>COMMENTS</w:t>
            </w:r>
          </w:p>
          <w:p w:rsidR="00F71A40" w:rsidRDefault="00F71A40"/>
          <w:p w:rsidR="00F71A40" w:rsidRDefault="00F71A40">
            <w:r>
              <w:t xml:space="preserve">The database </w:t>
            </w:r>
            <w:r w:rsidR="00AE1376">
              <w:t>XML file for this shall not be modified and permissions to this find should be correct in order to perform this test</w:t>
            </w:r>
          </w:p>
        </w:tc>
      </w:tr>
      <w:tr w:rsidR="00C10984">
        <w:trPr>
          <w:cantSplit/>
          <w:trHeight w:val="4130"/>
        </w:trPr>
        <w:tc>
          <w:tcPr>
            <w:tcW w:w="1008" w:type="dxa"/>
            <w:tcBorders>
              <w:top w:val="single" w:sz="4" w:space="0" w:color="000000"/>
              <w:left w:val="single" w:sz="4" w:space="0" w:color="000000"/>
              <w:bottom w:val="single" w:sz="4" w:space="0" w:color="000000"/>
            </w:tcBorders>
            <w:shd w:val="clear" w:color="auto" w:fill="auto"/>
          </w:tcPr>
          <w:p w:rsidR="00C10984" w:rsidRDefault="00C10984">
            <w:r>
              <w:t>STEP</w:t>
            </w:r>
          </w:p>
          <w:p w:rsidR="00C10984" w:rsidRDefault="00C10984"/>
          <w:p w:rsidR="00C10984" w:rsidRDefault="00C10984">
            <w:r>
              <w:t>3</w:t>
            </w:r>
          </w:p>
        </w:tc>
        <w:tc>
          <w:tcPr>
            <w:tcW w:w="2340" w:type="dxa"/>
            <w:tcBorders>
              <w:top w:val="single" w:sz="4" w:space="0" w:color="000000"/>
              <w:left w:val="single" w:sz="4" w:space="0" w:color="000000"/>
              <w:bottom w:val="single" w:sz="4" w:space="0" w:color="000000"/>
            </w:tcBorders>
            <w:shd w:val="clear" w:color="auto" w:fill="auto"/>
          </w:tcPr>
          <w:p w:rsidR="00C10984" w:rsidRDefault="00C10984">
            <w:r>
              <w:t>OPERATOR ACTION</w:t>
            </w:r>
          </w:p>
          <w:p w:rsidR="00C10984" w:rsidRDefault="00C10984"/>
          <w:p w:rsidR="00C10984" w:rsidRDefault="00C10984">
            <w:r>
              <w:t>On the display grid on the system</w:t>
            </w:r>
            <w:r w:rsidR="00E22EC0">
              <w:t>’s</w:t>
            </w:r>
            <w:r>
              <w:t xml:space="preserve"> graphical </w:t>
            </w:r>
            <w:r w:rsidR="00E22EC0">
              <w:t xml:space="preserve">user </w:t>
            </w:r>
            <w:r>
              <w:t xml:space="preserve">interface. Double click </w:t>
            </w:r>
            <w:r w:rsidR="00B04704">
              <w:t>CONSTRAINT_</w:t>
            </w:r>
            <w:r>
              <w:t>TABL</w:t>
            </w:r>
            <w:r w:rsidR="00B04704">
              <w:t>E</w:t>
            </w:r>
            <w:r>
              <w:t xml:space="preserve"> row under the Table name column.</w:t>
            </w:r>
          </w:p>
        </w:tc>
        <w:tc>
          <w:tcPr>
            <w:tcW w:w="1800" w:type="dxa"/>
            <w:gridSpan w:val="3"/>
            <w:tcBorders>
              <w:top w:val="single" w:sz="4" w:space="0" w:color="000000"/>
              <w:left w:val="single" w:sz="4" w:space="0" w:color="000000"/>
              <w:bottom w:val="single" w:sz="4" w:space="0" w:color="000000"/>
            </w:tcBorders>
            <w:shd w:val="clear" w:color="auto" w:fill="auto"/>
          </w:tcPr>
          <w:p w:rsidR="00C10984" w:rsidRDefault="009E5C12">
            <w:r>
              <w:t>PURPOSE</w:t>
            </w:r>
          </w:p>
          <w:p w:rsidR="009E5C12" w:rsidRDefault="009E5C12"/>
          <w:p w:rsidR="009E5C12" w:rsidRDefault="009E5C12">
            <w:r>
              <w:t>The system needs to open the database data XML file in order to complete this test</w:t>
            </w:r>
          </w:p>
        </w:tc>
        <w:tc>
          <w:tcPr>
            <w:tcW w:w="2224" w:type="dxa"/>
            <w:tcBorders>
              <w:top w:val="single" w:sz="4" w:space="0" w:color="000000"/>
              <w:left w:val="single" w:sz="4" w:space="0" w:color="000000"/>
              <w:bottom w:val="single" w:sz="4" w:space="0" w:color="000000"/>
            </w:tcBorders>
            <w:shd w:val="clear" w:color="auto" w:fill="auto"/>
          </w:tcPr>
          <w:p w:rsidR="00C10984" w:rsidRDefault="009E5C12">
            <w:r>
              <w:t>EXPECTED RESULTS</w:t>
            </w:r>
          </w:p>
          <w:p w:rsidR="009E5C12" w:rsidRDefault="009E5C12"/>
          <w:p w:rsidR="009E5C12" w:rsidRDefault="009E5C12">
            <w:r>
              <w:t xml:space="preserve">The system opens a new window with all rows and columns in the </w:t>
            </w:r>
            <w:r w:rsidR="00B04704">
              <w:t>CONSTRAINT_</w:t>
            </w:r>
            <w:r>
              <w:t>TABLE data XML file.</w:t>
            </w:r>
          </w:p>
        </w:tc>
        <w:tc>
          <w:tcPr>
            <w:tcW w:w="1874" w:type="dxa"/>
            <w:tcBorders>
              <w:top w:val="single" w:sz="4" w:space="0" w:color="000000"/>
              <w:left w:val="single" w:sz="4" w:space="0" w:color="000000"/>
              <w:bottom w:val="single" w:sz="4" w:space="0" w:color="000000"/>
              <w:right w:val="single" w:sz="4" w:space="0" w:color="000000"/>
            </w:tcBorders>
            <w:shd w:val="clear" w:color="auto" w:fill="auto"/>
          </w:tcPr>
          <w:p w:rsidR="00C10984" w:rsidRDefault="009E5C12">
            <w:r>
              <w:t>COMMENTS</w:t>
            </w:r>
          </w:p>
          <w:p w:rsidR="009E5C12" w:rsidRDefault="009E5C12"/>
          <w:p w:rsidR="009E5C12" w:rsidRDefault="009E5C12">
            <w:r>
              <w:t>The TEST_DB__</w:t>
            </w:r>
            <w:r w:rsidR="00935904">
              <w:t>CONSTRAINT</w:t>
            </w:r>
            <w:r>
              <w:t>_TABLE.XML file must be located on the same directory from the TEST_DB.XML file. Unaltered and with the needed permissions to access the file.</w:t>
            </w:r>
          </w:p>
        </w:tc>
      </w:tr>
      <w:tr w:rsidR="00E22EC0">
        <w:trPr>
          <w:cantSplit/>
          <w:trHeight w:val="4130"/>
        </w:trPr>
        <w:tc>
          <w:tcPr>
            <w:tcW w:w="1008" w:type="dxa"/>
            <w:tcBorders>
              <w:top w:val="single" w:sz="4" w:space="0" w:color="000000"/>
              <w:left w:val="single" w:sz="4" w:space="0" w:color="000000"/>
              <w:bottom w:val="single" w:sz="4" w:space="0" w:color="000000"/>
            </w:tcBorders>
            <w:shd w:val="clear" w:color="auto" w:fill="auto"/>
          </w:tcPr>
          <w:p w:rsidR="00E22EC0" w:rsidRDefault="00E22EC0">
            <w:r>
              <w:lastRenderedPageBreak/>
              <w:t xml:space="preserve">STEP </w:t>
            </w:r>
          </w:p>
          <w:p w:rsidR="00E22EC0" w:rsidRDefault="00E22EC0"/>
          <w:p w:rsidR="00E22EC0" w:rsidRDefault="00E22EC0">
            <w:r>
              <w:t>4</w:t>
            </w:r>
          </w:p>
        </w:tc>
        <w:tc>
          <w:tcPr>
            <w:tcW w:w="2340" w:type="dxa"/>
            <w:tcBorders>
              <w:top w:val="single" w:sz="4" w:space="0" w:color="000000"/>
              <w:left w:val="single" w:sz="4" w:space="0" w:color="000000"/>
              <w:bottom w:val="single" w:sz="4" w:space="0" w:color="000000"/>
            </w:tcBorders>
            <w:shd w:val="clear" w:color="auto" w:fill="auto"/>
          </w:tcPr>
          <w:p w:rsidR="00E22EC0" w:rsidRDefault="00E22EC0">
            <w:r>
              <w:t>OPERATOR ACTION</w:t>
            </w:r>
          </w:p>
          <w:p w:rsidR="00E22EC0" w:rsidRDefault="00E22EC0"/>
          <w:p w:rsidR="00E22EC0" w:rsidRDefault="001A36C6">
            <w:r>
              <w:t>On the top Menu, Click Options, then click on Column Selection</w:t>
            </w:r>
            <w:r w:rsidR="00E11EB0">
              <w:t>. Once the new window open, click on the check for the columns INDEX and ATTENTION2. Ensure that only these two columns and the rest are not enabled.</w:t>
            </w:r>
            <w:r w:rsidR="00276A9E">
              <w:t xml:space="preserve"> Then close the window.</w:t>
            </w:r>
          </w:p>
        </w:tc>
        <w:tc>
          <w:tcPr>
            <w:tcW w:w="1800" w:type="dxa"/>
            <w:gridSpan w:val="3"/>
            <w:tcBorders>
              <w:top w:val="single" w:sz="4" w:space="0" w:color="000000"/>
              <w:left w:val="single" w:sz="4" w:space="0" w:color="000000"/>
              <w:bottom w:val="single" w:sz="4" w:space="0" w:color="000000"/>
            </w:tcBorders>
            <w:shd w:val="clear" w:color="auto" w:fill="auto"/>
          </w:tcPr>
          <w:p w:rsidR="00E22EC0" w:rsidRDefault="00E22EC0">
            <w:r>
              <w:t>PURPOSE</w:t>
            </w:r>
          </w:p>
          <w:p w:rsidR="00E22EC0" w:rsidRDefault="00E22EC0"/>
          <w:p w:rsidR="00E22EC0" w:rsidRDefault="00E22EC0">
            <w:r>
              <w:t>The purpose of this step is</w:t>
            </w:r>
            <w:r w:rsidR="004B5AA3">
              <w:t xml:space="preserve"> to filter the selection of columns, by only enabling the first and last columns, that is INDEX and ATTENTION2 columns.</w:t>
            </w:r>
          </w:p>
        </w:tc>
        <w:tc>
          <w:tcPr>
            <w:tcW w:w="2224" w:type="dxa"/>
            <w:tcBorders>
              <w:top w:val="single" w:sz="4" w:space="0" w:color="000000"/>
              <w:left w:val="single" w:sz="4" w:space="0" w:color="000000"/>
              <w:bottom w:val="single" w:sz="4" w:space="0" w:color="000000"/>
            </w:tcBorders>
            <w:shd w:val="clear" w:color="auto" w:fill="auto"/>
          </w:tcPr>
          <w:p w:rsidR="00E22EC0" w:rsidRDefault="00AC6305">
            <w:r>
              <w:t>EXPECTED RESULTS</w:t>
            </w:r>
          </w:p>
          <w:p w:rsidR="00AC6305" w:rsidRDefault="00AC6305"/>
          <w:p w:rsidR="00AC6305" w:rsidRDefault="00AC6305">
            <w:r>
              <w:t>The system is expected to</w:t>
            </w:r>
            <w:r w:rsidR="004B5AA3">
              <w:t xml:space="preserve"> save the filter to be used for the next step.</w:t>
            </w:r>
          </w:p>
        </w:tc>
        <w:tc>
          <w:tcPr>
            <w:tcW w:w="1874" w:type="dxa"/>
            <w:tcBorders>
              <w:top w:val="single" w:sz="4" w:space="0" w:color="000000"/>
              <w:left w:val="single" w:sz="4" w:space="0" w:color="000000"/>
              <w:bottom w:val="single" w:sz="4" w:space="0" w:color="000000"/>
              <w:right w:val="single" w:sz="4" w:space="0" w:color="000000"/>
            </w:tcBorders>
            <w:shd w:val="clear" w:color="auto" w:fill="auto"/>
          </w:tcPr>
          <w:p w:rsidR="00E22EC0" w:rsidRDefault="00AC6305">
            <w:r>
              <w:t>COMMENTS</w:t>
            </w:r>
          </w:p>
          <w:p w:rsidR="00456D64" w:rsidRDefault="00456D64"/>
          <w:p w:rsidR="00456D64" w:rsidRDefault="00456D64"/>
        </w:tc>
      </w:tr>
      <w:tr w:rsidR="007B271F">
        <w:trPr>
          <w:cantSplit/>
          <w:trHeight w:val="4130"/>
        </w:trPr>
        <w:tc>
          <w:tcPr>
            <w:tcW w:w="1008" w:type="dxa"/>
            <w:tcBorders>
              <w:top w:val="single" w:sz="4" w:space="0" w:color="000000"/>
              <w:left w:val="single" w:sz="4" w:space="0" w:color="000000"/>
              <w:bottom w:val="single" w:sz="4" w:space="0" w:color="000000"/>
            </w:tcBorders>
            <w:shd w:val="clear" w:color="auto" w:fill="auto"/>
          </w:tcPr>
          <w:p w:rsidR="007B271F" w:rsidRDefault="007B271F">
            <w:r>
              <w:t>STEP</w:t>
            </w:r>
          </w:p>
          <w:p w:rsidR="007B271F" w:rsidRDefault="007B271F"/>
          <w:p w:rsidR="007B271F" w:rsidRDefault="007B271F">
            <w:r>
              <w:t>5</w:t>
            </w:r>
          </w:p>
        </w:tc>
        <w:tc>
          <w:tcPr>
            <w:tcW w:w="2340" w:type="dxa"/>
            <w:tcBorders>
              <w:top w:val="single" w:sz="4" w:space="0" w:color="000000"/>
              <w:left w:val="single" w:sz="4" w:space="0" w:color="000000"/>
              <w:bottom w:val="single" w:sz="4" w:space="0" w:color="000000"/>
            </w:tcBorders>
            <w:shd w:val="clear" w:color="auto" w:fill="auto"/>
          </w:tcPr>
          <w:p w:rsidR="007B271F" w:rsidRDefault="007B271F">
            <w:r>
              <w:t>OPERATOR ACTION</w:t>
            </w:r>
          </w:p>
          <w:p w:rsidR="007B271F" w:rsidRDefault="007B271F"/>
          <w:p w:rsidR="007B271F" w:rsidRDefault="005F2FE9">
            <w:r>
              <w:t xml:space="preserve">On the Table window, click on the File button on the top Menu, and then click on “Check </w:t>
            </w:r>
            <w:proofErr w:type="gramStart"/>
            <w:r>
              <w:t>For</w:t>
            </w:r>
            <w:proofErr w:type="gramEnd"/>
            <w:r>
              <w:t xml:space="preserve"> Duplicate Rows”</w:t>
            </w:r>
          </w:p>
        </w:tc>
        <w:tc>
          <w:tcPr>
            <w:tcW w:w="1800" w:type="dxa"/>
            <w:gridSpan w:val="3"/>
            <w:tcBorders>
              <w:top w:val="single" w:sz="4" w:space="0" w:color="000000"/>
              <w:left w:val="single" w:sz="4" w:space="0" w:color="000000"/>
              <w:bottom w:val="single" w:sz="4" w:space="0" w:color="000000"/>
            </w:tcBorders>
            <w:shd w:val="clear" w:color="auto" w:fill="auto"/>
          </w:tcPr>
          <w:p w:rsidR="007B271F" w:rsidRDefault="007B271F">
            <w:r>
              <w:t>PURPOSE</w:t>
            </w:r>
          </w:p>
          <w:p w:rsidR="007B271F" w:rsidRDefault="007B271F"/>
          <w:p w:rsidR="007B271F" w:rsidRDefault="005F2FE9">
            <w:r>
              <w:t>The purpose of this step is</w:t>
            </w:r>
            <w:r w:rsidR="00AA462D">
              <w:t xml:space="preserve"> to</w:t>
            </w:r>
            <w:r>
              <w:t xml:space="preserve"> provide</w:t>
            </w:r>
            <w:r w:rsidR="00AA462D">
              <w:t xml:space="preserve"> </w:t>
            </w:r>
            <w:r>
              <w:t xml:space="preserve">stimuli to the system to execute the duplicate </w:t>
            </w:r>
            <w:r w:rsidR="00AA462D">
              <w:t xml:space="preserve">row </w:t>
            </w:r>
            <w:r>
              <w:t>detection functionality.</w:t>
            </w:r>
          </w:p>
        </w:tc>
        <w:tc>
          <w:tcPr>
            <w:tcW w:w="2224" w:type="dxa"/>
            <w:tcBorders>
              <w:top w:val="single" w:sz="4" w:space="0" w:color="000000"/>
              <w:left w:val="single" w:sz="4" w:space="0" w:color="000000"/>
              <w:bottom w:val="single" w:sz="4" w:space="0" w:color="000000"/>
            </w:tcBorders>
            <w:shd w:val="clear" w:color="auto" w:fill="auto"/>
          </w:tcPr>
          <w:p w:rsidR="007B271F" w:rsidRDefault="007B271F">
            <w:r>
              <w:t>EXPECTED RESULTS</w:t>
            </w:r>
          </w:p>
          <w:p w:rsidR="007B271F" w:rsidRDefault="007B271F"/>
          <w:p w:rsidR="007B271F" w:rsidRDefault="00AA462D">
            <w:r>
              <w:t>The system is expected to execute the duplicate row detection functionality.</w:t>
            </w:r>
          </w:p>
        </w:tc>
        <w:tc>
          <w:tcPr>
            <w:tcW w:w="1874" w:type="dxa"/>
            <w:tcBorders>
              <w:top w:val="single" w:sz="4" w:space="0" w:color="000000"/>
              <w:left w:val="single" w:sz="4" w:space="0" w:color="000000"/>
              <w:bottom w:val="single" w:sz="4" w:space="0" w:color="000000"/>
              <w:right w:val="single" w:sz="4" w:space="0" w:color="000000"/>
            </w:tcBorders>
            <w:shd w:val="clear" w:color="auto" w:fill="auto"/>
          </w:tcPr>
          <w:p w:rsidR="007B271F" w:rsidRDefault="007B271F">
            <w:r>
              <w:t>COMMENTS</w:t>
            </w:r>
          </w:p>
          <w:p w:rsidR="007B271F" w:rsidRDefault="007B271F"/>
          <w:p w:rsidR="007B271F" w:rsidRDefault="007B271F"/>
        </w:tc>
      </w:tr>
      <w:tr w:rsidR="00E23694">
        <w:trPr>
          <w:cantSplit/>
          <w:trHeight w:val="4130"/>
        </w:trPr>
        <w:tc>
          <w:tcPr>
            <w:tcW w:w="1008" w:type="dxa"/>
            <w:tcBorders>
              <w:top w:val="single" w:sz="4" w:space="0" w:color="000000"/>
              <w:left w:val="single" w:sz="4" w:space="0" w:color="000000"/>
              <w:bottom w:val="single" w:sz="4" w:space="0" w:color="000000"/>
            </w:tcBorders>
            <w:shd w:val="clear" w:color="auto" w:fill="auto"/>
          </w:tcPr>
          <w:p w:rsidR="00E23694" w:rsidRDefault="00E23694">
            <w:r>
              <w:t>STEP</w:t>
            </w:r>
          </w:p>
          <w:p w:rsidR="00E23694" w:rsidRDefault="00E23694"/>
          <w:p w:rsidR="00E23694" w:rsidRDefault="00E23694">
            <w:r>
              <w:t>5</w:t>
            </w:r>
          </w:p>
        </w:tc>
        <w:tc>
          <w:tcPr>
            <w:tcW w:w="2340" w:type="dxa"/>
            <w:tcBorders>
              <w:top w:val="single" w:sz="4" w:space="0" w:color="000000"/>
              <w:left w:val="single" w:sz="4" w:space="0" w:color="000000"/>
              <w:bottom w:val="single" w:sz="4" w:space="0" w:color="000000"/>
            </w:tcBorders>
            <w:shd w:val="clear" w:color="auto" w:fill="auto"/>
          </w:tcPr>
          <w:p w:rsidR="00E23694" w:rsidRDefault="00E23694">
            <w:r>
              <w:t>OPERATOR ACTIONS</w:t>
            </w:r>
          </w:p>
          <w:p w:rsidR="00E23694" w:rsidRDefault="00E23694"/>
          <w:p w:rsidR="00E23694" w:rsidRDefault="00E23694">
            <w:r>
              <w:t>Collect results from the</w:t>
            </w:r>
            <w:r w:rsidR="00620171">
              <w:t xml:space="preserve"> system by reading the Message Window with the number of</w:t>
            </w:r>
            <w:r w:rsidR="00AA462D">
              <w:t xml:space="preserve"> duplicate rows.</w:t>
            </w:r>
          </w:p>
        </w:tc>
        <w:tc>
          <w:tcPr>
            <w:tcW w:w="1800" w:type="dxa"/>
            <w:gridSpan w:val="3"/>
            <w:tcBorders>
              <w:top w:val="single" w:sz="4" w:space="0" w:color="000000"/>
              <w:left w:val="single" w:sz="4" w:space="0" w:color="000000"/>
              <w:bottom w:val="single" w:sz="4" w:space="0" w:color="000000"/>
            </w:tcBorders>
            <w:shd w:val="clear" w:color="auto" w:fill="auto"/>
          </w:tcPr>
          <w:p w:rsidR="00E23694" w:rsidRDefault="00AA373D">
            <w:r>
              <w:t>PURPOSE</w:t>
            </w:r>
          </w:p>
          <w:p w:rsidR="00AA373D" w:rsidRDefault="00AA373D"/>
          <w:p w:rsidR="00AA373D" w:rsidRDefault="00AA373D">
            <w:r>
              <w:t>To collect the result of the comparison</w:t>
            </w:r>
          </w:p>
        </w:tc>
        <w:tc>
          <w:tcPr>
            <w:tcW w:w="2224" w:type="dxa"/>
            <w:tcBorders>
              <w:top w:val="single" w:sz="4" w:space="0" w:color="000000"/>
              <w:left w:val="single" w:sz="4" w:space="0" w:color="000000"/>
              <w:bottom w:val="single" w:sz="4" w:space="0" w:color="000000"/>
            </w:tcBorders>
            <w:shd w:val="clear" w:color="auto" w:fill="auto"/>
          </w:tcPr>
          <w:p w:rsidR="00E23694" w:rsidRDefault="00AA373D">
            <w:r>
              <w:t>EXPECTED RESULTS</w:t>
            </w:r>
          </w:p>
          <w:p w:rsidR="00AA373D" w:rsidRDefault="00AA373D"/>
          <w:p w:rsidR="00AA373D" w:rsidRDefault="00AA373D">
            <w:r>
              <w:t>The system is expected to fin</w:t>
            </w:r>
            <w:r w:rsidR="00AA462D">
              <w:t>d 6 duplicate rows</w:t>
            </w:r>
          </w:p>
        </w:tc>
        <w:tc>
          <w:tcPr>
            <w:tcW w:w="1874" w:type="dxa"/>
            <w:tcBorders>
              <w:top w:val="single" w:sz="4" w:space="0" w:color="000000"/>
              <w:left w:val="single" w:sz="4" w:space="0" w:color="000000"/>
              <w:bottom w:val="single" w:sz="4" w:space="0" w:color="000000"/>
              <w:right w:val="single" w:sz="4" w:space="0" w:color="000000"/>
            </w:tcBorders>
            <w:shd w:val="clear" w:color="auto" w:fill="auto"/>
          </w:tcPr>
          <w:p w:rsidR="00E23694" w:rsidRDefault="00E23694"/>
        </w:tc>
      </w:tr>
      <w:tr w:rsidR="007F0287">
        <w:trPr>
          <w:trHeight w:val="1250"/>
        </w:trPr>
        <w:tc>
          <w:tcPr>
            <w:tcW w:w="9246" w:type="dxa"/>
            <w:gridSpan w:val="7"/>
            <w:tcBorders>
              <w:top w:val="single" w:sz="4" w:space="0" w:color="000000"/>
              <w:left w:val="single" w:sz="4" w:space="0" w:color="000000"/>
              <w:bottom w:val="single" w:sz="4" w:space="0" w:color="000000"/>
              <w:right w:val="single" w:sz="4" w:space="0" w:color="000000"/>
            </w:tcBorders>
            <w:shd w:val="clear" w:color="auto" w:fill="auto"/>
          </w:tcPr>
          <w:p w:rsidR="007F0287" w:rsidRDefault="007F0287">
            <w:r>
              <w:lastRenderedPageBreak/>
              <w:t>Concluding Remarks:</w:t>
            </w:r>
          </w:p>
          <w:p w:rsidR="0051541A" w:rsidRDefault="0051541A">
            <w:r>
              <w:t xml:space="preserve">The test has completed successfully since and expected result and the actual test result are the same. </w:t>
            </w:r>
          </w:p>
        </w:tc>
      </w:tr>
      <w:tr w:rsidR="007F0287">
        <w:trPr>
          <w:trHeight w:val="890"/>
        </w:trPr>
        <w:tc>
          <w:tcPr>
            <w:tcW w:w="4608" w:type="dxa"/>
            <w:gridSpan w:val="3"/>
            <w:tcBorders>
              <w:top w:val="single" w:sz="4" w:space="0" w:color="000000"/>
              <w:left w:val="single" w:sz="4" w:space="0" w:color="000000"/>
              <w:bottom w:val="single" w:sz="4" w:space="0" w:color="000000"/>
            </w:tcBorders>
            <w:shd w:val="clear" w:color="auto" w:fill="auto"/>
          </w:tcPr>
          <w:p w:rsidR="007F0287" w:rsidRPr="00887ACF" w:rsidRDefault="007F0287">
            <w:pPr>
              <w:rPr>
                <w:lang w:val="es-MX"/>
              </w:rPr>
            </w:pPr>
            <w:r w:rsidRPr="00887ACF">
              <w:rPr>
                <w:lang w:val="es-MX"/>
              </w:rPr>
              <w:t xml:space="preserve">Testing Team: </w:t>
            </w:r>
          </w:p>
          <w:p w:rsidR="007F0287" w:rsidRPr="00887ACF" w:rsidRDefault="00E23694">
            <w:pPr>
              <w:rPr>
                <w:lang w:val="es-MX"/>
              </w:rPr>
            </w:pPr>
            <w:r w:rsidRPr="00887ACF">
              <w:rPr>
                <w:lang w:val="es-MX"/>
              </w:rPr>
              <w:t>Ernesto Vazquez</w:t>
            </w:r>
          </w:p>
          <w:p w:rsidR="00E23694" w:rsidRPr="00A53519" w:rsidRDefault="00A53519">
            <w:pPr>
              <w:rPr>
                <w:lang w:val="es-MX"/>
              </w:rPr>
            </w:pPr>
            <w:r w:rsidRPr="00A53519">
              <w:rPr>
                <w:lang w:val="es-MX"/>
              </w:rPr>
              <w:t xml:space="preserve">Diana L </w:t>
            </w:r>
            <w:proofErr w:type="spellStart"/>
            <w:r w:rsidRPr="00A53519">
              <w:rPr>
                <w:lang w:val="es-MX"/>
              </w:rPr>
              <w:t>Ramirez</w:t>
            </w:r>
            <w:proofErr w:type="spellEnd"/>
          </w:p>
          <w:p w:rsidR="00E23694" w:rsidRPr="00A53519" w:rsidRDefault="00E23694">
            <w:pPr>
              <w:rPr>
                <w:lang w:val="es-MX"/>
              </w:rPr>
            </w:pPr>
            <w:proofErr w:type="spellStart"/>
            <w:r w:rsidRPr="00A53519">
              <w:rPr>
                <w:lang w:val="es-MX"/>
              </w:rPr>
              <w:t>Annadiley</w:t>
            </w:r>
            <w:proofErr w:type="spellEnd"/>
            <w:r w:rsidR="00A53519" w:rsidRPr="00A53519">
              <w:rPr>
                <w:lang w:val="es-MX"/>
              </w:rPr>
              <w:t xml:space="preserve"> </w:t>
            </w:r>
            <w:proofErr w:type="gramStart"/>
            <w:r w:rsidR="00A53519" w:rsidRPr="00A53519">
              <w:rPr>
                <w:lang w:val="es-MX"/>
              </w:rPr>
              <w:t>G</w:t>
            </w:r>
            <w:r w:rsidR="00A53519">
              <w:rPr>
                <w:lang w:val="es-MX"/>
              </w:rPr>
              <w:t>allegos</w:t>
            </w:r>
            <w:proofErr w:type="gramEnd"/>
          </w:p>
        </w:tc>
        <w:tc>
          <w:tcPr>
            <w:tcW w:w="4638" w:type="dxa"/>
            <w:gridSpan w:val="4"/>
            <w:tcBorders>
              <w:top w:val="single" w:sz="4" w:space="0" w:color="000000"/>
              <w:left w:val="single" w:sz="4" w:space="0" w:color="000000"/>
              <w:bottom w:val="single" w:sz="4" w:space="0" w:color="000000"/>
              <w:right w:val="single" w:sz="4" w:space="0" w:color="000000"/>
            </w:tcBorders>
            <w:shd w:val="clear" w:color="auto" w:fill="auto"/>
          </w:tcPr>
          <w:p w:rsidR="007F0287" w:rsidRDefault="007F0287">
            <w:r>
              <w:t>Date Completed:</w:t>
            </w:r>
          </w:p>
          <w:p w:rsidR="0032564A" w:rsidRDefault="0032564A">
            <w:r>
              <w:t>4/11/2020</w:t>
            </w:r>
          </w:p>
        </w:tc>
      </w:tr>
    </w:tbl>
    <w:p w:rsidR="007F0287" w:rsidRDefault="007F0287">
      <w:pPr>
        <w:pStyle w:val="Heading1"/>
        <w:pageBreakBefore w:val="0"/>
      </w:pPr>
      <w:bookmarkStart w:id="17" w:name="__RefHeading___Toc22915481"/>
      <w:bookmarkEnd w:id="17"/>
      <w:r>
        <w:t>User Interface Testing</w:t>
      </w:r>
    </w:p>
    <w:p w:rsidR="007F0287" w:rsidRDefault="007F0287"/>
    <w:p w:rsidR="007F0287" w:rsidRDefault="007F0287">
      <w:r>
        <w:t>&lt;&lt;This section focuses on the interaction between the user and the system. For testing the user interface, consider the following traits:</w:t>
      </w:r>
    </w:p>
    <w:p w:rsidR="007F0287" w:rsidRDefault="007F0287">
      <w:pPr>
        <w:numPr>
          <w:ilvl w:val="0"/>
          <w:numId w:val="5"/>
        </w:numPr>
      </w:pPr>
      <w:r>
        <w:t>Consistent terminology, shortcut keys, menu selections, and presentation</w:t>
      </w:r>
    </w:p>
    <w:p w:rsidR="007F0287" w:rsidRDefault="007F0287">
      <w:pPr>
        <w:numPr>
          <w:ilvl w:val="0"/>
          <w:numId w:val="5"/>
        </w:numPr>
      </w:pPr>
      <w:r>
        <w:t>Correct language, spelling, and grammar.</w:t>
      </w:r>
    </w:p>
    <w:p w:rsidR="007F0287" w:rsidRDefault="007F0287">
      <w:pPr>
        <w:numPr>
          <w:ilvl w:val="0"/>
          <w:numId w:val="5"/>
        </w:numPr>
      </w:pPr>
      <w:r>
        <w:t>Flexibility in navigation between windows and interface elements.</w:t>
      </w:r>
    </w:p>
    <w:p w:rsidR="007F0287" w:rsidRDefault="007F0287">
      <w:pPr>
        <w:numPr>
          <w:ilvl w:val="0"/>
          <w:numId w:val="5"/>
        </w:numPr>
      </w:pPr>
      <w:r>
        <w:t>Error handling that will inform user of critical operations.</w:t>
      </w:r>
    </w:p>
    <w:p w:rsidR="007F0287" w:rsidRDefault="007F0287">
      <w:pPr>
        <w:numPr>
          <w:ilvl w:val="0"/>
          <w:numId w:val="5"/>
        </w:numPr>
      </w:pPr>
      <w:r>
        <w:t>Follows standards and guidelines such as placement of scroll bars, windows, and menu items.</w:t>
      </w:r>
    </w:p>
    <w:p w:rsidR="007F0287" w:rsidRDefault="007F0287">
      <w:r>
        <w:t>This section could be integrated into Section 4.</w:t>
      </w:r>
    </w:p>
    <w:p w:rsidR="007F0287" w:rsidRDefault="007F0287">
      <w:r>
        <w:t>&gt;&gt;</w:t>
      </w:r>
    </w:p>
    <w:p w:rsidR="007F0287" w:rsidRDefault="007F0287">
      <w:pPr>
        <w:pStyle w:val="Heading1"/>
      </w:pPr>
      <w:bookmarkStart w:id="18" w:name="__RefHeading___Toc22915482"/>
      <w:bookmarkEnd w:id="18"/>
      <w:r>
        <w:lastRenderedPageBreak/>
        <w:t>Test Schedule</w:t>
      </w:r>
    </w:p>
    <w:p w:rsidR="007F0287" w:rsidRDefault="007F0287">
      <w:r>
        <w:t>&lt;&lt; Specify the schedule for testing activities. A table with the order and completion dates of the tests is useful. The table below might be useful.&gt;&gt;</w:t>
      </w:r>
    </w:p>
    <w:p w:rsidR="007F0287" w:rsidRDefault="007F0287"/>
    <w:p w:rsidR="007F0287" w:rsidRDefault="007F0287"/>
    <w:tbl>
      <w:tblPr>
        <w:tblW w:w="0" w:type="auto"/>
        <w:tblInd w:w="-15" w:type="dxa"/>
        <w:tblLayout w:type="fixed"/>
        <w:tblLook w:val="0000" w:firstRow="0" w:lastRow="0" w:firstColumn="0" w:lastColumn="0" w:noHBand="0" w:noVBand="0"/>
      </w:tblPr>
      <w:tblGrid>
        <w:gridCol w:w="1548"/>
        <w:gridCol w:w="2700"/>
        <w:gridCol w:w="4638"/>
      </w:tblGrid>
      <w:tr w:rsidR="007F0287">
        <w:tc>
          <w:tcPr>
            <w:tcW w:w="1548" w:type="dxa"/>
            <w:tcBorders>
              <w:top w:val="single" w:sz="4" w:space="0" w:color="000000"/>
              <w:left w:val="single" w:sz="4" w:space="0" w:color="000000"/>
              <w:bottom w:val="single" w:sz="4" w:space="0" w:color="000000"/>
            </w:tcBorders>
            <w:shd w:val="clear" w:color="auto" w:fill="auto"/>
          </w:tcPr>
          <w:p w:rsidR="007F0287" w:rsidRDefault="007F0287">
            <w:pPr>
              <w:spacing w:line="360" w:lineRule="auto"/>
            </w:pPr>
            <w:r>
              <w:rPr>
                <w:b/>
              </w:rPr>
              <w:t>Task and date</w:t>
            </w:r>
          </w:p>
        </w:tc>
        <w:tc>
          <w:tcPr>
            <w:tcW w:w="2700" w:type="dxa"/>
            <w:tcBorders>
              <w:top w:val="single" w:sz="4" w:space="0" w:color="000000"/>
              <w:left w:val="single" w:sz="4" w:space="0" w:color="000000"/>
              <w:bottom w:val="single" w:sz="4" w:space="0" w:color="000000"/>
            </w:tcBorders>
            <w:shd w:val="clear" w:color="auto" w:fill="auto"/>
          </w:tcPr>
          <w:p w:rsidR="007F0287" w:rsidRDefault="007F0287">
            <w:pPr>
              <w:spacing w:line="360" w:lineRule="auto"/>
            </w:pPr>
            <w:r>
              <w:rPr>
                <w:b/>
              </w:rPr>
              <w:t>People</w:t>
            </w:r>
          </w:p>
        </w:tc>
        <w:tc>
          <w:tcPr>
            <w:tcW w:w="4638" w:type="dxa"/>
            <w:tcBorders>
              <w:top w:val="single" w:sz="4" w:space="0" w:color="000000"/>
              <w:left w:val="single" w:sz="4" w:space="0" w:color="000000"/>
              <w:bottom w:val="single" w:sz="4" w:space="0" w:color="000000"/>
              <w:right w:val="single" w:sz="4" w:space="0" w:color="000000"/>
            </w:tcBorders>
            <w:shd w:val="clear" w:color="auto" w:fill="auto"/>
          </w:tcPr>
          <w:p w:rsidR="007F0287" w:rsidRDefault="007F0287">
            <w:pPr>
              <w:spacing w:line="360" w:lineRule="auto"/>
            </w:pPr>
            <w:r>
              <w:rPr>
                <w:b/>
              </w:rPr>
              <w:t>Description</w:t>
            </w:r>
          </w:p>
        </w:tc>
      </w:tr>
      <w:tr w:rsidR="007F0287">
        <w:tc>
          <w:tcPr>
            <w:tcW w:w="1548" w:type="dxa"/>
            <w:tcBorders>
              <w:top w:val="single" w:sz="4" w:space="0" w:color="000000"/>
              <w:left w:val="single" w:sz="4" w:space="0" w:color="000000"/>
              <w:bottom w:val="single" w:sz="4" w:space="0" w:color="000000"/>
            </w:tcBorders>
            <w:shd w:val="clear" w:color="auto" w:fill="auto"/>
          </w:tcPr>
          <w:p w:rsidR="007F0287" w:rsidRDefault="007F0287">
            <w:pPr>
              <w:snapToGrid w:val="0"/>
              <w:spacing w:line="360" w:lineRule="auto"/>
              <w:rPr>
                <w:b/>
              </w:rPr>
            </w:pPr>
          </w:p>
        </w:tc>
        <w:tc>
          <w:tcPr>
            <w:tcW w:w="2700" w:type="dxa"/>
            <w:tcBorders>
              <w:top w:val="single" w:sz="4" w:space="0" w:color="000000"/>
              <w:left w:val="single" w:sz="4" w:space="0" w:color="000000"/>
              <w:bottom w:val="single" w:sz="4" w:space="0" w:color="000000"/>
            </w:tcBorders>
            <w:shd w:val="clear" w:color="auto" w:fill="auto"/>
          </w:tcPr>
          <w:p w:rsidR="007F0287" w:rsidRDefault="007F0287">
            <w:pPr>
              <w:snapToGrid w:val="0"/>
              <w:spacing w:line="360" w:lineRule="auto"/>
              <w:rPr>
                <w:b/>
              </w:rPr>
            </w:pPr>
          </w:p>
        </w:tc>
        <w:tc>
          <w:tcPr>
            <w:tcW w:w="4638" w:type="dxa"/>
            <w:tcBorders>
              <w:top w:val="single" w:sz="4" w:space="0" w:color="000000"/>
              <w:left w:val="single" w:sz="4" w:space="0" w:color="000000"/>
              <w:bottom w:val="single" w:sz="4" w:space="0" w:color="000000"/>
              <w:right w:val="single" w:sz="4" w:space="0" w:color="000000"/>
            </w:tcBorders>
            <w:shd w:val="clear" w:color="auto" w:fill="auto"/>
          </w:tcPr>
          <w:p w:rsidR="007F0287" w:rsidRDefault="007F0287">
            <w:pPr>
              <w:snapToGrid w:val="0"/>
              <w:spacing w:line="360" w:lineRule="auto"/>
              <w:rPr>
                <w:b/>
              </w:rPr>
            </w:pPr>
          </w:p>
        </w:tc>
      </w:tr>
      <w:tr w:rsidR="007F0287">
        <w:tc>
          <w:tcPr>
            <w:tcW w:w="1548" w:type="dxa"/>
            <w:tcBorders>
              <w:top w:val="single" w:sz="4" w:space="0" w:color="000000"/>
              <w:left w:val="single" w:sz="4" w:space="0" w:color="000000"/>
              <w:bottom w:val="single" w:sz="4" w:space="0" w:color="000000"/>
            </w:tcBorders>
            <w:shd w:val="clear" w:color="auto" w:fill="auto"/>
          </w:tcPr>
          <w:p w:rsidR="007F0287" w:rsidRDefault="007F0287">
            <w:pPr>
              <w:snapToGrid w:val="0"/>
              <w:spacing w:line="360" w:lineRule="auto"/>
            </w:pPr>
          </w:p>
        </w:tc>
        <w:tc>
          <w:tcPr>
            <w:tcW w:w="2700" w:type="dxa"/>
            <w:tcBorders>
              <w:top w:val="single" w:sz="4" w:space="0" w:color="000000"/>
              <w:left w:val="single" w:sz="4" w:space="0" w:color="000000"/>
              <w:bottom w:val="single" w:sz="4" w:space="0" w:color="000000"/>
            </w:tcBorders>
            <w:shd w:val="clear" w:color="auto" w:fill="auto"/>
          </w:tcPr>
          <w:p w:rsidR="007F0287" w:rsidRDefault="007F0287">
            <w:pPr>
              <w:snapToGrid w:val="0"/>
              <w:spacing w:line="360" w:lineRule="auto"/>
            </w:pPr>
          </w:p>
        </w:tc>
        <w:tc>
          <w:tcPr>
            <w:tcW w:w="4638" w:type="dxa"/>
            <w:tcBorders>
              <w:top w:val="single" w:sz="4" w:space="0" w:color="000000"/>
              <w:left w:val="single" w:sz="4" w:space="0" w:color="000000"/>
              <w:bottom w:val="single" w:sz="4" w:space="0" w:color="000000"/>
              <w:right w:val="single" w:sz="4" w:space="0" w:color="000000"/>
            </w:tcBorders>
            <w:shd w:val="clear" w:color="auto" w:fill="auto"/>
          </w:tcPr>
          <w:p w:rsidR="007F0287" w:rsidRDefault="007F0287">
            <w:pPr>
              <w:snapToGrid w:val="0"/>
              <w:spacing w:line="360" w:lineRule="auto"/>
            </w:pPr>
          </w:p>
        </w:tc>
      </w:tr>
      <w:tr w:rsidR="007F0287">
        <w:tc>
          <w:tcPr>
            <w:tcW w:w="1548" w:type="dxa"/>
            <w:tcBorders>
              <w:top w:val="single" w:sz="4" w:space="0" w:color="000000"/>
              <w:left w:val="single" w:sz="4" w:space="0" w:color="000000"/>
              <w:bottom w:val="single" w:sz="4" w:space="0" w:color="000000"/>
            </w:tcBorders>
            <w:shd w:val="clear" w:color="auto" w:fill="auto"/>
          </w:tcPr>
          <w:p w:rsidR="007F0287" w:rsidRDefault="007F0287">
            <w:pPr>
              <w:snapToGrid w:val="0"/>
              <w:spacing w:line="360" w:lineRule="auto"/>
            </w:pPr>
          </w:p>
        </w:tc>
        <w:tc>
          <w:tcPr>
            <w:tcW w:w="2700" w:type="dxa"/>
            <w:tcBorders>
              <w:top w:val="single" w:sz="4" w:space="0" w:color="000000"/>
              <w:left w:val="single" w:sz="4" w:space="0" w:color="000000"/>
              <w:bottom w:val="single" w:sz="4" w:space="0" w:color="000000"/>
            </w:tcBorders>
            <w:shd w:val="clear" w:color="auto" w:fill="auto"/>
          </w:tcPr>
          <w:p w:rsidR="007F0287" w:rsidRDefault="007F0287">
            <w:pPr>
              <w:snapToGrid w:val="0"/>
              <w:spacing w:line="360" w:lineRule="auto"/>
            </w:pPr>
          </w:p>
        </w:tc>
        <w:tc>
          <w:tcPr>
            <w:tcW w:w="4638" w:type="dxa"/>
            <w:tcBorders>
              <w:top w:val="single" w:sz="4" w:space="0" w:color="000000"/>
              <w:left w:val="single" w:sz="4" w:space="0" w:color="000000"/>
              <w:bottom w:val="single" w:sz="4" w:space="0" w:color="000000"/>
              <w:right w:val="single" w:sz="4" w:space="0" w:color="000000"/>
            </w:tcBorders>
            <w:shd w:val="clear" w:color="auto" w:fill="auto"/>
          </w:tcPr>
          <w:p w:rsidR="007F0287" w:rsidRDefault="007F0287">
            <w:pPr>
              <w:snapToGrid w:val="0"/>
              <w:spacing w:line="360" w:lineRule="auto"/>
            </w:pPr>
          </w:p>
        </w:tc>
      </w:tr>
      <w:tr w:rsidR="007F0287">
        <w:tc>
          <w:tcPr>
            <w:tcW w:w="1548" w:type="dxa"/>
            <w:tcBorders>
              <w:top w:val="single" w:sz="4" w:space="0" w:color="000000"/>
              <w:left w:val="single" w:sz="4" w:space="0" w:color="000000"/>
              <w:bottom w:val="single" w:sz="4" w:space="0" w:color="000000"/>
            </w:tcBorders>
            <w:shd w:val="clear" w:color="auto" w:fill="auto"/>
          </w:tcPr>
          <w:p w:rsidR="007F0287" w:rsidRDefault="007F0287">
            <w:pPr>
              <w:snapToGrid w:val="0"/>
              <w:spacing w:line="360" w:lineRule="auto"/>
            </w:pPr>
          </w:p>
        </w:tc>
        <w:tc>
          <w:tcPr>
            <w:tcW w:w="2700" w:type="dxa"/>
            <w:tcBorders>
              <w:top w:val="single" w:sz="4" w:space="0" w:color="000000"/>
              <w:left w:val="single" w:sz="4" w:space="0" w:color="000000"/>
              <w:bottom w:val="single" w:sz="4" w:space="0" w:color="000000"/>
            </w:tcBorders>
            <w:shd w:val="clear" w:color="auto" w:fill="auto"/>
          </w:tcPr>
          <w:p w:rsidR="007F0287" w:rsidRDefault="007F0287">
            <w:pPr>
              <w:snapToGrid w:val="0"/>
              <w:spacing w:line="360" w:lineRule="auto"/>
            </w:pPr>
          </w:p>
        </w:tc>
        <w:tc>
          <w:tcPr>
            <w:tcW w:w="4638" w:type="dxa"/>
            <w:tcBorders>
              <w:top w:val="single" w:sz="4" w:space="0" w:color="000000"/>
              <w:left w:val="single" w:sz="4" w:space="0" w:color="000000"/>
              <w:bottom w:val="single" w:sz="4" w:space="0" w:color="000000"/>
              <w:right w:val="single" w:sz="4" w:space="0" w:color="000000"/>
            </w:tcBorders>
            <w:shd w:val="clear" w:color="auto" w:fill="auto"/>
          </w:tcPr>
          <w:p w:rsidR="007F0287" w:rsidRDefault="007F0287">
            <w:pPr>
              <w:snapToGrid w:val="0"/>
              <w:spacing w:line="360" w:lineRule="auto"/>
            </w:pPr>
          </w:p>
        </w:tc>
      </w:tr>
      <w:tr w:rsidR="007F0287">
        <w:tc>
          <w:tcPr>
            <w:tcW w:w="1548" w:type="dxa"/>
            <w:tcBorders>
              <w:top w:val="single" w:sz="4" w:space="0" w:color="000000"/>
              <w:left w:val="single" w:sz="4" w:space="0" w:color="000000"/>
              <w:bottom w:val="single" w:sz="4" w:space="0" w:color="000000"/>
            </w:tcBorders>
            <w:shd w:val="clear" w:color="auto" w:fill="auto"/>
          </w:tcPr>
          <w:p w:rsidR="007F0287" w:rsidRDefault="007F0287">
            <w:pPr>
              <w:snapToGrid w:val="0"/>
              <w:spacing w:line="360" w:lineRule="auto"/>
            </w:pPr>
          </w:p>
        </w:tc>
        <w:tc>
          <w:tcPr>
            <w:tcW w:w="2700" w:type="dxa"/>
            <w:tcBorders>
              <w:top w:val="single" w:sz="4" w:space="0" w:color="000000"/>
              <w:left w:val="single" w:sz="4" w:space="0" w:color="000000"/>
              <w:bottom w:val="single" w:sz="4" w:space="0" w:color="000000"/>
            </w:tcBorders>
            <w:shd w:val="clear" w:color="auto" w:fill="auto"/>
          </w:tcPr>
          <w:p w:rsidR="007F0287" w:rsidRDefault="007F0287">
            <w:pPr>
              <w:snapToGrid w:val="0"/>
              <w:spacing w:line="360" w:lineRule="auto"/>
            </w:pPr>
          </w:p>
        </w:tc>
        <w:tc>
          <w:tcPr>
            <w:tcW w:w="4638" w:type="dxa"/>
            <w:tcBorders>
              <w:top w:val="single" w:sz="4" w:space="0" w:color="000000"/>
              <w:left w:val="single" w:sz="4" w:space="0" w:color="000000"/>
              <w:bottom w:val="single" w:sz="4" w:space="0" w:color="000000"/>
              <w:right w:val="single" w:sz="4" w:space="0" w:color="000000"/>
            </w:tcBorders>
            <w:shd w:val="clear" w:color="auto" w:fill="auto"/>
          </w:tcPr>
          <w:p w:rsidR="007F0287" w:rsidRDefault="007F0287">
            <w:pPr>
              <w:snapToGrid w:val="0"/>
              <w:spacing w:line="360" w:lineRule="auto"/>
            </w:pPr>
          </w:p>
        </w:tc>
      </w:tr>
      <w:tr w:rsidR="007F0287">
        <w:tc>
          <w:tcPr>
            <w:tcW w:w="1548" w:type="dxa"/>
            <w:tcBorders>
              <w:top w:val="single" w:sz="4" w:space="0" w:color="000000"/>
              <w:left w:val="single" w:sz="4" w:space="0" w:color="000000"/>
              <w:bottom w:val="single" w:sz="4" w:space="0" w:color="000000"/>
            </w:tcBorders>
            <w:shd w:val="clear" w:color="auto" w:fill="auto"/>
          </w:tcPr>
          <w:p w:rsidR="007F0287" w:rsidRDefault="007F0287">
            <w:pPr>
              <w:snapToGrid w:val="0"/>
              <w:spacing w:line="360" w:lineRule="auto"/>
            </w:pPr>
          </w:p>
        </w:tc>
        <w:tc>
          <w:tcPr>
            <w:tcW w:w="2700" w:type="dxa"/>
            <w:tcBorders>
              <w:top w:val="single" w:sz="4" w:space="0" w:color="000000"/>
              <w:left w:val="single" w:sz="4" w:space="0" w:color="000000"/>
              <w:bottom w:val="single" w:sz="4" w:space="0" w:color="000000"/>
            </w:tcBorders>
            <w:shd w:val="clear" w:color="auto" w:fill="auto"/>
          </w:tcPr>
          <w:p w:rsidR="007F0287" w:rsidRDefault="007F0287">
            <w:pPr>
              <w:snapToGrid w:val="0"/>
              <w:spacing w:line="360" w:lineRule="auto"/>
            </w:pPr>
          </w:p>
        </w:tc>
        <w:tc>
          <w:tcPr>
            <w:tcW w:w="4638" w:type="dxa"/>
            <w:tcBorders>
              <w:top w:val="single" w:sz="4" w:space="0" w:color="000000"/>
              <w:left w:val="single" w:sz="4" w:space="0" w:color="000000"/>
              <w:bottom w:val="single" w:sz="4" w:space="0" w:color="000000"/>
              <w:right w:val="single" w:sz="4" w:space="0" w:color="000000"/>
            </w:tcBorders>
            <w:shd w:val="clear" w:color="auto" w:fill="auto"/>
          </w:tcPr>
          <w:p w:rsidR="007F0287" w:rsidRDefault="007F0287">
            <w:pPr>
              <w:snapToGrid w:val="0"/>
              <w:spacing w:line="360" w:lineRule="auto"/>
            </w:pPr>
          </w:p>
        </w:tc>
      </w:tr>
      <w:tr w:rsidR="007F0287">
        <w:tc>
          <w:tcPr>
            <w:tcW w:w="1548" w:type="dxa"/>
            <w:tcBorders>
              <w:top w:val="single" w:sz="4" w:space="0" w:color="000000"/>
              <w:left w:val="single" w:sz="4" w:space="0" w:color="000000"/>
              <w:bottom w:val="single" w:sz="4" w:space="0" w:color="000000"/>
            </w:tcBorders>
            <w:shd w:val="clear" w:color="auto" w:fill="auto"/>
          </w:tcPr>
          <w:p w:rsidR="007F0287" w:rsidRDefault="007F0287">
            <w:pPr>
              <w:snapToGrid w:val="0"/>
              <w:spacing w:line="360" w:lineRule="auto"/>
            </w:pPr>
          </w:p>
        </w:tc>
        <w:tc>
          <w:tcPr>
            <w:tcW w:w="2700" w:type="dxa"/>
            <w:tcBorders>
              <w:top w:val="single" w:sz="4" w:space="0" w:color="000000"/>
              <w:left w:val="single" w:sz="4" w:space="0" w:color="000000"/>
              <w:bottom w:val="single" w:sz="4" w:space="0" w:color="000000"/>
            </w:tcBorders>
            <w:shd w:val="clear" w:color="auto" w:fill="auto"/>
          </w:tcPr>
          <w:p w:rsidR="007F0287" w:rsidRDefault="007F0287">
            <w:pPr>
              <w:snapToGrid w:val="0"/>
              <w:spacing w:line="360" w:lineRule="auto"/>
            </w:pPr>
          </w:p>
        </w:tc>
        <w:tc>
          <w:tcPr>
            <w:tcW w:w="4638" w:type="dxa"/>
            <w:tcBorders>
              <w:top w:val="single" w:sz="4" w:space="0" w:color="000000"/>
              <w:left w:val="single" w:sz="4" w:space="0" w:color="000000"/>
              <w:bottom w:val="single" w:sz="4" w:space="0" w:color="000000"/>
              <w:right w:val="single" w:sz="4" w:space="0" w:color="000000"/>
            </w:tcBorders>
            <w:shd w:val="clear" w:color="auto" w:fill="auto"/>
          </w:tcPr>
          <w:p w:rsidR="007F0287" w:rsidRDefault="007F0287">
            <w:pPr>
              <w:snapToGrid w:val="0"/>
              <w:spacing w:line="360" w:lineRule="auto"/>
            </w:pPr>
          </w:p>
        </w:tc>
      </w:tr>
      <w:tr w:rsidR="007F0287">
        <w:tc>
          <w:tcPr>
            <w:tcW w:w="1548" w:type="dxa"/>
            <w:tcBorders>
              <w:top w:val="single" w:sz="4" w:space="0" w:color="000000"/>
              <w:left w:val="single" w:sz="4" w:space="0" w:color="000000"/>
              <w:bottom w:val="single" w:sz="4" w:space="0" w:color="000000"/>
            </w:tcBorders>
            <w:shd w:val="clear" w:color="auto" w:fill="auto"/>
          </w:tcPr>
          <w:p w:rsidR="007F0287" w:rsidRDefault="007F0287">
            <w:pPr>
              <w:snapToGrid w:val="0"/>
              <w:spacing w:line="360" w:lineRule="auto"/>
            </w:pPr>
          </w:p>
        </w:tc>
        <w:tc>
          <w:tcPr>
            <w:tcW w:w="2700" w:type="dxa"/>
            <w:tcBorders>
              <w:top w:val="single" w:sz="4" w:space="0" w:color="000000"/>
              <w:left w:val="single" w:sz="4" w:space="0" w:color="000000"/>
              <w:bottom w:val="single" w:sz="4" w:space="0" w:color="000000"/>
            </w:tcBorders>
            <w:shd w:val="clear" w:color="auto" w:fill="auto"/>
          </w:tcPr>
          <w:p w:rsidR="007F0287" w:rsidRDefault="007F0287">
            <w:pPr>
              <w:snapToGrid w:val="0"/>
              <w:spacing w:line="360" w:lineRule="auto"/>
            </w:pPr>
          </w:p>
        </w:tc>
        <w:tc>
          <w:tcPr>
            <w:tcW w:w="4638" w:type="dxa"/>
            <w:tcBorders>
              <w:top w:val="single" w:sz="4" w:space="0" w:color="000000"/>
              <w:left w:val="single" w:sz="4" w:space="0" w:color="000000"/>
              <w:bottom w:val="single" w:sz="4" w:space="0" w:color="000000"/>
              <w:right w:val="single" w:sz="4" w:space="0" w:color="000000"/>
            </w:tcBorders>
            <w:shd w:val="clear" w:color="auto" w:fill="auto"/>
          </w:tcPr>
          <w:p w:rsidR="007F0287" w:rsidRDefault="007F0287">
            <w:pPr>
              <w:snapToGrid w:val="0"/>
              <w:spacing w:line="360" w:lineRule="auto"/>
            </w:pPr>
          </w:p>
        </w:tc>
      </w:tr>
      <w:tr w:rsidR="007F0287">
        <w:tc>
          <w:tcPr>
            <w:tcW w:w="1548" w:type="dxa"/>
            <w:tcBorders>
              <w:top w:val="single" w:sz="4" w:space="0" w:color="000000"/>
              <w:left w:val="single" w:sz="4" w:space="0" w:color="000000"/>
              <w:bottom w:val="single" w:sz="4" w:space="0" w:color="000000"/>
            </w:tcBorders>
            <w:shd w:val="clear" w:color="auto" w:fill="auto"/>
          </w:tcPr>
          <w:p w:rsidR="007F0287" w:rsidRDefault="007F0287">
            <w:pPr>
              <w:snapToGrid w:val="0"/>
              <w:spacing w:line="360" w:lineRule="auto"/>
            </w:pPr>
          </w:p>
        </w:tc>
        <w:tc>
          <w:tcPr>
            <w:tcW w:w="2700" w:type="dxa"/>
            <w:tcBorders>
              <w:top w:val="single" w:sz="4" w:space="0" w:color="000000"/>
              <w:left w:val="single" w:sz="4" w:space="0" w:color="000000"/>
              <w:bottom w:val="single" w:sz="4" w:space="0" w:color="000000"/>
            </w:tcBorders>
            <w:shd w:val="clear" w:color="auto" w:fill="auto"/>
          </w:tcPr>
          <w:p w:rsidR="007F0287" w:rsidRDefault="007F0287">
            <w:pPr>
              <w:snapToGrid w:val="0"/>
              <w:spacing w:line="360" w:lineRule="auto"/>
            </w:pPr>
          </w:p>
        </w:tc>
        <w:tc>
          <w:tcPr>
            <w:tcW w:w="4638" w:type="dxa"/>
            <w:tcBorders>
              <w:top w:val="single" w:sz="4" w:space="0" w:color="000000"/>
              <w:left w:val="single" w:sz="4" w:space="0" w:color="000000"/>
              <w:bottom w:val="single" w:sz="4" w:space="0" w:color="000000"/>
              <w:right w:val="single" w:sz="4" w:space="0" w:color="000000"/>
            </w:tcBorders>
            <w:shd w:val="clear" w:color="auto" w:fill="auto"/>
          </w:tcPr>
          <w:p w:rsidR="007F0287" w:rsidRDefault="007F0287">
            <w:pPr>
              <w:snapToGrid w:val="0"/>
              <w:spacing w:line="360" w:lineRule="auto"/>
            </w:pPr>
          </w:p>
        </w:tc>
      </w:tr>
    </w:tbl>
    <w:p w:rsidR="007F0287" w:rsidRDefault="007F0287"/>
    <w:p w:rsidR="007F0287" w:rsidRDefault="007F0287"/>
    <w:p w:rsidR="007F0287" w:rsidRDefault="007F0287"/>
    <w:p w:rsidR="007F0287" w:rsidRDefault="007F0287">
      <w:pPr>
        <w:pStyle w:val="Heading1"/>
      </w:pPr>
      <w:bookmarkStart w:id="19" w:name="__RefHeading___Toc22915483"/>
      <w:bookmarkEnd w:id="19"/>
      <w:r>
        <w:lastRenderedPageBreak/>
        <w:t>Other Sections</w:t>
      </w:r>
    </w:p>
    <w:p w:rsidR="007F0287" w:rsidRDefault="007F0287">
      <w:r>
        <w:t>&lt;&lt; Other sections that may appear in a test plan (but not required for this course) are:</w:t>
      </w:r>
    </w:p>
    <w:p w:rsidR="007F0287" w:rsidRDefault="007F0287"/>
    <w:p w:rsidR="007F0287" w:rsidRDefault="007F0287">
      <w:pPr>
        <w:pStyle w:val="ListBullet"/>
      </w:pPr>
      <w:r>
        <w:t>Test Management Requirements: how testing is to be managed; a delineation of responsibilities of each project organization involved with testing</w:t>
      </w:r>
    </w:p>
    <w:p w:rsidR="007F0287" w:rsidRDefault="007F0287">
      <w:pPr>
        <w:pStyle w:val="ListBullet"/>
      </w:pPr>
      <w:r>
        <w:t>Staffing and training needs: delineate the responsibilities of those individuals who are to perform the testing, level of skill required, and training to be provided</w:t>
      </w:r>
    </w:p>
    <w:p w:rsidR="007F0287" w:rsidRDefault="007F0287">
      <w:pPr>
        <w:pStyle w:val="ListBullet"/>
      </w:pPr>
      <w:r>
        <w:t>Environmental Requirements: describe the hardware (including communication and network equipment) needed to support testing; describe configuration of hardware components on which software and database to be tested are to operate.</w:t>
      </w:r>
    </w:p>
    <w:p w:rsidR="007F0287" w:rsidRDefault="007F0287">
      <w:pPr>
        <w:pStyle w:val="ListBullet"/>
      </w:pPr>
      <w:r>
        <w:t>Software Requirements: describe the software needed to support testing; include the software code and databases that are object of the testing. Also include software tools such as compilers, CASE instruments and simulators that are needed to model the user’s operational environment.</w:t>
      </w:r>
    </w:p>
    <w:p w:rsidR="007F0287" w:rsidRDefault="007F0287">
      <w:pPr>
        <w:pStyle w:val="ListBullet"/>
      </w:pPr>
      <w:r>
        <w:t>Risk and contingencies</w:t>
      </w:r>
    </w:p>
    <w:p w:rsidR="007F0287" w:rsidRDefault="007F0287">
      <w:pPr>
        <w:pStyle w:val="ListBullet"/>
      </w:pPr>
      <w:r>
        <w:t>Cost: include an estimate of costs.</w:t>
      </w:r>
    </w:p>
    <w:p w:rsidR="007F0287" w:rsidRDefault="007F0287">
      <w:pPr>
        <w:pStyle w:val="ListBullet"/>
      </w:pPr>
      <w:r>
        <w:t>Approvals</w:t>
      </w:r>
    </w:p>
    <w:p w:rsidR="007F0287" w:rsidRDefault="007F0287">
      <w:pPr>
        <w:pStyle w:val="ListBullet"/>
      </w:pPr>
      <w:r>
        <w:t>Test Deliverables</w:t>
      </w:r>
    </w:p>
    <w:p w:rsidR="007F0287" w:rsidRDefault="007F0287">
      <w:r>
        <w:t>&gt;&gt;</w:t>
      </w:r>
    </w:p>
    <w:p w:rsidR="007F0287" w:rsidRDefault="007F0287"/>
    <w:p w:rsidR="007F0287" w:rsidRDefault="007F0287">
      <w:pPr>
        <w:pStyle w:val="Heading1"/>
      </w:pPr>
      <w:bookmarkStart w:id="20" w:name="__RefHeading___Toc22915484"/>
      <w:bookmarkEnd w:id="20"/>
      <w:r>
        <w:lastRenderedPageBreak/>
        <w:t>Appendix</w:t>
      </w:r>
    </w:p>
    <w:p w:rsidR="007F0287" w:rsidRDefault="007F0287">
      <w:r>
        <w:t>&lt;&lt; possibly more readable to put the expected output here and refer to it in the previous sections. Might also provide explicit directions for analysis of output, if it’s easier to read as an appendix or if analysis is post execution. &gt;&gt;</w:t>
      </w:r>
    </w:p>
    <w:sectPr w:rsidR="007F0287">
      <w:headerReference w:type="even" r:id="rId23"/>
      <w:headerReference w:type="default" r:id="rId24"/>
      <w:footerReference w:type="even" r:id="rId25"/>
      <w:footerReference w:type="default" r:id="rId26"/>
      <w:headerReference w:type="first" r:id="rId27"/>
      <w:footerReference w:type="first" r:id="rId28"/>
      <w:type w:val="continuous"/>
      <w:pgSz w:w="12240" w:h="15840"/>
      <w:pgMar w:top="1440" w:right="144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0591F" w:rsidRDefault="0070591F">
      <w:r>
        <w:separator/>
      </w:r>
    </w:p>
  </w:endnote>
  <w:endnote w:type="continuationSeparator" w:id="0">
    <w:p w:rsidR="0070591F" w:rsidRDefault="007059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Noto Sans Devanagari">
    <w:charset w:val="01"/>
    <w:family w:val="swiss"/>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000" w:firstRow="0" w:lastRow="0" w:firstColumn="0" w:lastColumn="0" w:noHBand="0" w:noVBand="0"/>
    </w:tblPr>
    <w:tblGrid>
      <w:gridCol w:w="4428"/>
      <w:gridCol w:w="4428"/>
    </w:tblGrid>
    <w:tr w:rsidR="007F0287">
      <w:tc>
        <w:tcPr>
          <w:tcW w:w="4428" w:type="dxa"/>
          <w:shd w:val="clear" w:color="auto" w:fill="auto"/>
        </w:tcPr>
        <w:p w:rsidR="007F0287" w:rsidRDefault="007F0287">
          <w:pPr>
            <w:pStyle w:val="Footer"/>
          </w:pPr>
          <w:r>
            <w:rPr>
              <w:rFonts w:ascii="Symbol" w:eastAsia="Symbol" w:hAnsi="Symbol" w:cs="Symbol"/>
              <w:color w:val="000000"/>
            </w:rPr>
            <w:t></w:t>
          </w:r>
          <w:r>
            <w:rPr>
              <w:color w:val="000000"/>
            </w:rPr>
            <w:t xml:space="preserve"> 2019 Team 12 – Group 4</w:t>
          </w:r>
        </w:p>
      </w:tc>
      <w:tc>
        <w:tcPr>
          <w:tcW w:w="4428" w:type="dxa"/>
          <w:shd w:val="clear" w:color="auto" w:fill="auto"/>
        </w:tcPr>
        <w:p w:rsidR="007F0287" w:rsidRDefault="007F0287">
          <w:pPr>
            <w:pStyle w:val="Footer"/>
            <w:jc w:val="right"/>
          </w:pPr>
          <w:r>
            <w:t>TestPlan_Vazquez_v1</w:t>
          </w:r>
        </w:p>
      </w:tc>
    </w:tr>
  </w:tbl>
  <w:p w:rsidR="007F0287" w:rsidRDefault="007F0287">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Layout w:type="fixed"/>
      <w:tblLook w:val="0000" w:firstRow="0" w:lastRow="0" w:firstColumn="0" w:lastColumn="0" w:noHBand="0" w:noVBand="0"/>
    </w:tblPr>
    <w:tblGrid>
      <w:gridCol w:w="3240"/>
      <w:gridCol w:w="2880"/>
      <w:gridCol w:w="1980"/>
      <w:gridCol w:w="930"/>
    </w:tblGrid>
    <w:tr w:rsidR="007F0287">
      <w:tc>
        <w:tcPr>
          <w:tcW w:w="3240" w:type="dxa"/>
          <w:tcBorders>
            <w:top w:val="dotted" w:sz="4" w:space="0" w:color="000000"/>
            <w:left w:val="dotted" w:sz="4" w:space="0" w:color="000000"/>
            <w:bottom w:val="dotted" w:sz="4" w:space="0" w:color="000000"/>
          </w:tcBorders>
          <w:shd w:val="clear" w:color="auto" w:fill="auto"/>
        </w:tcPr>
        <w:p w:rsidR="007F0287" w:rsidRDefault="007F0287">
          <w:pPr>
            <w:pStyle w:val="Footer"/>
          </w:pPr>
          <w:r>
            <w:rPr>
              <w:b w:val="0"/>
              <w:bCs/>
            </w:rPr>
            <w:t>Test Plan</w:t>
          </w:r>
        </w:p>
      </w:tc>
      <w:tc>
        <w:tcPr>
          <w:tcW w:w="2880" w:type="dxa"/>
          <w:tcBorders>
            <w:top w:val="dotted" w:sz="4" w:space="0" w:color="000000"/>
            <w:left w:val="dotted" w:sz="4" w:space="0" w:color="000000"/>
            <w:bottom w:val="dotted" w:sz="4" w:space="0" w:color="000000"/>
          </w:tcBorders>
          <w:shd w:val="clear" w:color="auto" w:fill="auto"/>
        </w:tcPr>
        <w:p w:rsidR="007F0287" w:rsidRDefault="007F0287">
          <w:pPr>
            <w:pStyle w:val="Footer"/>
          </w:pPr>
          <w:r>
            <w:t>Team 12 – Group 4</w:t>
          </w:r>
        </w:p>
      </w:tc>
      <w:tc>
        <w:tcPr>
          <w:tcW w:w="1980" w:type="dxa"/>
          <w:tcBorders>
            <w:top w:val="dotted" w:sz="4" w:space="0" w:color="000000"/>
            <w:left w:val="dotted" w:sz="4" w:space="0" w:color="000000"/>
            <w:bottom w:val="dotted" w:sz="4" w:space="0" w:color="000000"/>
          </w:tcBorders>
          <w:shd w:val="clear" w:color="auto" w:fill="auto"/>
        </w:tcPr>
        <w:p w:rsidR="007F0287" w:rsidRDefault="007F0287">
          <w:pPr>
            <w:pStyle w:val="Footer"/>
          </w:pPr>
          <w:r>
            <w:t>4/21/2020</w:t>
          </w:r>
        </w:p>
      </w:tc>
      <w:tc>
        <w:tcPr>
          <w:tcW w:w="930" w:type="dxa"/>
          <w:tcBorders>
            <w:top w:val="dotted" w:sz="4" w:space="0" w:color="000000"/>
            <w:left w:val="dotted" w:sz="4" w:space="0" w:color="000000"/>
            <w:bottom w:val="dotted" w:sz="4" w:space="0" w:color="000000"/>
            <w:right w:val="dotted" w:sz="4" w:space="0" w:color="000000"/>
          </w:tcBorders>
          <w:shd w:val="clear" w:color="auto" w:fill="auto"/>
        </w:tcPr>
        <w:p w:rsidR="007F0287" w:rsidRDefault="007F0287">
          <w:pPr>
            <w:pStyle w:val="Footer"/>
          </w:pPr>
          <w:r>
            <w:rPr>
              <w:b w:val="0"/>
              <w:bCs/>
            </w:rPr>
            <w:t>Page</w:t>
          </w:r>
        </w:p>
        <w:p w:rsidR="007F0287" w:rsidRDefault="007F0287">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rPr>
            <w:t>8</w:t>
          </w:r>
          <w:r>
            <w:rPr>
              <w:rStyle w:val="PageNumber"/>
            </w:rPr>
            <w:fldChar w:fldCharType="end"/>
          </w:r>
        </w:p>
      </w:tc>
    </w:tr>
  </w:tbl>
  <w:p w:rsidR="007F0287" w:rsidRDefault="007F0287">
    <w:pPr>
      <w:pStyle w:val="Footer"/>
    </w:pPr>
  </w:p>
  <w:p w:rsidR="007F0287" w:rsidRDefault="007F0287"/>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0287" w:rsidRDefault="007F028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0287" w:rsidRDefault="007F028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0287" w:rsidRDefault="007F0287"/>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Layout w:type="fixed"/>
      <w:tblLook w:val="0000" w:firstRow="0" w:lastRow="0" w:firstColumn="0" w:lastColumn="0" w:noHBand="0" w:noVBand="0"/>
    </w:tblPr>
    <w:tblGrid>
      <w:gridCol w:w="3060"/>
      <w:gridCol w:w="2880"/>
      <w:gridCol w:w="1980"/>
      <w:gridCol w:w="1125"/>
    </w:tblGrid>
    <w:tr w:rsidR="007F0287">
      <w:trPr>
        <w:trHeight w:hRule="exact" w:val="552"/>
      </w:trPr>
      <w:tc>
        <w:tcPr>
          <w:tcW w:w="3060" w:type="dxa"/>
          <w:tcBorders>
            <w:top w:val="single" w:sz="6" w:space="0" w:color="808080"/>
            <w:left w:val="single" w:sz="6" w:space="0" w:color="808080"/>
            <w:bottom w:val="single" w:sz="6" w:space="0" w:color="808080"/>
          </w:tcBorders>
          <w:shd w:val="clear" w:color="auto" w:fill="auto"/>
        </w:tcPr>
        <w:p w:rsidR="007F0287" w:rsidRDefault="007F0287">
          <w:pPr>
            <w:pStyle w:val="Footer"/>
            <w:spacing w:before="80"/>
          </w:pPr>
          <w:r>
            <w:t>Test Plan</w:t>
          </w:r>
        </w:p>
        <w:p w:rsidR="007F0287" w:rsidRDefault="007F0287">
          <w:pPr>
            <w:pStyle w:val="Footer"/>
            <w:spacing w:before="80"/>
            <w:rPr>
              <w:bCs/>
            </w:rPr>
          </w:pPr>
        </w:p>
        <w:p w:rsidR="007F0287" w:rsidRDefault="007F0287">
          <w:pPr>
            <w:pStyle w:val="Footer"/>
            <w:spacing w:before="80"/>
            <w:rPr>
              <w:bCs/>
            </w:rPr>
          </w:pPr>
        </w:p>
      </w:tc>
      <w:tc>
        <w:tcPr>
          <w:tcW w:w="2880" w:type="dxa"/>
          <w:tcBorders>
            <w:top w:val="single" w:sz="6" w:space="0" w:color="808080"/>
            <w:left w:val="single" w:sz="6" w:space="0" w:color="808080"/>
            <w:bottom w:val="single" w:sz="6" w:space="0" w:color="808080"/>
          </w:tcBorders>
          <w:shd w:val="clear" w:color="auto" w:fill="auto"/>
        </w:tcPr>
        <w:p w:rsidR="007F0287" w:rsidRDefault="007F0287">
          <w:pPr>
            <w:pStyle w:val="Footer"/>
            <w:spacing w:before="80"/>
          </w:pPr>
          <w:r>
            <w:t>Team 12 – Group 4</w:t>
          </w:r>
        </w:p>
      </w:tc>
      <w:tc>
        <w:tcPr>
          <w:tcW w:w="1980" w:type="dxa"/>
          <w:tcBorders>
            <w:top w:val="single" w:sz="6" w:space="0" w:color="808080"/>
            <w:left w:val="single" w:sz="6" w:space="0" w:color="808080"/>
            <w:bottom w:val="single" w:sz="6" w:space="0" w:color="808080"/>
          </w:tcBorders>
          <w:shd w:val="clear" w:color="auto" w:fill="auto"/>
        </w:tcPr>
        <w:p w:rsidR="007F0287" w:rsidRDefault="007F0287">
          <w:pPr>
            <w:pStyle w:val="Footer"/>
            <w:spacing w:before="80"/>
          </w:pPr>
          <w:r>
            <w:rPr>
              <w:bCs/>
            </w:rPr>
            <w:t>Date</w:t>
          </w:r>
        </w:p>
        <w:p w:rsidR="007F0287" w:rsidRDefault="007F0287">
          <w:pPr>
            <w:pStyle w:val="Footer"/>
            <w:spacing w:before="80"/>
            <w:rPr>
              <w:bCs/>
            </w:rPr>
          </w:pPr>
          <w:r>
            <w:rPr>
              <w:b w:val="0"/>
              <w:bCs/>
            </w:rPr>
            <w:fldChar w:fldCharType="begin"/>
          </w:r>
          <w:r>
            <w:rPr>
              <w:b w:val="0"/>
              <w:bCs/>
            </w:rPr>
            <w:instrText xml:space="preserve"> DATE \@"M\/d\/yyyy" </w:instrText>
          </w:r>
          <w:r>
            <w:rPr>
              <w:b w:val="0"/>
              <w:bCs/>
            </w:rPr>
            <w:fldChar w:fldCharType="separate"/>
          </w:r>
          <w:r w:rsidR="00887ACF">
            <w:rPr>
              <w:b w:val="0"/>
              <w:bCs/>
              <w:noProof/>
            </w:rPr>
            <w:t>4/11/2020</w:t>
          </w:r>
          <w:r>
            <w:rPr>
              <w:b w:val="0"/>
              <w:bCs/>
            </w:rPr>
            <w:fldChar w:fldCharType="end"/>
          </w:r>
          <w:r>
            <w:rPr>
              <w:b w:val="0"/>
              <w:bCs/>
            </w:rPr>
            <w:t xml:space="preserve">   </w:t>
          </w:r>
          <w:r>
            <w:rPr>
              <w:b w:val="0"/>
              <w:bCs/>
            </w:rPr>
            <w:fldChar w:fldCharType="begin"/>
          </w:r>
          <w:r>
            <w:rPr>
              <w:b w:val="0"/>
              <w:bCs/>
            </w:rPr>
            <w:instrText xml:space="preserve"> TIME \@"H:mm\ AM/PM" </w:instrText>
          </w:r>
          <w:r>
            <w:rPr>
              <w:b w:val="0"/>
              <w:bCs/>
            </w:rPr>
            <w:fldChar w:fldCharType="separate"/>
          </w:r>
          <w:r w:rsidR="00887ACF">
            <w:rPr>
              <w:b w:val="0"/>
              <w:bCs/>
              <w:noProof/>
            </w:rPr>
            <w:t>23:32 PM</w:t>
          </w:r>
          <w:r>
            <w:rPr>
              <w:b w:val="0"/>
              <w:bCs/>
            </w:rPr>
            <w:fldChar w:fldCharType="end"/>
          </w:r>
        </w:p>
      </w:tc>
      <w:tc>
        <w:tcPr>
          <w:tcW w:w="1125" w:type="dxa"/>
          <w:tcBorders>
            <w:top w:val="single" w:sz="6" w:space="0" w:color="808080"/>
            <w:left w:val="single" w:sz="6" w:space="0" w:color="808080"/>
            <w:bottom w:val="single" w:sz="6" w:space="0" w:color="808080"/>
            <w:right w:val="single" w:sz="6" w:space="0" w:color="808080"/>
          </w:tcBorders>
          <w:shd w:val="clear" w:color="auto" w:fill="auto"/>
        </w:tcPr>
        <w:p w:rsidR="007F0287" w:rsidRDefault="007F0287">
          <w:pPr>
            <w:pStyle w:val="Footer"/>
            <w:spacing w:before="80"/>
          </w:pPr>
          <w:r>
            <w:rPr>
              <w:bCs/>
            </w:rPr>
            <w:t>Page</w:t>
          </w:r>
        </w:p>
        <w:p w:rsidR="007F0287" w:rsidRDefault="007F0287">
          <w:pPr>
            <w:pStyle w:val="Footer"/>
            <w:spacing w:before="80"/>
          </w:pPr>
          <w:r>
            <w:rPr>
              <w:b w:val="0"/>
              <w:bCs/>
            </w:rPr>
            <w:fldChar w:fldCharType="begin"/>
          </w:r>
          <w:r>
            <w:rPr>
              <w:b w:val="0"/>
              <w:bCs/>
            </w:rPr>
            <w:instrText xml:space="preserve"> PAGE </w:instrText>
          </w:r>
          <w:r>
            <w:rPr>
              <w:b w:val="0"/>
              <w:bCs/>
            </w:rPr>
            <w:fldChar w:fldCharType="separate"/>
          </w:r>
          <w:r>
            <w:rPr>
              <w:b w:val="0"/>
              <w:bCs/>
            </w:rPr>
            <w:t>iv</w:t>
          </w:r>
          <w:r>
            <w:rPr>
              <w:b w:val="0"/>
              <w:bCs/>
            </w:rPr>
            <w:fldChar w:fldCharType="end"/>
          </w:r>
          <w:r>
            <w:t xml:space="preserve"> </w:t>
          </w:r>
        </w:p>
        <w:p w:rsidR="007F0287" w:rsidRDefault="007F0287">
          <w:pPr>
            <w:pStyle w:val="Footer"/>
            <w:spacing w:before="80"/>
          </w:pPr>
        </w:p>
        <w:p w:rsidR="007F0287" w:rsidRDefault="007F0287">
          <w:pPr>
            <w:pStyle w:val="Footer"/>
            <w:spacing w:before="80"/>
          </w:pPr>
        </w:p>
      </w:tc>
    </w:tr>
  </w:tbl>
  <w:p w:rsidR="007F0287" w:rsidRDefault="007F028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0287" w:rsidRDefault="007F0287"/>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0287" w:rsidRDefault="007F0287"/>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Layout w:type="fixed"/>
      <w:tblLook w:val="0000" w:firstRow="0" w:lastRow="0" w:firstColumn="0" w:lastColumn="0" w:noHBand="0" w:noVBand="0"/>
    </w:tblPr>
    <w:tblGrid>
      <w:gridCol w:w="3240"/>
      <w:gridCol w:w="2880"/>
      <w:gridCol w:w="1980"/>
      <w:gridCol w:w="930"/>
    </w:tblGrid>
    <w:tr w:rsidR="007F0287">
      <w:tc>
        <w:tcPr>
          <w:tcW w:w="3240" w:type="dxa"/>
          <w:tcBorders>
            <w:top w:val="dotted" w:sz="4" w:space="0" w:color="000000"/>
            <w:left w:val="dotted" w:sz="4" w:space="0" w:color="000000"/>
            <w:bottom w:val="dotted" w:sz="4" w:space="0" w:color="000000"/>
          </w:tcBorders>
          <w:shd w:val="clear" w:color="auto" w:fill="auto"/>
        </w:tcPr>
        <w:p w:rsidR="007F0287" w:rsidRDefault="007F0287">
          <w:pPr>
            <w:pStyle w:val="Footer"/>
          </w:pPr>
          <w:r>
            <w:rPr>
              <w:b w:val="0"/>
              <w:bCs/>
            </w:rPr>
            <w:t>Test Plan</w:t>
          </w:r>
        </w:p>
      </w:tc>
      <w:tc>
        <w:tcPr>
          <w:tcW w:w="2880" w:type="dxa"/>
          <w:tcBorders>
            <w:top w:val="dotted" w:sz="4" w:space="0" w:color="000000"/>
            <w:left w:val="dotted" w:sz="4" w:space="0" w:color="000000"/>
            <w:bottom w:val="dotted" w:sz="4" w:space="0" w:color="000000"/>
          </w:tcBorders>
          <w:shd w:val="clear" w:color="auto" w:fill="auto"/>
        </w:tcPr>
        <w:p w:rsidR="007F0287" w:rsidRDefault="007F0287">
          <w:pPr>
            <w:pStyle w:val="Footer"/>
          </w:pPr>
          <w:r>
            <w:t>Team 12 – Group 4</w:t>
          </w:r>
        </w:p>
      </w:tc>
      <w:tc>
        <w:tcPr>
          <w:tcW w:w="1980" w:type="dxa"/>
          <w:tcBorders>
            <w:top w:val="dotted" w:sz="4" w:space="0" w:color="000000"/>
            <w:left w:val="dotted" w:sz="4" w:space="0" w:color="000000"/>
            <w:bottom w:val="dotted" w:sz="4" w:space="0" w:color="000000"/>
          </w:tcBorders>
          <w:shd w:val="clear" w:color="auto" w:fill="auto"/>
        </w:tcPr>
        <w:p w:rsidR="007F0287" w:rsidRDefault="007F0287">
          <w:pPr>
            <w:pStyle w:val="Footer"/>
          </w:pPr>
          <w:r>
            <w:t>4/21/2020</w:t>
          </w:r>
        </w:p>
      </w:tc>
      <w:tc>
        <w:tcPr>
          <w:tcW w:w="930" w:type="dxa"/>
          <w:tcBorders>
            <w:top w:val="dotted" w:sz="4" w:space="0" w:color="000000"/>
            <w:left w:val="dotted" w:sz="4" w:space="0" w:color="000000"/>
            <w:bottom w:val="dotted" w:sz="4" w:space="0" w:color="000000"/>
            <w:right w:val="dotted" w:sz="4" w:space="0" w:color="000000"/>
          </w:tcBorders>
          <w:shd w:val="clear" w:color="auto" w:fill="auto"/>
        </w:tcPr>
        <w:p w:rsidR="007F0287" w:rsidRDefault="007F0287">
          <w:pPr>
            <w:pStyle w:val="Footer"/>
          </w:pPr>
          <w:r>
            <w:rPr>
              <w:b w:val="0"/>
              <w:bCs/>
            </w:rPr>
            <w:t>Page</w:t>
          </w:r>
        </w:p>
        <w:p w:rsidR="007F0287" w:rsidRDefault="007F0287">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rPr>
            <w:t>8</w:t>
          </w:r>
          <w:r>
            <w:rPr>
              <w:rStyle w:val="PageNumber"/>
            </w:rPr>
            <w:fldChar w:fldCharType="end"/>
          </w:r>
        </w:p>
      </w:tc>
    </w:tr>
  </w:tbl>
  <w:p w:rsidR="007F0287" w:rsidRDefault="007F0287">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0287" w:rsidRDefault="007F0287"/>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0287" w:rsidRDefault="007F0287"/>
  <w:p w:rsidR="007F0287" w:rsidRDefault="007F028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0591F" w:rsidRDefault="0070591F">
      <w:r>
        <w:separator/>
      </w:r>
    </w:p>
  </w:footnote>
  <w:footnote w:type="continuationSeparator" w:id="0">
    <w:p w:rsidR="0070591F" w:rsidRDefault="007059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0287" w:rsidRDefault="007F0287">
    <w:pPr>
      <w:rPr>
        <w:sz w:val="24"/>
      </w:rPr>
    </w:pPr>
  </w:p>
  <w:p w:rsidR="007F0287" w:rsidRDefault="007F0287">
    <w:pPr>
      <w:pBdr>
        <w:top w:val="single" w:sz="6" w:space="1" w:color="000000"/>
        <w:left w:val="none" w:sz="0" w:space="0" w:color="000000"/>
        <w:bottom w:val="none" w:sz="0" w:space="0" w:color="000000"/>
        <w:right w:val="none" w:sz="0" w:space="0" w:color="000000"/>
      </w:pBdr>
      <w:rPr>
        <w:sz w:val="24"/>
      </w:rPr>
    </w:pPr>
  </w:p>
  <w:p w:rsidR="007F0287" w:rsidRDefault="007F0287">
    <w:pPr>
      <w:pStyle w:val="Heading"/>
    </w:pPr>
    <w:r>
      <w:t xml:space="preserve">Team 12 </w:t>
    </w:r>
    <w:proofErr w:type="gramStart"/>
    <w:r>
      <w:t>-  Group</w:t>
    </w:r>
    <w:proofErr w:type="gramEnd"/>
    <w:r>
      <w:t xml:space="preserve"> 4</w:t>
    </w:r>
  </w:p>
  <w:p w:rsidR="007F0287" w:rsidRDefault="007F0287">
    <w:pPr>
      <w:pBdr>
        <w:top w:val="none" w:sz="0" w:space="0" w:color="000000"/>
        <w:left w:val="none" w:sz="0" w:space="0" w:color="000000"/>
        <w:bottom w:val="single" w:sz="6" w:space="1" w:color="000000"/>
        <w:right w:val="none" w:sz="0" w:space="0" w:color="000000"/>
      </w:pBdr>
      <w:jc w:val="right"/>
      <w:rPr>
        <w:sz w:val="24"/>
      </w:rPr>
    </w:pPr>
  </w:p>
  <w:p w:rsidR="007F0287" w:rsidRDefault="007F0287">
    <w:pPr>
      <w:pStyle w:val="Heading"/>
      <w:rPr>
        <w:sz w:val="24"/>
      </w:rPr>
    </w:pPr>
  </w:p>
  <w:p w:rsidR="007F0287" w:rsidRDefault="007F0287">
    <w:pPr>
      <w:pStyle w:val="Heading"/>
      <w:rPr>
        <w:sz w:val="24"/>
      </w:rPr>
    </w:pPr>
  </w:p>
  <w:p w:rsidR="007F0287" w:rsidRDefault="007F0287">
    <w:pPr>
      <w:pStyle w:val="Heading"/>
      <w:rPr>
        <w:sz w:val="24"/>
      </w:rPr>
    </w:pPr>
  </w:p>
  <w:p w:rsidR="007F0287" w:rsidRDefault="007F0287">
    <w:pPr>
      <w:pStyle w:val="Heading"/>
    </w:pPr>
  </w:p>
  <w:p w:rsidR="007F0287" w:rsidRDefault="007F0287">
    <w:pPr>
      <w:pStyle w:val="Heading"/>
    </w:pPr>
  </w:p>
  <w:p w:rsidR="007F0287" w:rsidRDefault="007F0287">
    <w:pPr>
      <w:pStyle w:val="Heading"/>
    </w:pPr>
  </w:p>
  <w:p w:rsidR="007F0287" w:rsidRDefault="007F0287">
    <w:pPr>
      <w:pStyle w:val="Heading"/>
    </w:pPr>
  </w:p>
  <w:p w:rsidR="007F0287" w:rsidRDefault="007F0287">
    <w:pPr>
      <w:pStyle w:val="Heading"/>
    </w:pPr>
  </w:p>
  <w:p w:rsidR="007F0287" w:rsidRDefault="007F0287">
    <w:pPr>
      <w:pStyle w:val="Heading"/>
    </w:pPr>
  </w:p>
  <w:p w:rsidR="007F0287" w:rsidRDefault="007F0287">
    <w:pPr>
      <w:pStyle w:val="Heading"/>
    </w:pPr>
  </w:p>
  <w:p w:rsidR="007F0287" w:rsidRDefault="007F0287"/>
  <w:p w:rsidR="007F0287" w:rsidRDefault="007F0287"/>
  <w:p w:rsidR="007F0287" w:rsidRDefault="007F0287">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0287" w:rsidRDefault="007F0287">
    <w:pPr>
      <w:pStyle w:val="Header"/>
    </w:pPr>
    <w:r>
      <w:t>Test Plan</w:t>
    </w:r>
    <w:r>
      <w:tab/>
    </w:r>
    <w:r>
      <w:tab/>
    </w:r>
  </w:p>
  <w:p w:rsidR="007F0287" w:rsidRDefault="007F0287">
    <w:pPr>
      <w:pStyle w:val="Header"/>
    </w:pPr>
  </w:p>
  <w:p w:rsidR="007F0287" w:rsidRDefault="007F0287"/>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0287" w:rsidRDefault="007F028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0287" w:rsidRDefault="007F028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0287" w:rsidRDefault="007F0287"/>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0287" w:rsidRDefault="007F0287">
    <w:pPr>
      <w:pStyle w:val="Header"/>
    </w:pPr>
    <w:r>
      <w:t>Test Plan</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0287" w:rsidRDefault="007F0287"/>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0287" w:rsidRDefault="007F0287"/>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0287" w:rsidRDefault="007F0287">
    <w:pPr>
      <w:pStyle w:val="Header"/>
    </w:pPr>
    <w:r>
      <w:t>Test Plan</w:t>
    </w:r>
    <w:r>
      <w:tab/>
    </w:r>
    <w:r>
      <w:tab/>
    </w:r>
  </w:p>
  <w:p w:rsidR="007F0287" w:rsidRDefault="007F0287">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0287" w:rsidRDefault="007F0287"/>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0287" w:rsidRDefault="007F0287"/>
  <w:p w:rsidR="007F0287" w:rsidRDefault="007F028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decimal"/>
      <w:pStyle w:val="Heading1"/>
      <w:lvlText w:val="%1."/>
      <w:lvlJc w:val="left"/>
      <w:pPr>
        <w:tabs>
          <w:tab w:val="num" w:pos="720"/>
        </w:tabs>
        <w:ind w:left="720" w:hanging="720"/>
      </w:pPr>
    </w:lvl>
    <w:lvl w:ilvl="1">
      <w:start w:val="1"/>
      <w:numFmt w:val="decimal"/>
      <w:pStyle w:val="Heading2"/>
      <w:lvlText w:val="%1.%2."/>
      <w:lvlJc w:val="left"/>
      <w:pPr>
        <w:tabs>
          <w:tab w:val="num" w:pos="720"/>
        </w:tabs>
        <w:ind w:left="1440" w:hanging="720"/>
      </w:pPr>
    </w:lvl>
    <w:lvl w:ilvl="2">
      <w:start w:val="1"/>
      <w:numFmt w:val="decimal"/>
      <w:pStyle w:val="Heading3"/>
      <w:lvlText w:val="%1.%2.%3."/>
      <w:lvlJc w:val="left"/>
      <w:pPr>
        <w:tabs>
          <w:tab w:val="num" w:pos="720"/>
        </w:tabs>
        <w:ind w:left="2160" w:hanging="720"/>
      </w:pPr>
    </w:lvl>
    <w:lvl w:ilvl="3">
      <w:start w:val="1"/>
      <w:numFmt w:val="decimal"/>
      <w:pStyle w:val="Heading4"/>
      <w:lvlText w:val="%1.%2.%3.%4."/>
      <w:lvlJc w:val="left"/>
      <w:pPr>
        <w:tabs>
          <w:tab w:val="num" w:pos="720"/>
        </w:tabs>
        <w:ind w:left="2880" w:hanging="720"/>
      </w:pPr>
    </w:lvl>
    <w:lvl w:ilvl="4">
      <w:start w:val="1"/>
      <w:numFmt w:val="decimal"/>
      <w:pStyle w:val="Heading5"/>
      <w:lvlText w:val="%1.%2.%3.%4.%5."/>
      <w:lvlJc w:val="left"/>
      <w:pPr>
        <w:tabs>
          <w:tab w:val="num" w:pos="720"/>
        </w:tabs>
        <w:ind w:left="3600" w:hanging="720"/>
      </w:pPr>
    </w:lvl>
    <w:lvl w:ilvl="5">
      <w:start w:val="1"/>
      <w:numFmt w:val="decimal"/>
      <w:pStyle w:val="Heading6"/>
      <w:lvlText w:val="%1.%2.%3.%4.%5.%6."/>
      <w:lvlJc w:val="left"/>
      <w:pPr>
        <w:tabs>
          <w:tab w:val="num" w:pos="720"/>
        </w:tabs>
        <w:ind w:left="4320" w:hanging="720"/>
      </w:pPr>
    </w:lvl>
    <w:lvl w:ilvl="6">
      <w:start w:val="1"/>
      <w:numFmt w:val="decimal"/>
      <w:pStyle w:val="Heading7"/>
      <w:lvlText w:val="%1.%2.%3.%4.%5.%6.%7."/>
      <w:lvlJc w:val="left"/>
      <w:pPr>
        <w:tabs>
          <w:tab w:val="num" w:pos="720"/>
        </w:tabs>
        <w:ind w:left="5040" w:hanging="720"/>
      </w:pPr>
    </w:lvl>
    <w:lvl w:ilvl="7">
      <w:start w:val="1"/>
      <w:numFmt w:val="decimal"/>
      <w:pStyle w:val="Heading8"/>
      <w:lvlText w:val="%1.%2.%3.%4.%5.%6.%7.%8."/>
      <w:lvlJc w:val="left"/>
      <w:pPr>
        <w:tabs>
          <w:tab w:val="num" w:pos="720"/>
        </w:tabs>
        <w:ind w:left="5760" w:hanging="720"/>
      </w:pPr>
    </w:lvl>
    <w:lvl w:ilvl="8">
      <w:start w:val="1"/>
      <w:numFmt w:val="decimal"/>
      <w:pStyle w:val="Heading9"/>
      <w:lvlText w:val="%1.%2.%3.%4.%5.%6.%7.%8.%9."/>
      <w:lvlJc w:val="left"/>
      <w:pPr>
        <w:tabs>
          <w:tab w:val="num" w:pos="720"/>
        </w:tabs>
        <w:ind w:left="6480" w:hanging="720"/>
      </w:pPr>
    </w:lvl>
  </w:abstractNum>
  <w:abstractNum w:abstractNumId="1" w15:restartNumberingAfterBreak="0">
    <w:nsid w:val="00000002"/>
    <w:multiLevelType w:val="singleLevel"/>
    <w:tmpl w:val="00000002"/>
    <w:name w:val="WW8Num2"/>
    <w:lvl w:ilvl="0">
      <w:start w:val="1"/>
      <w:numFmt w:val="bullet"/>
      <w:lvlText w:val=""/>
      <w:lvlJc w:val="left"/>
      <w:pPr>
        <w:tabs>
          <w:tab w:val="num" w:pos="1440"/>
        </w:tabs>
        <w:ind w:left="1440" w:hanging="360"/>
      </w:pPr>
      <w:rPr>
        <w:rFonts w:ascii="Wingdings" w:hAnsi="Wingdings" w:cs="Wingdings" w:hint="default"/>
      </w:rPr>
    </w:lvl>
  </w:abstractNum>
  <w:abstractNum w:abstractNumId="2" w15:restartNumberingAfterBreak="0">
    <w:nsid w:val="00000003"/>
    <w:multiLevelType w:val="singleLevel"/>
    <w:tmpl w:val="00000003"/>
    <w:name w:val="WW8Num3"/>
    <w:lvl w:ilvl="0">
      <w:start w:val="1"/>
      <w:numFmt w:val="lowerLetter"/>
      <w:pStyle w:val="ListAlpa"/>
      <w:lvlText w:val="%1)"/>
      <w:lvlJc w:val="left"/>
      <w:pPr>
        <w:tabs>
          <w:tab w:val="num" w:pos="720"/>
        </w:tabs>
        <w:ind w:left="720" w:hanging="360"/>
      </w:pPr>
      <w:rPr>
        <w:rFonts w:hint="default"/>
      </w:rPr>
    </w:lvl>
  </w:abstractNum>
  <w:abstractNum w:abstractNumId="3" w15:restartNumberingAfterBreak="0">
    <w:nsid w:val="00000004"/>
    <w:multiLevelType w:val="singleLevel"/>
    <w:tmpl w:val="00000004"/>
    <w:name w:val="WW8Num4"/>
    <w:lvl w:ilvl="0">
      <w:start w:val="1"/>
      <w:numFmt w:val="decimal"/>
      <w:pStyle w:val="SubListNumber"/>
      <w:lvlText w:val="%1)"/>
      <w:lvlJc w:val="left"/>
      <w:pPr>
        <w:tabs>
          <w:tab w:val="num" w:pos="3672"/>
        </w:tabs>
        <w:ind w:left="3672" w:hanging="360"/>
      </w:pPr>
      <w:rPr>
        <w:rFonts w:hint="default"/>
      </w:rPr>
    </w:lvl>
  </w:abstractNum>
  <w:abstractNum w:abstractNumId="4" w15:restartNumberingAfterBreak="0">
    <w:nsid w:val="00000005"/>
    <w:multiLevelType w:val="singleLevel"/>
    <w:tmpl w:val="00000005"/>
    <w:name w:val="WW8Num5"/>
    <w:lvl w:ilvl="0">
      <w:start w:val="1"/>
      <w:numFmt w:val="bullet"/>
      <w:lvlText w:val=""/>
      <w:lvlJc w:val="left"/>
      <w:pPr>
        <w:tabs>
          <w:tab w:val="num" w:pos="1080"/>
        </w:tabs>
        <w:ind w:left="1080" w:hanging="360"/>
      </w:pPr>
      <w:rPr>
        <w:rFonts w:ascii="Symbol" w:hAnsi="Symbol" w:cs="Symbol" w:hint="default"/>
      </w:rPr>
    </w:lvl>
  </w:abstractNum>
  <w:abstractNum w:abstractNumId="5" w15:restartNumberingAfterBreak="0">
    <w:nsid w:val="00000006"/>
    <w:multiLevelType w:val="singleLevel"/>
    <w:tmpl w:val="00000006"/>
    <w:name w:val="WW8Num6"/>
    <w:lvl w:ilvl="0">
      <w:start w:val="1"/>
      <w:numFmt w:val="bullet"/>
      <w:pStyle w:val="ListBullet"/>
      <w:lvlText w:val=""/>
      <w:lvlJc w:val="left"/>
      <w:pPr>
        <w:tabs>
          <w:tab w:val="num" w:pos="576"/>
        </w:tabs>
        <w:ind w:left="576" w:hanging="360"/>
      </w:pPr>
      <w:rPr>
        <w:rFonts w:ascii="Wingdings" w:hAnsi="Wingdings" w:cs="Wingdings" w:hint="default"/>
        <w:sz w:val="16"/>
      </w:rPr>
    </w:lvl>
  </w:abstractNum>
  <w:abstractNum w:abstractNumId="6" w15:restartNumberingAfterBreak="0">
    <w:nsid w:val="00000007"/>
    <w:multiLevelType w:val="multilevel"/>
    <w:tmpl w:val="0000000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6F7"/>
    <w:rsid w:val="000A391B"/>
    <w:rsid w:val="000B126C"/>
    <w:rsid w:val="00131940"/>
    <w:rsid w:val="001A36C6"/>
    <w:rsid w:val="001D3CC5"/>
    <w:rsid w:val="002743DE"/>
    <w:rsid w:val="00276A9E"/>
    <w:rsid w:val="00293809"/>
    <w:rsid w:val="002A7684"/>
    <w:rsid w:val="002B3C94"/>
    <w:rsid w:val="002D0DAC"/>
    <w:rsid w:val="002E59AD"/>
    <w:rsid w:val="002F2072"/>
    <w:rsid w:val="0032564A"/>
    <w:rsid w:val="00335C4A"/>
    <w:rsid w:val="0043193A"/>
    <w:rsid w:val="00456D64"/>
    <w:rsid w:val="004576F7"/>
    <w:rsid w:val="0049288E"/>
    <w:rsid w:val="004A70F6"/>
    <w:rsid w:val="004B5AA3"/>
    <w:rsid w:val="0051541A"/>
    <w:rsid w:val="00533909"/>
    <w:rsid w:val="00597505"/>
    <w:rsid w:val="005A7979"/>
    <w:rsid w:val="005B4600"/>
    <w:rsid w:val="005D5AE1"/>
    <w:rsid w:val="005E25E2"/>
    <w:rsid w:val="005F2FE9"/>
    <w:rsid w:val="00620171"/>
    <w:rsid w:val="00687651"/>
    <w:rsid w:val="006B7398"/>
    <w:rsid w:val="006F1FF5"/>
    <w:rsid w:val="0070591F"/>
    <w:rsid w:val="007A476B"/>
    <w:rsid w:val="007B271F"/>
    <w:rsid w:val="007C71FC"/>
    <w:rsid w:val="007F0287"/>
    <w:rsid w:val="008162D8"/>
    <w:rsid w:val="0083163C"/>
    <w:rsid w:val="00856CBE"/>
    <w:rsid w:val="00887ACF"/>
    <w:rsid w:val="008C1CC5"/>
    <w:rsid w:val="00935904"/>
    <w:rsid w:val="009E5C12"/>
    <w:rsid w:val="009E5E3F"/>
    <w:rsid w:val="00A4083A"/>
    <w:rsid w:val="00A53519"/>
    <w:rsid w:val="00A739EA"/>
    <w:rsid w:val="00AA373D"/>
    <w:rsid w:val="00AA462D"/>
    <w:rsid w:val="00AC6305"/>
    <w:rsid w:val="00AE1376"/>
    <w:rsid w:val="00B04704"/>
    <w:rsid w:val="00B527D8"/>
    <w:rsid w:val="00B6173A"/>
    <w:rsid w:val="00B80B5A"/>
    <w:rsid w:val="00B810B3"/>
    <w:rsid w:val="00BE0B08"/>
    <w:rsid w:val="00BF554B"/>
    <w:rsid w:val="00C10984"/>
    <w:rsid w:val="00C15FD0"/>
    <w:rsid w:val="00C716FD"/>
    <w:rsid w:val="00C80E75"/>
    <w:rsid w:val="00CF08E3"/>
    <w:rsid w:val="00D16B45"/>
    <w:rsid w:val="00D67888"/>
    <w:rsid w:val="00D84B20"/>
    <w:rsid w:val="00DA7A51"/>
    <w:rsid w:val="00DD75C4"/>
    <w:rsid w:val="00DF1F77"/>
    <w:rsid w:val="00E11EB0"/>
    <w:rsid w:val="00E22EC0"/>
    <w:rsid w:val="00E23694"/>
    <w:rsid w:val="00E32E26"/>
    <w:rsid w:val="00E86F74"/>
    <w:rsid w:val="00ED2DF7"/>
    <w:rsid w:val="00F36E20"/>
    <w:rsid w:val="00F44301"/>
    <w:rsid w:val="00F60803"/>
    <w:rsid w:val="00F71A40"/>
    <w:rsid w:val="00F87A79"/>
    <w:rsid w:val="00FC52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chartTrackingRefBased/>
  <w15:docId w15:val="{AF63FBC9-9D5A-4403-9877-ABDC11661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uppressAutoHyphens/>
      <w:overflowPunct w:val="0"/>
      <w:autoSpaceDE w:val="0"/>
      <w:textAlignment w:val="baseline"/>
    </w:pPr>
    <w:rPr>
      <w:lang w:eastAsia="zh-CN"/>
    </w:rPr>
  </w:style>
  <w:style w:type="paragraph" w:styleId="Heading1">
    <w:name w:val="heading 1"/>
    <w:basedOn w:val="Normal"/>
    <w:next w:val="Normal"/>
    <w:qFormat/>
    <w:pPr>
      <w:keepNext/>
      <w:pageBreakBefore/>
      <w:numPr>
        <w:numId w:val="1"/>
      </w:numPr>
      <w:pBdr>
        <w:top w:val="single" w:sz="12" w:space="1" w:color="000000"/>
        <w:left w:val="single" w:sz="12" w:space="1" w:color="000000"/>
        <w:bottom w:val="single" w:sz="12" w:space="1" w:color="000000"/>
        <w:right w:val="single" w:sz="12" w:space="1" w:color="000000"/>
      </w:pBdr>
      <w:spacing w:before="240" w:after="60"/>
      <w:outlineLvl w:val="0"/>
    </w:pPr>
    <w:rPr>
      <w:b/>
      <w:kern w:val="2"/>
      <w:sz w:val="36"/>
    </w:rPr>
  </w:style>
  <w:style w:type="paragraph" w:styleId="Heading2">
    <w:name w:val="heading 2"/>
    <w:basedOn w:val="Normal"/>
    <w:next w:val="Normal"/>
    <w:qFormat/>
    <w:pPr>
      <w:keepNext/>
      <w:numPr>
        <w:ilvl w:val="1"/>
        <w:numId w:val="1"/>
      </w:numPr>
      <w:spacing w:before="240" w:after="60"/>
      <w:ind w:left="720" w:firstLine="0"/>
      <w:outlineLvl w:val="1"/>
    </w:pPr>
    <w:rPr>
      <w:b/>
      <w:sz w:val="28"/>
    </w:rPr>
  </w:style>
  <w:style w:type="paragraph" w:styleId="Heading3">
    <w:name w:val="heading 3"/>
    <w:basedOn w:val="Normal"/>
    <w:next w:val="Normal"/>
    <w:qFormat/>
    <w:pPr>
      <w:keepNext/>
      <w:numPr>
        <w:ilvl w:val="2"/>
        <w:numId w:val="1"/>
      </w:numPr>
      <w:spacing w:before="240" w:after="60"/>
      <w:ind w:left="720" w:firstLine="0"/>
      <w:outlineLvl w:val="2"/>
    </w:pPr>
    <w:rPr>
      <w:b/>
      <w:sz w:val="24"/>
    </w:rPr>
  </w:style>
  <w:style w:type="paragraph" w:styleId="Heading4">
    <w:name w:val="heading 4"/>
    <w:basedOn w:val="Heading3"/>
    <w:next w:val="Normal"/>
    <w:qFormat/>
    <w:pPr>
      <w:numPr>
        <w:ilvl w:val="3"/>
      </w:numPr>
      <w:ind w:left="864" w:hanging="864"/>
      <w:outlineLvl w:val="3"/>
    </w:pPr>
  </w:style>
  <w:style w:type="paragraph" w:styleId="Heading5">
    <w:name w:val="heading 5"/>
    <w:basedOn w:val="Normal"/>
    <w:next w:val="Normal"/>
    <w:qFormat/>
    <w:pPr>
      <w:numPr>
        <w:ilvl w:val="4"/>
        <w:numId w:val="1"/>
      </w:numPr>
      <w:spacing w:before="240" w:after="60"/>
      <w:ind w:left="864" w:hanging="864"/>
      <w:outlineLvl w:val="4"/>
    </w:pPr>
    <w:rPr>
      <w:b/>
    </w:rPr>
  </w:style>
  <w:style w:type="paragraph" w:styleId="Heading6">
    <w:name w:val="heading 6"/>
    <w:basedOn w:val="Normal"/>
    <w:next w:val="Normal"/>
    <w:qFormat/>
    <w:pPr>
      <w:numPr>
        <w:ilvl w:val="5"/>
        <w:numId w:val="1"/>
      </w:numPr>
      <w:spacing w:before="240" w:after="60"/>
      <w:ind w:left="864" w:hanging="864"/>
      <w:outlineLvl w:val="5"/>
    </w:pPr>
    <w:rPr>
      <w:i/>
    </w:rPr>
  </w:style>
  <w:style w:type="paragraph" w:styleId="Heading7">
    <w:name w:val="heading 7"/>
    <w:basedOn w:val="Normal"/>
    <w:next w:val="Normal"/>
    <w:qFormat/>
    <w:pPr>
      <w:numPr>
        <w:ilvl w:val="6"/>
        <w:numId w:val="1"/>
      </w:numPr>
      <w:spacing w:before="240" w:after="60"/>
      <w:ind w:left="864" w:hanging="864"/>
      <w:outlineLvl w:val="6"/>
    </w:pPr>
  </w:style>
  <w:style w:type="paragraph" w:styleId="Heading8">
    <w:name w:val="heading 8"/>
    <w:basedOn w:val="Normal"/>
    <w:next w:val="Normal"/>
    <w:qFormat/>
    <w:pPr>
      <w:numPr>
        <w:ilvl w:val="7"/>
        <w:numId w:val="1"/>
      </w:numPr>
      <w:spacing w:before="240" w:after="60"/>
      <w:ind w:left="864" w:hanging="864"/>
      <w:outlineLvl w:val="7"/>
    </w:pPr>
    <w:rPr>
      <w:i/>
    </w:rPr>
  </w:style>
  <w:style w:type="paragraph" w:styleId="Heading9">
    <w:name w:val="heading 9"/>
    <w:basedOn w:val="Normal"/>
    <w:next w:val="Normal"/>
    <w:qFormat/>
    <w:pPr>
      <w:numPr>
        <w:ilvl w:val="8"/>
        <w:numId w:val="1"/>
      </w:numPr>
      <w:spacing w:before="240" w:after="60"/>
      <w:ind w:left="864" w:hanging="864"/>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Wingdings" w:hAnsi="Wingdings" w:cs="Wingdings" w:hint="default"/>
    </w:rPr>
  </w:style>
  <w:style w:type="character" w:customStyle="1" w:styleId="WW8Num3z0">
    <w:name w:val="WW8Num3z0"/>
    <w:rPr>
      <w:rFonts w:hint="default"/>
    </w:rPr>
  </w:style>
  <w:style w:type="character" w:customStyle="1" w:styleId="WW8Num4z0">
    <w:name w:val="WW8Num4z0"/>
    <w:rPr>
      <w:rFonts w:hint="default"/>
    </w:rPr>
  </w:style>
  <w:style w:type="character" w:customStyle="1" w:styleId="WW8Num5z0">
    <w:name w:val="WW8Num5z0"/>
    <w:rPr>
      <w:rFonts w:ascii="Symbol" w:hAnsi="Symbol" w:cs="Symbol" w:hint="default"/>
    </w:rPr>
  </w:style>
  <w:style w:type="character" w:customStyle="1" w:styleId="WW8Num6z0">
    <w:name w:val="WW8Num6z0"/>
    <w:rPr>
      <w:rFonts w:ascii="Wingdings" w:hAnsi="Wingdings" w:cs="Wingdings" w:hint="default"/>
      <w:sz w:val="16"/>
    </w:rPr>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1">
    <w:name w:val="WW8Num4z1"/>
    <w:rPr>
      <w:rFonts w:ascii="Courier New" w:hAnsi="Courier New" w:cs="Courier New" w:hint="default"/>
    </w:rPr>
  </w:style>
  <w:style w:type="character" w:customStyle="1" w:styleId="WW8Num4z3">
    <w:name w:val="WW8Num4z3"/>
    <w:rPr>
      <w:rFonts w:ascii="Symbol" w:hAnsi="Symbol" w:cs="Symbol" w:hint="default"/>
    </w:rPr>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rPr>
      <w:rFonts w:ascii="Symbol" w:hAnsi="Symbol" w:cs="Symbol" w:hint="default"/>
    </w:rPr>
  </w:style>
  <w:style w:type="character" w:customStyle="1" w:styleId="WW8Num7z1">
    <w:name w:val="WW8Num7z1"/>
    <w:rPr>
      <w:rFonts w:ascii="Courier New" w:hAnsi="Courier New" w:cs="Courier New" w:hint="default"/>
    </w:rPr>
  </w:style>
  <w:style w:type="character" w:customStyle="1" w:styleId="WW8Num7z2">
    <w:name w:val="WW8Num7z2"/>
    <w:rPr>
      <w:rFonts w:ascii="Wingdings" w:hAnsi="Wingdings" w:cs="Wingdings" w:hint="default"/>
    </w:rPr>
  </w:style>
  <w:style w:type="character" w:customStyle="1" w:styleId="WW8Num8z0">
    <w:name w:val="WW8Num8z0"/>
    <w:rPr>
      <w:rFonts w:ascii="Wingdings" w:hAnsi="Wingdings" w:cs="Wingdings" w:hint="default"/>
      <w:sz w:val="16"/>
    </w:rPr>
  </w:style>
  <w:style w:type="character" w:customStyle="1" w:styleId="WW8Num8z1">
    <w:name w:val="WW8Num8z1"/>
    <w:rPr>
      <w:rFonts w:ascii="Courier New" w:hAnsi="Courier New" w:cs="Courier New" w:hint="default"/>
    </w:rPr>
  </w:style>
  <w:style w:type="character" w:customStyle="1" w:styleId="WW8Num8z2">
    <w:name w:val="WW8Num8z2"/>
    <w:rPr>
      <w:rFonts w:ascii="Wingdings" w:hAnsi="Wingdings" w:cs="Wingdings" w:hint="default"/>
    </w:rPr>
  </w:style>
  <w:style w:type="character" w:customStyle="1" w:styleId="WW8Num8z3">
    <w:name w:val="WW8Num8z3"/>
    <w:rPr>
      <w:rFonts w:ascii="Symbol" w:hAnsi="Symbol" w:cs="Symbol" w:hint="default"/>
    </w:rPr>
  </w:style>
  <w:style w:type="character" w:customStyle="1" w:styleId="Heading1Char">
    <w:name w:val="Heading 1 Char"/>
    <w:rPr>
      <w:b/>
      <w:kern w:val="2"/>
      <w:sz w:val="36"/>
      <w:lang w:val="en-US" w:bidi="ar-SA"/>
    </w:rPr>
  </w:style>
  <w:style w:type="character" w:customStyle="1" w:styleId="Heading2Char">
    <w:name w:val="Heading 2 Char"/>
    <w:rPr>
      <w:b/>
      <w:sz w:val="28"/>
      <w:lang w:val="en-US" w:bidi="ar-SA"/>
    </w:rPr>
  </w:style>
  <w:style w:type="character" w:customStyle="1" w:styleId="Heading3Char1">
    <w:name w:val="Heading 3 Char1"/>
    <w:rPr>
      <w:b/>
      <w:sz w:val="24"/>
      <w:lang w:val="en-US" w:bidi="ar-SA"/>
    </w:rPr>
  </w:style>
  <w:style w:type="character" w:customStyle="1" w:styleId="Heading4Char">
    <w:name w:val="Heading 4 Char"/>
    <w:rPr>
      <w:b/>
      <w:sz w:val="24"/>
      <w:lang w:val="en-US" w:bidi="ar-SA"/>
    </w:rPr>
  </w:style>
  <w:style w:type="character" w:customStyle="1" w:styleId="Heading5Char">
    <w:name w:val="Heading 5 Char"/>
    <w:rPr>
      <w:b/>
      <w:lang w:val="en-US" w:bidi="ar-SA"/>
    </w:rPr>
  </w:style>
  <w:style w:type="character" w:customStyle="1" w:styleId="Heading6Char">
    <w:name w:val="Heading 6 Char"/>
    <w:rPr>
      <w:i/>
      <w:lang w:val="en-US" w:bidi="ar-SA"/>
    </w:rPr>
  </w:style>
  <w:style w:type="character" w:customStyle="1" w:styleId="Heading7Char">
    <w:name w:val="Heading 7 Char"/>
    <w:rPr>
      <w:lang w:val="en-US" w:bidi="ar-SA"/>
    </w:rPr>
  </w:style>
  <w:style w:type="character" w:customStyle="1" w:styleId="Heading8Char">
    <w:name w:val="Heading 8 Char"/>
    <w:rPr>
      <w:i/>
      <w:lang w:val="en-US" w:bidi="ar-SA"/>
    </w:rPr>
  </w:style>
  <w:style w:type="character" w:customStyle="1" w:styleId="Heading9Char">
    <w:name w:val="Heading 9 Char"/>
    <w:rPr>
      <w:i/>
      <w:sz w:val="18"/>
      <w:lang w:val="en-US" w:bidi="ar-SA"/>
    </w:rPr>
  </w:style>
  <w:style w:type="character" w:customStyle="1" w:styleId="FooterChar">
    <w:name w:val="Footer Char"/>
    <w:rPr>
      <w:b/>
      <w:sz w:val="16"/>
      <w:lang w:val="en-US" w:bidi="ar-SA"/>
    </w:rPr>
  </w:style>
  <w:style w:type="character" w:customStyle="1" w:styleId="HeaderChar">
    <w:name w:val="Header Char"/>
    <w:rPr>
      <w:b/>
      <w:sz w:val="16"/>
      <w:lang w:val="en-US" w:bidi="ar-SA"/>
    </w:rPr>
  </w:style>
  <w:style w:type="character" w:styleId="Hyperlink">
    <w:name w:val="Hyperlink"/>
    <w:rPr>
      <w:color w:val="0000FF"/>
      <w:u w:val="single"/>
    </w:rPr>
  </w:style>
  <w:style w:type="character" w:styleId="PageNumber">
    <w:name w:val="page number"/>
    <w:basedOn w:val="DefaultParagraphFont"/>
  </w:style>
  <w:style w:type="character" w:customStyle="1" w:styleId="SubtitleChar">
    <w:name w:val="Subtitle Char"/>
    <w:rPr>
      <w:rFonts w:ascii="Arial" w:hAnsi="Arial" w:cs="Arial"/>
      <w:b/>
      <w:sz w:val="28"/>
      <w:lang w:val="en-US" w:bidi="ar-SA"/>
    </w:rPr>
  </w:style>
  <w:style w:type="character" w:customStyle="1" w:styleId="TitleChar">
    <w:name w:val="Title Char"/>
    <w:rPr>
      <w:rFonts w:ascii="Arial" w:hAnsi="Arial" w:cs="Arial"/>
      <w:b/>
      <w:sz w:val="36"/>
      <w:lang w:val="en-US" w:bidi="ar-SA"/>
    </w:rPr>
  </w:style>
  <w:style w:type="character" w:customStyle="1" w:styleId="BodyTextIndentChar">
    <w:name w:val="Body Text Indent Char"/>
    <w:rPr>
      <w:sz w:val="22"/>
      <w:szCs w:val="24"/>
      <w:lang w:val="en-US" w:bidi="ar-SA"/>
    </w:rPr>
  </w:style>
  <w:style w:type="character" w:customStyle="1" w:styleId="ParagraphChar">
    <w:name w:val="Paragraph Char"/>
    <w:rPr>
      <w:lang w:val="en-US" w:bidi="ar-SA"/>
    </w:rPr>
  </w:style>
  <w:style w:type="character" w:customStyle="1" w:styleId="Heading1Char1">
    <w:name w:val="Heading 1 Char1"/>
    <w:rPr>
      <w:rFonts w:cs="Times New Roman"/>
      <w:b/>
      <w:kern w:val="2"/>
      <w:sz w:val="36"/>
    </w:rPr>
  </w:style>
  <w:style w:type="character" w:customStyle="1" w:styleId="Heading2Char1">
    <w:name w:val="Heading 2 Char1"/>
    <w:rPr>
      <w:rFonts w:cs="Times New Roman"/>
      <w:b/>
      <w:sz w:val="28"/>
    </w:rPr>
  </w:style>
  <w:style w:type="character" w:customStyle="1" w:styleId="Heading4Char1">
    <w:name w:val="Heading 4 Char1"/>
    <w:rPr>
      <w:rFonts w:cs="Times New Roman"/>
      <w:b/>
      <w:sz w:val="24"/>
    </w:rPr>
  </w:style>
  <w:style w:type="character" w:customStyle="1" w:styleId="Heading5Char1">
    <w:name w:val="Heading 5 Char1"/>
    <w:rPr>
      <w:rFonts w:cs="Times New Roman"/>
      <w:b/>
    </w:rPr>
  </w:style>
  <w:style w:type="character" w:customStyle="1" w:styleId="Heading6Char1">
    <w:name w:val="Heading 6 Char1"/>
    <w:rPr>
      <w:rFonts w:cs="Times New Roman"/>
      <w:i/>
    </w:rPr>
  </w:style>
  <w:style w:type="character" w:customStyle="1" w:styleId="Heading7Char1">
    <w:name w:val="Heading 7 Char1"/>
    <w:rPr>
      <w:rFonts w:cs="Times New Roman"/>
    </w:rPr>
  </w:style>
  <w:style w:type="character" w:customStyle="1" w:styleId="Heading8Char1">
    <w:name w:val="Heading 8 Char1"/>
    <w:rPr>
      <w:rFonts w:cs="Times New Roman"/>
      <w:i/>
    </w:rPr>
  </w:style>
  <w:style w:type="character" w:customStyle="1" w:styleId="Heading9Char1">
    <w:name w:val="Heading 9 Char1"/>
    <w:rPr>
      <w:rFonts w:cs="Times New Roman"/>
      <w:i/>
      <w:sz w:val="18"/>
    </w:rPr>
  </w:style>
  <w:style w:type="character" w:customStyle="1" w:styleId="FooterChar1">
    <w:name w:val="Footer Char1"/>
    <w:rPr>
      <w:rFonts w:cs="Times New Roman"/>
      <w:b/>
      <w:sz w:val="16"/>
      <w:lang w:val="en-US" w:bidi="ar-SA"/>
    </w:rPr>
  </w:style>
  <w:style w:type="character" w:customStyle="1" w:styleId="HeaderChar1">
    <w:name w:val="Header Char1"/>
    <w:rPr>
      <w:rFonts w:cs="Times New Roman"/>
      <w:b/>
      <w:sz w:val="16"/>
      <w:lang w:val="en-US" w:bidi="ar-SA"/>
    </w:rPr>
  </w:style>
  <w:style w:type="character" w:customStyle="1" w:styleId="TitleChar1">
    <w:name w:val="Title Char1"/>
    <w:rPr>
      <w:rFonts w:ascii="Arial" w:hAnsi="Arial" w:cs="Times New Roman"/>
      <w:b/>
      <w:sz w:val="36"/>
      <w:lang w:val="en-US" w:bidi="ar-SA"/>
    </w:rPr>
  </w:style>
  <w:style w:type="character" w:customStyle="1" w:styleId="BalloonTextChar">
    <w:name w:val="Balloon Text Char"/>
    <w:rPr>
      <w:rFonts w:ascii="Tahoma" w:hAnsi="Tahoma" w:cs="Tahoma"/>
      <w:sz w:val="16"/>
      <w:szCs w:val="16"/>
      <w:lang w:val="en-US" w:bidi="ar-SA"/>
    </w:rPr>
  </w:style>
  <w:style w:type="character" w:customStyle="1" w:styleId="CommentTextChar">
    <w:name w:val="Comment Text Char"/>
    <w:rPr>
      <w:lang w:val="en-US" w:bidi="ar-SA"/>
    </w:rPr>
  </w:style>
  <w:style w:type="character" w:customStyle="1" w:styleId="CommentSubjectChar">
    <w:name w:val="Comment Subject Char"/>
    <w:rPr>
      <w:b/>
      <w:bCs/>
      <w:lang w:val="en-US" w:bidi="ar-SA"/>
    </w:rPr>
  </w:style>
  <w:style w:type="character" w:customStyle="1" w:styleId="FootnoteTextChar">
    <w:name w:val="Footnote Text Char"/>
    <w:rPr>
      <w:lang w:val="en-US" w:bidi="ar-SA"/>
    </w:rPr>
  </w:style>
  <w:style w:type="character" w:customStyle="1" w:styleId="FootnoteCharacters">
    <w:name w:val="Footnote Characters"/>
    <w:rPr>
      <w:rFonts w:cs="Times New Roman"/>
      <w:vertAlign w:val="superscript"/>
    </w:rPr>
  </w:style>
  <w:style w:type="character" w:customStyle="1" w:styleId="style5">
    <w:name w:val="style5"/>
    <w:rPr>
      <w:rFonts w:cs="Times New Roman"/>
    </w:rPr>
  </w:style>
  <w:style w:type="character" w:customStyle="1" w:styleId="style21">
    <w:name w:val="style21"/>
    <w:rPr>
      <w:rFonts w:ascii="Arial" w:hAnsi="Arial" w:cs="Arial"/>
    </w:rPr>
  </w:style>
  <w:style w:type="character" w:styleId="CommentReference">
    <w:name w:val="annotation reference"/>
    <w:rPr>
      <w:sz w:val="16"/>
      <w:szCs w:val="16"/>
    </w:rPr>
  </w:style>
  <w:style w:type="character" w:customStyle="1" w:styleId="IndexLink">
    <w:name w:val="Index Link"/>
  </w:style>
  <w:style w:type="character" w:customStyle="1" w:styleId="NumberingSymbols">
    <w:name w:val="Numbering Symbols"/>
  </w:style>
  <w:style w:type="paragraph" w:customStyle="1" w:styleId="Heading">
    <w:name w:val="Heading"/>
    <w:basedOn w:val="Normal"/>
    <w:next w:val="Normal"/>
    <w:pPr>
      <w:widowControl w:val="0"/>
      <w:overflowPunct/>
      <w:autoSpaceDE/>
      <w:jc w:val="right"/>
      <w:textAlignment w:val="auto"/>
    </w:pPr>
    <w:rPr>
      <w:rFonts w:ascii="Arial" w:hAnsi="Arial" w:cs="Arial"/>
      <w:b/>
      <w:sz w:val="36"/>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next w:val="Normal"/>
    <w:qFormat/>
    <w:rPr>
      <w:b/>
      <w:bCs/>
    </w:rPr>
  </w:style>
  <w:style w:type="paragraph" w:customStyle="1" w:styleId="Index">
    <w:name w:val="Index"/>
    <w:basedOn w:val="Normal"/>
    <w:pPr>
      <w:suppressLineNumbers/>
    </w:pPr>
    <w:rPr>
      <w:rFonts w:cs="Noto Sans Devanagari"/>
    </w:rPr>
  </w:style>
  <w:style w:type="paragraph" w:customStyle="1" w:styleId="HeaderandFooter">
    <w:name w:val="Header and Footer"/>
    <w:basedOn w:val="Normal"/>
    <w:pPr>
      <w:suppressLineNumbers/>
      <w:tabs>
        <w:tab w:val="center" w:pos="4819"/>
        <w:tab w:val="right" w:pos="9638"/>
      </w:tabs>
    </w:pPr>
  </w:style>
  <w:style w:type="paragraph" w:styleId="Footer">
    <w:name w:val="footer"/>
    <w:basedOn w:val="Normal"/>
    <w:pPr>
      <w:tabs>
        <w:tab w:val="center" w:pos="4320"/>
        <w:tab w:val="right" w:pos="8640"/>
      </w:tabs>
    </w:pPr>
    <w:rPr>
      <w:b/>
      <w:sz w:val="16"/>
    </w:rPr>
  </w:style>
  <w:style w:type="paragraph" w:styleId="Header">
    <w:name w:val="header"/>
    <w:basedOn w:val="Normal"/>
    <w:pPr>
      <w:tabs>
        <w:tab w:val="center" w:pos="4320"/>
        <w:tab w:val="right" w:pos="8640"/>
      </w:tabs>
    </w:pPr>
    <w:rPr>
      <w:b/>
      <w:sz w:val="16"/>
    </w:rPr>
  </w:style>
  <w:style w:type="paragraph" w:styleId="Subtitle">
    <w:name w:val="Subtitle"/>
    <w:basedOn w:val="Normal"/>
    <w:next w:val="BodyText"/>
    <w:qFormat/>
    <w:pPr>
      <w:widowControl w:val="0"/>
      <w:jc w:val="right"/>
    </w:pPr>
    <w:rPr>
      <w:rFonts w:ascii="Arial" w:hAnsi="Arial" w:cs="Arial"/>
      <w:b/>
      <w:sz w:val="28"/>
    </w:rPr>
  </w:style>
  <w:style w:type="paragraph" w:customStyle="1" w:styleId="TableofContents">
    <w:name w:val="Table of Contents"/>
    <w:basedOn w:val="Normal"/>
    <w:pPr>
      <w:pageBreakBefore/>
      <w:spacing w:after="360"/>
      <w:jc w:val="center"/>
    </w:pPr>
    <w:rPr>
      <w:sz w:val="36"/>
    </w:rPr>
  </w:style>
  <w:style w:type="paragraph" w:customStyle="1" w:styleId="TableText">
    <w:name w:val="Table Text"/>
    <w:pPr>
      <w:widowControl w:val="0"/>
      <w:suppressAutoHyphens/>
      <w:overflowPunct w:val="0"/>
      <w:autoSpaceDE w:val="0"/>
      <w:spacing w:before="40" w:after="40"/>
      <w:textAlignment w:val="baseline"/>
    </w:pPr>
    <w:rPr>
      <w:lang w:eastAsia="zh-CN"/>
    </w:rPr>
  </w:style>
  <w:style w:type="paragraph" w:styleId="TOC1">
    <w:name w:val="toc 1"/>
    <w:basedOn w:val="Normal"/>
    <w:next w:val="Normal"/>
    <w:pPr>
      <w:tabs>
        <w:tab w:val="right" w:leader="dot" w:pos="8640"/>
      </w:tabs>
      <w:spacing w:before="120" w:after="120"/>
    </w:pPr>
    <w:rPr>
      <w:b/>
      <w:caps/>
    </w:rPr>
  </w:style>
  <w:style w:type="paragraph" w:styleId="TOC2">
    <w:name w:val="toc 2"/>
    <w:basedOn w:val="Normal"/>
    <w:next w:val="Normal"/>
    <w:pPr>
      <w:tabs>
        <w:tab w:val="left" w:pos="800"/>
        <w:tab w:val="right" w:leader="dot" w:pos="8640"/>
      </w:tabs>
      <w:ind w:left="200"/>
      <w:jc w:val="center"/>
    </w:pPr>
    <w:rPr>
      <w:b/>
      <w:bCs/>
      <w:smallCaps/>
    </w:rPr>
  </w:style>
  <w:style w:type="paragraph" w:styleId="TOC3">
    <w:name w:val="toc 3"/>
    <w:basedOn w:val="Normal"/>
    <w:next w:val="Normal"/>
    <w:pPr>
      <w:tabs>
        <w:tab w:val="right" w:leader="dot" w:pos="8640"/>
      </w:tabs>
      <w:ind w:left="400"/>
    </w:pPr>
    <w:rPr>
      <w:i/>
    </w:rPr>
  </w:style>
  <w:style w:type="paragraph" w:styleId="TOC4">
    <w:name w:val="toc 4"/>
    <w:basedOn w:val="Normal"/>
    <w:next w:val="Normal"/>
    <w:pPr>
      <w:tabs>
        <w:tab w:val="right" w:leader="dot" w:pos="8640"/>
      </w:tabs>
      <w:ind w:left="600"/>
    </w:pPr>
    <w:rPr>
      <w:sz w:val="18"/>
    </w:rPr>
  </w:style>
  <w:style w:type="paragraph" w:styleId="TOC5">
    <w:name w:val="toc 5"/>
    <w:basedOn w:val="Normal"/>
    <w:next w:val="Normal"/>
    <w:pPr>
      <w:tabs>
        <w:tab w:val="right" w:leader="dot" w:pos="8640"/>
      </w:tabs>
      <w:ind w:left="800"/>
    </w:pPr>
    <w:rPr>
      <w:sz w:val="18"/>
    </w:rPr>
  </w:style>
  <w:style w:type="paragraph" w:styleId="TOC6">
    <w:name w:val="toc 6"/>
    <w:basedOn w:val="Normal"/>
    <w:next w:val="Normal"/>
    <w:pPr>
      <w:tabs>
        <w:tab w:val="right" w:leader="dot" w:pos="8640"/>
      </w:tabs>
      <w:ind w:left="1000"/>
    </w:pPr>
    <w:rPr>
      <w:sz w:val="18"/>
    </w:rPr>
  </w:style>
  <w:style w:type="paragraph" w:styleId="TOC7">
    <w:name w:val="toc 7"/>
    <w:basedOn w:val="Normal"/>
    <w:next w:val="Normal"/>
    <w:pPr>
      <w:tabs>
        <w:tab w:val="right" w:leader="dot" w:pos="8640"/>
      </w:tabs>
      <w:ind w:left="1200"/>
    </w:pPr>
    <w:rPr>
      <w:sz w:val="18"/>
    </w:rPr>
  </w:style>
  <w:style w:type="paragraph" w:styleId="TOC8">
    <w:name w:val="toc 8"/>
    <w:basedOn w:val="Normal"/>
    <w:next w:val="Normal"/>
    <w:pPr>
      <w:tabs>
        <w:tab w:val="right" w:leader="dot" w:pos="8640"/>
      </w:tabs>
      <w:ind w:left="1400"/>
    </w:pPr>
    <w:rPr>
      <w:sz w:val="18"/>
    </w:rPr>
  </w:style>
  <w:style w:type="paragraph" w:styleId="TOC9">
    <w:name w:val="toc 9"/>
    <w:basedOn w:val="Normal"/>
    <w:next w:val="Normal"/>
    <w:pPr>
      <w:tabs>
        <w:tab w:val="right" w:leader="dot" w:pos="8640"/>
      </w:tabs>
      <w:ind w:left="1600"/>
    </w:pPr>
    <w:rPr>
      <w:sz w:val="18"/>
    </w:rPr>
  </w:style>
  <w:style w:type="paragraph" w:styleId="BodyTextIndent">
    <w:name w:val="Body Text Indent"/>
    <w:basedOn w:val="Normal"/>
    <w:pPr>
      <w:overflowPunct/>
      <w:autoSpaceDE/>
      <w:ind w:left="144"/>
      <w:textAlignment w:val="auto"/>
    </w:pPr>
    <w:rPr>
      <w:sz w:val="22"/>
      <w:szCs w:val="24"/>
    </w:rPr>
  </w:style>
  <w:style w:type="paragraph" w:customStyle="1" w:styleId="DocControlHeading">
    <w:name w:val="DocControlHeading"/>
    <w:basedOn w:val="Heading1"/>
    <w:pPr>
      <w:numPr>
        <w:numId w:val="0"/>
      </w:numPr>
      <w:ind w:left="-360"/>
    </w:pPr>
  </w:style>
  <w:style w:type="paragraph" w:customStyle="1" w:styleId="DocControlHeading2">
    <w:name w:val="DocControlHeading2"/>
    <w:basedOn w:val="Heading2"/>
    <w:pPr>
      <w:numPr>
        <w:ilvl w:val="0"/>
        <w:numId w:val="0"/>
      </w:numPr>
      <w:spacing w:after="120"/>
      <w:ind w:left="-360"/>
    </w:pPr>
  </w:style>
  <w:style w:type="paragraph" w:customStyle="1" w:styleId="Paragraph">
    <w:name w:val="Paragraph"/>
    <w:basedOn w:val="Normal"/>
    <w:pPr>
      <w:spacing w:before="80"/>
      <w:jc w:val="both"/>
    </w:pPr>
  </w:style>
  <w:style w:type="paragraph" w:customStyle="1" w:styleId="ListAlpa">
    <w:name w:val="List Alpa"/>
    <w:basedOn w:val="Paragraph"/>
    <w:pPr>
      <w:numPr>
        <w:numId w:val="3"/>
      </w:numPr>
    </w:pPr>
  </w:style>
  <w:style w:type="paragraph" w:customStyle="1" w:styleId="SubListNumber">
    <w:name w:val="Sub List Number"/>
    <w:basedOn w:val="ListAlpa"/>
    <w:pPr>
      <w:numPr>
        <w:numId w:val="4"/>
      </w:numPr>
      <w:tabs>
        <w:tab w:val="left" w:pos="72"/>
      </w:tabs>
      <w:ind w:left="72" w:hanging="432"/>
    </w:pPr>
  </w:style>
  <w:style w:type="paragraph" w:styleId="ListBullet">
    <w:name w:val="List Bullet"/>
    <w:basedOn w:val="Normal"/>
    <w:pPr>
      <w:numPr>
        <w:numId w:val="6"/>
      </w:numPr>
    </w:pPr>
  </w:style>
  <w:style w:type="paragraph" w:styleId="BalloonText">
    <w:name w:val="Balloon Text"/>
    <w:basedOn w:val="Normal"/>
    <w:rPr>
      <w:rFonts w:ascii="Tahoma" w:hAnsi="Tahoma" w:cs="Tahoma"/>
      <w:sz w:val="16"/>
      <w:szCs w:val="16"/>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FootnoteText">
    <w:name w:val="footnote text"/>
    <w:basedOn w:val="Normal"/>
  </w:style>
  <w:style w:type="paragraph" w:styleId="ListParagraph">
    <w:name w:val="List Paragraph"/>
    <w:basedOn w:val="Normal"/>
    <w:qFormat/>
    <w:pPr>
      <w:overflowPunct/>
      <w:autoSpaceDE/>
      <w:spacing w:after="200" w:line="276" w:lineRule="auto"/>
      <w:ind w:left="720"/>
      <w:contextualSpacing/>
      <w:textAlignment w:val="auto"/>
    </w:pPr>
    <w:rPr>
      <w:rFonts w:ascii="Calibri" w:hAnsi="Calibri" w:cs="Calibri"/>
      <w:sz w:val="22"/>
      <w:szCs w:val="22"/>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footer" Target="footer10.xml"/><Relationship Id="rId3" Type="http://schemas.openxmlformats.org/officeDocument/2006/relationships/settings" Target="settings.xml"/><Relationship Id="rId21" Type="http://schemas.openxmlformats.org/officeDocument/2006/relationships/header" Target="header8.xml"/><Relationship Id="rId7" Type="http://schemas.openxmlformats.org/officeDocument/2006/relationships/header" Target="header1.xml"/><Relationship Id="rId12" Type="http://schemas.openxmlformats.org/officeDocument/2006/relationships/header" Target="header4.xml"/><Relationship Id="rId17" Type="http://schemas.openxmlformats.org/officeDocument/2006/relationships/header" Target="header6.xml"/><Relationship Id="rId25" Type="http://schemas.openxmlformats.org/officeDocument/2006/relationships/footer" Target="footer9.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footer" Target="footer7.xm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eader" Target="header10.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9.xml"/><Relationship Id="rId28" Type="http://schemas.openxmlformats.org/officeDocument/2006/relationships/footer" Target="footer11.xml"/><Relationship Id="rId10" Type="http://schemas.openxmlformats.org/officeDocument/2006/relationships/footer" Target="footer2.xml"/><Relationship Id="rId19" Type="http://schemas.openxmlformats.org/officeDocument/2006/relationships/footer" Target="footer6.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footer" Target="footer8.xml"/><Relationship Id="rId27" Type="http://schemas.openxmlformats.org/officeDocument/2006/relationships/header" Target="header11.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S:\Course%20Documents\Rational%20RequisitePro\ReqProFall01\SR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SRS</Template>
  <TotalTime>0</TotalTime>
  <Pages>21</Pages>
  <Words>3275</Words>
  <Characters>18671</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
  <LinksUpToDate>false</LinksUpToDate>
  <CharactersWithSpaces>21903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&lt;Enter project name here&gt;</dc:subject>
  <dc:creator>leonardo</dc:creator>
  <cp:keywords/>
  <cp:lastModifiedBy>Ernesto Vázquez</cp:lastModifiedBy>
  <cp:revision>2</cp:revision>
  <cp:lastPrinted>1995-11-22T01:41:00Z</cp:lastPrinted>
  <dcterms:created xsi:type="dcterms:W3CDTF">2020-04-12T06:33:00Z</dcterms:created>
  <dcterms:modified xsi:type="dcterms:W3CDTF">2020-04-12T06:33:00Z</dcterms:modified>
</cp:coreProperties>
</file>